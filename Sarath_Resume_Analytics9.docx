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6595" w14:textId="77777777" w:rsidR="00044DB3" w:rsidRDefault="008A7412">
      <w:pPr>
        <w:spacing w:before="47"/>
        <w:ind w:left="100"/>
        <w:rPr>
          <w:rFonts w:ascii="Calibri" w:eastAsia="Calibri" w:hAnsi="Calibri" w:cs="Calibri"/>
          <w:sz w:val="28"/>
          <w:szCs w:val="28"/>
        </w:rPr>
      </w:pPr>
      <w:r>
        <w:pict w14:anchorId="4FC49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95.05pt;margin-top:56.4pt;width:72.25pt;height:30pt;z-index:-251658752;mso-position-horizontal-relative:page;mso-position-vertical-relative:page">
            <v:imagedata r:id="rId10" o:title=""/>
            <w10:wrap anchorx="page" anchory="page"/>
          </v:shape>
        </w:pict>
      </w:r>
      <w:r w:rsidR="00E167F0">
        <w:rPr>
          <w:rFonts w:ascii="Calibri" w:eastAsia="Calibri" w:hAnsi="Calibri" w:cs="Calibri"/>
          <w:b/>
          <w:sz w:val="28"/>
          <w:szCs w:val="28"/>
        </w:rPr>
        <w:t xml:space="preserve">SARATH </w:t>
      </w:r>
      <w:r w:rsidR="00E167F0">
        <w:rPr>
          <w:rFonts w:ascii="Calibri" w:eastAsia="Calibri" w:hAnsi="Calibri" w:cs="Calibri"/>
          <w:b/>
          <w:spacing w:val="-3"/>
          <w:sz w:val="28"/>
          <w:szCs w:val="28"/>
        </w:rPr>
        <w:t>C</w:t>
      </w:r>
      <w:r w:rsidR="00E167F0">
        <w:rPr>
          <w:rFonts w:ascii="Calibri" w:eastAsia="Calibri" w:hAnsi="Calibri" w:cs="Calibri"/>
          <w:b/>
          <w:sz w:val="28"/>
          <w:szCs w:val="28"/>
        </w:rPr>
        <w:t>HA</w:t>
      </w:r>
      <w:r w:rsidR="00E167F0">
        <w:rPr>
          <w:rFonts w:ascii="Calibri" w:eastAsia="Calibri" w:hAnsi="Calibri" w:cs="Calibri"/>
          <w:b/>
          <w:spacing w:val="-2"/>
          <w:sz w:val="28"/>
          <w:szCs w:val="28"/>
        </w:rPr>
        <w:t>N</w:t>
      </w:r>
      <w:r w:rsidR="00E167F0">
        <w:rPr>
          <w:rFonts w:ascii="Calibri" w:eastAsia="Calibri" w:hAnsi="Calibri" w:cs="Calibri"/>
          <w:b/>
          <w:sz w:val="28"/>
          <w:szCs w:val="28"/>
        </w:rPr>
        <w:t>D</w:t>
      </w:r>
      <w:r w:rsidR="00E167F0">
        <w:rPr>
          <w:rFonts w:ascii="Calibri" w:eastAsia="Calibri" w:hAnsi="Calibri" w:cs="Calibri"/>
          <w:b/>
          <w:spacing w:val="1"/>
          <w:sz w:val="28"/>
          <w:szCs w:val="28"/>
        </w:rPr>
        <w:t>R</w:t>
      </w:r>
      <w:r w:rsidR="00E167F0">
        <w:rPr>
          <w:rFonts w:ascii="Calibri" w:eastAsia="Calibri" w:hAnsi="Calibri" w:cs="Calibri"/>
          <w:b/>
          <w:sz w:val="28"/>
          <w:szCs w:val="28"/>
        </w:rPr>
        <w:t>A Y</w:t>
      </w:r>
      <w:r w:rsidR="00E167F0">
        <w:rPr>
          <w:rFonts w:ascii="Calibri" w:eastAsia="Calibri" w:hAnsi="Calibri" w:cs="Calibri"/>
          <w:b/>
          <w:spacing w:val="-4"/>
          <w:sz w:val="28"/>
          <w:szCs w:val="28"/>
        </w:rPr>
        <w:t xml:space="preserve"> </w:t>
      </w:r>
      <w:r w:rsidR="00E167F0">
        <w:rPr>
          <w:rFonts w:ascii="Calibri" w:eastAsia="Calibri" w:hAnsi="Calibri" w:cs="Calibri"/>
          <w:b/>
          <w:sz w:val="28"/>
          <w:szCs w:val="28"/>
        </w:rPr>
        <w:t>A R</w:t>
      </w:r>
      <w:r w:rsidR="00E167F0">
        <w:rPr>
          <w:rFonts w:ascii="Calibri" w:eastAsia="Calibri" w:hAnsi="Calibri" w:cs="Calibri"/>
          <w:b/>
          <w:spacing w:val="-2"/>
          <w:sz w:val="28"/>
          <w:szCs w:val="28"/>
        </w:rPr>
        <w:t xml:space="preserve"> </w:t>
      </w:r>
      <w:r w:rsidR="00E167F0">
        <w:rPr>
          <w:rFonts w:ascii="Calibri" w:eastAsia="Calibri" w:hAnsi="Calibri" w:cs="Calibri"/>
          <w:b/>
          <w:sz w:val="28"/>
          <w:szCs w:val="28"/>
        </w:rPr>
        <w:t>S</w:t>
      </w:r>
    </w:p>
    <w:p w14:paraId="2E06DF0B" w14:textId="77777777" w:rsidR="00044DB3" w:rsidRDefault="00E167F0">
      <w:pPr>
        <w:spacing w:line="260" w:lineRule="exact"/>
        <w:ind w:left="100"/>
        <w:rPr>
          <w:rFonts w:ascii="Calibri" w:eastAsia="Calibri" w:hAnsi="Calibri" w:cs="Calibri"/>
          <w:sz w:val="22"/>
          <w:szCs w:val="22"/>
        </w:rPr>
      </w:pPr>
      <w:r>
        <w:rPr>
          <w:rFonts w:ascii="Calibri" w:eastAsia="Calibri" w:hAnsi="Calibri" w:cs="Calibri"/>
          <w:spacing w:val="1"/>
          <w:position w:val="1"/>
          <w:sz w:val="22"/>
          <w:szCs w:val="22"/>
        </w:rPr>
        <w:t>Mo</w:t>
      </w:r>
      <w:r>
        <w:rPr>
          <w:rFonts w:ascii="Calibri" w:eastAsia="Calibri" w:hAnsi="Calibri" w:cs="Calibri"/>
          <w:spacing w:val="-1"/>
          <w:position w:val="1"/>
          <w:sz w:val="22"/>
          <w:szCs w:val="22"/>
        </w:rPr>
        <w:t>b</w:t>
      </w:r>
      <w:r>
        <w:rPr>
          <w:rFonts w:ascii="Calibri" w:eastAsia="Calibri" w:hAnsi="Calibri" w:cs="Calibri"/>
          <w:position w:val="1"/>
          <w:sz w:val="22"/>
          <w:szCs w:val="22"/>
        </w:rPr>
        <w:t>ile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N</w:t>
      </w:r>
      <w:r>
        <w:rPr>
          <w:rFonts w:ascii="Calibri" w:eastAsia="Calibri" w:hAnsi="Calibri" w:cs="Calibri"/>
          <w:spacing w:val="-2"/>
          <w:position w:val="1"/>
          <w:sz w:val="22"/>
          <w:szCs w:val="22"/>
        </w:rPr>
        <w:t>o</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b/>
          <w:spacing w:val="-2"/>
          <w:position w:val="1"/>
          <w:sz w:val="22"/>
          <w:szCs w:val="22"/>
        </w:rPr>
        <w:t>99</w:t>
      </w:r>
      <w:r>
        <w:rPr>
          <w:rFonts w:ascii="Calibri" w:eastAsia="Calibri" w:hAnsi="Calibri" w:cs="Calibri"/>
          <w:b/>
          <w:spacing w:val="1"/>
          <w:position w:val="1"/>
          <w:sz w:val="22"/>
          <w:szCs w:val="22"/>
        </w:rPr>
        <w:t>6</w:t>
      </w:r>
      <w:r>
        <w:rPr>
          <w:rFonts w:ascii="Calibri" w:eastAsia="Calibri" w:hAnsi="Calibri" w:cs="Calibri"/>
          <w:b/>
          <w:spacing w:val="-2"/>
          <w:position w:val="1"/>
          <w:sz w:val="22"/>
          <w:szCs w:val="22"/>
        </w:rPr>
        <w:t>6</w:t>
      </w:r>
      <w:r>
        <w:rPr>
          <w:rFonts w:ascii="Calibri" w:eastAsia="Calibri" w:hAnsi="Calibri" w:cs="Calibri"/>
          <w:b/>
          <w:spacing w:val="1"/>
          <w:position w:val="1"/>
          <w:sz w:val="22"/>
          <w:szCs w:val="22"/>
        </w:rPr>
        <w:t>9</w:t>
      </w:r>
      <w:r>
        <w:rPr>
          <w:rFonts w:ascii="Calibri" w:eastAsia="Calibri" w:hAnsi="Calibri" w:cs="Calibri"/>
          <w:b/>
          <w:spacing w:val="-2"/>
          <w:position w:val="1"/>
          <w:sz w:val="22"/>
          <w:szCs w:val="22"/>
        </w:rPr>
        <w:t>6</w:t>
      </w:r>
      <w:r>
        <w:rPr>
          <w:rFonts w:ascii="Calibri" w:eastAsia="Calibri" w:hAnsi="Calibri" w:cs="Calibri"/>
          <w:b/>
          <w:spacing w:val="1"/>
          <w:position w:val="1"/>
          <w:sz w:val="22"/>
          <w:szCs w:val="22"/>
        </w:rPr>
        <w:t>5</w:t>
      </w:r>
      <w:r>
        <w:rPr>
          <w:rFonts w:ascii="Calibri" w:eastAsia="Calibri" w:hAnsi="Calibri" w:cs="Calibri"/>
          <w:b/>
          <w:spacing w:val="-2"/>
          <w:position w:val="1"/>
          <w:sz w:val="22"/>
          <w:szCs w:val="22"/>
        </w:rPr>
        <w:t>8</w:t>
      </w:r>
      <w:r>
        <w:rPr>
          <w:rFonts w:ascii="Calibri" w:eastAsia="Calibri" w:hAnsi="Calibri" w:cs="Calibri"/>
          <w:b/>
          <w:spacing w:val="1"/>
          <w:position w:val="1"/>
          <w:sz w:val="22"/>
          <w:szCs w:val="22"/>
        </w:rPr>
        <w:t>2</w:t>
      </w:r>
      <w:r>
        <w:rPr>
          <w:rFonts w:ascii="Calibri" w:eastAsia="Calibri" w:hAnsi="Calibri" w:cs="Calibri"/>
          <w:b/>
          <w:position w:val="1"/>
          <w:sz w:val="22"/>
          <w:szCs w:val="22"/>
        </w:rPr>
        <w:t>1</w:t>
      </w:r>
    </w:p>
    <w:p w14:paraId="58A781A3" w14:textId="77777777" w:rsidR="00044DB3" w:rsidRDefault="00E167F0">
      <w:pPr>
        <w:spacing w:line="260" w:lineRule="exact"/>
        <w:ind w:left="100"/>
        <w:rPr>
          <w:rFonts w:ascii="Calibri" w:eastAsia="Calibri" w:hAnsi="Calibri" w:cs="Calibri"/>
          <w:sz w:val="22"/>
          <w:szCs w:val="22"/>
        </w:rPr>
      </w:pP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 xml:space="preserve">ail </w:t>
      </w:r>
      <w:r>
        <w:rPr>
          <w:rFonts w:ascii="Calibri" w:eastAsia="Calibri" w:hAnsi="Calibri" w:cs="Calibri"/>
          <w:spacing w:val="-2"/>
          <w:sz w:val="22"/>
          <w:szCs w:val="22"/>
        </w:rPr>
        <w:t>I</w:t>
      </w:r>
      <w:r>
        <w:rPr>
          <w:rFonts w:ascii="Calibri" w:eastAsia="Calibri" w:hAnsi="Calibri" w:cs="Calibri"/>
          <w:spacing w:val="1"/>
          <w:sz w:val="22"/>
          <w:szCs w:val="22"/>
        </w:rPr>
        <w:t>D</w:t>
      </w:r>
      <w:r>
        <w:rPr>
          <w:rFonts w:ascii="Calibri" w:eastAsia="Calibri" w:hAnsi="Calibri" w:cs="Calibri"/>
          <w:sz w:val="22"/>
          <w:szCs w:val="22"/>
        </w:rPr>
        <w:t xml:space="preserve">: </w:t>
      </w:r>
      <w:hyperlink r:id="rId11">
        <w:r>
          <w:rPr>
            <w:rFonts w:ascii="Calibri" w:eastAsia="Calibri" w:hAnsi="Calibri" w:cs="Calibri"/>
            <w:b/>
            <w:color w:val="0000FF"/>
            <w:sz w:val="22"/>
            <w:szCs w:val="22"/>
            <w:u w:val="single" w:color="0000FF"/>
          </w:rPr>
          <w:t>s</w:t>
        </w:r>
        <w:r>
          <w:rPr>
            <w:rFonts w:ascii="Calibri" w:eastAsia="Calibri" w:hAnsi="Calibri" w:cs="Calibri"/>
            <w:b/>
            <w:color w:val="0000FF"/>
            <w:spacing w:val="-1"/>
            <w:sz w:val="22"/>
            <w:szCs w:val="22"/>
            <w:u w:val="single" w:color="0000FF"/>
          </w:rPr>
          <w:t>a</w:t>
        </w:r>
        <w:r>
          <w:rPr>
            <w:rFonts w:ascii="Calibri" w:eastAsia="Calibri" w:hAnsi="Calibri" w:cs="Calibri"/>
            <w:b/>
            <w:color w:val="0000FF"/>
            <w:spacing w:val="1"/>
            <w:sz w:val="22"/>
            <w:szCs w:val="22"/>
            <w:u w:val="single" w:color="0000FF"/>
          </w:rPr>
          <w:t>r</w:t>
        </w:r>
        <w:r>
          <w:rPr>
            <w:rFonts w:ascii="Calibri" w:eastAsia="Calibri" w:hAnsi="Calibri" w:cs="Calibri"/>
            <w:b/>
            <w:color w:val="0000FF"/>
            <w:spacing w:val="-1"/>
            <w:sz w:val="22"/>
            <w:szCs w:val="22"/>
            <w:u w:val="single" w:color="0000FF"/>
          </w:rPr>
          <w:t>a</w:t>
        </w:r>
        <w:r>
          <w:rPr>
            <w:rFonts w:ascii="Calibri" w:eastAsia="Calibri" w:hAnsi="Calibri" w:cs="Calibri"/>
            <w:b/>
            <w:color w:val="0000FF"/>
            <w:sz w:val="22"/>
            <w:szCs w:val="22"/>
            <w:u w:val="single" w:color="0000FF"/>
          </w:rPr>
          <w:t>t</w:t>
        </w:r>
        <w:r>
          <w:rPr>
            <w:rFonts w:ascii="Calibri" w:eastAsia="Calibri" w:hAnsi="Calibri" w:cs="Calibri"/>
            <w:b/>
            <w:color w:val="0000FF"/>
            <w:spacing w:val="-3"/>
            <w:sz w:val="22"/>
            <w:szCs w:val="22"/>
            <w:u w:val="single" w:color="0000FF"/>
          </w:rPr>
          <w:t>h</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1"/>
            <w:sz w:val="22"/>
            <w:szCs w:val="22"/>
            <w:u w:val="single" w:color="0000FF"/>
          </w:rPr>
          <w:t>hand</w:t>
        </w:r>
        <w:r>
          <w:rPr>
            <w:rFonts w:ascii="Calibri" w:eastAsia="Calibri" w:hAnsi="Calibri" w:cs="Calibri"/>
            <w:b/>
            <w:color w:val="0000FF"/>
            <w:spacing w:val="1"/>
            <w:sz w:val="22"/>
            <w:szCs w:val="22"/>
            <w:u w:val="single" w:color="0000FF"/>
          </w:rPr>
          <w:t>r</w:t>
        </w:r>
        <w:r>
          <w:rPr>
            <w:rFonts w:ascii="Calibri" w:eastAsia="Calibri" w:hAnsi="Calibri" w:cs="Calibri"/>
            <w:b/>
            <w:color w:val="0000FF"/>
            <w:spacing w:val="-1"/>
            <w:sz w:val="22"/>
            <w:szCs w:val="22"/>
            <w:u w:val="single" w:color="0000FF"/>
          </w:rPr>
          <w:t>a</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3"/>
            <w:sz w:val="22"/>
            <w:szCs w:val="22"/>
            <w:u w:val="single" w:color="0000FF"/>
          </w:rPr>
          <w:t>h</w:t>
        </w:r>
        <w:r>
          <w:rPr>
            <w:rFonts w:ascii="Calibri" w:eastAsia="Calibri" w:hAnsi="Calibri" w:cs="Calibri"/>
            <w:b/>
            <w:color w:val="0000FF"/>
            <w:spacing w:val="-1"/>
            <w:sz w:val="22"/>
            <w:szCs w:val="22"/>
            <w:u w:val="single" w:color="0000FF"/>
          </w:rPr>
          <w:t>andu</w:t>
        </w:r>
        <w:r>
          <w:rPr>
            <w:rFonts w:ascii="Calibri" w:eastAsia="Calibri" w:hAnsi="Calibri" w:cs="Calibri"/>
            <w:b/>
            <w:color w:val="0000FF"/>
            <w:spacing w:val="1"/>
            <w:sz w:val="22"/>
            <w:szCs w:val="22"/>
            <w:u w:val="single" w:color="0000FF"/>
          </w:rPr>
          <w:t>@g</w:t>
        </w:r>
        <w:r>
          <w:rPr>
            <w:rFonts w:ascii="Calibri" w:eastAsia="Calibri" w:hAnsi="Calibri" w:cs="Calibri"/>
            <w:b/>
            <w:color w:val="0000FF"/>
            <w:sz w:val="22"/>
            <w:szCs w:val="22"/>
            <w:u w:val="single" w:color="0000FF"/>
          </w:rPr>
          <w:t>mai</w:t>
        </w:r>
        <w:r>
          <w:rPr>
            <w:rFonts w:ascii="Calibri" w:eastAsia="Calibri" w:hAnsi="Calibri" w:cs="Calibri"/>
            <w:b/>
            <w:color w:val="0000FF"/>
            <w:spacing w:val="-1"/>
            <w:sz w:val="22"/>
            <w:szCs w:val="22"/>
            <w:u w:val="single" w:color="0000FF"/>
          </w:rPr>
          <w:t>l.</w:t>
        </w:r>
        <w:r>
          <w:rPr>
            <w:rFonts w:ascii="Calibri" w:eastAsia="Calibri" w:hAnsi="Calibri" w:cs="Calibri"/>
            <w:b/>
            <w:color w:val="0000FF"/>
            <w:spacing w:val="1"/>
            <w:sz w:val="22"/>
            <w:szCs w:val="22"/>
            <w:u w:val="single" w:color="0000FF"/>
          </w:rPr>
          <w:t>c</w:t>
        </w:r>
        <w:r>
          <w:rPr>
            <w:rFonts w:ascii="Calibri" w:eastAsia="Calibri" w:hAnsi="Calibri" w:cs="Calibri"/>
            <w:b/>
            <w:color w:val="0000FF"/>
            <w:spacing w:val="-1"/>
            <w:sz w:val="22"/>
            <w:szCs w:val="22"/>
            <w:u w:val="single" w:color="0000FF"/>
          </w:rPr>
          <w:t>o</w:t>
        </w:r>
        <w:r>
          <w:rPr>
            <w:rFonts w:ascii="Calibri" w:eastAsia="Calibri" w:hAnsi="Calibri" w:cs="Calibri"/>
            <w:b/>
            <w:color w:val="0000FF"/>
            <w:sz w:val="22"/>
            <w:szCs w:val="22"/>
            <w:u w:val="single" w:color="0000FF"/>
          </w:rPr>
          <w:t>m</w:t>
        </w:r>
      </w:hyperlink>
    </w:p>
    <w:p w14:paraId="2D251F7C" w14:textId="77777777" w:rsidR="00044DB3" w:rsidRDefault="00044DB3">
      <w:pPr>
        <w:spacing w:before="8" w:line="100" w:lineRule="exact"/>
        <w:rPr>
          <w:sz w:val="10"/>
          <w:szCs w:val="10"/>
        </w:rPr>
      </w:pPr>
    </w:p>
    <w:p w14:paraId="0435A6A7" w14:textId="77777777" w:rsidR="00044DB3" w:rsidRDefault="00044DB3">
      <w:pPr>
        <w:spacing w:line="200" w:lineRule="exact"/>
      </w:pPr>
    </w:p>
    <w:p w14:paraId="1946F68A" w14:textId="77777777" w:rsidR="00044DB3" w:rsidRDefault="008A7412">
      <w:pPr>
        <w:spacing w:before="16"/>
        <w:ind w:left="100"/>
        <w:rPr>
          <w:rFonts w:ascii="Calibri" w:eastAsia="Calibri" w:hAnsi="Calibri" w:cs="Calibri"/>
          <w:sz w:val="22"/>
          <w:szCs w:val="22"/>
        </w:rPr>
      </w:pPr>
      <w:r>
        <w:pict w14:anchorId="43C877D9">
          <v:group id="_x0000_s1027" style="position:absolute;left:0;text-align:left;margin-left:34.55pt;margin-top:.25pt;width:526.3pt;height:0;z-index:-251659776;mso-position-horizontal-relative:page" coordorigin="691,5" coordsize="10526,0">
            <v:shape id="_x0000_s1028" style="position:absolute;left:691;top:5;width:10526;height:0" coordorigin="691,5" coordsize="10526,0" path="m691,5r10527,e" filled="f" strokeweight="1.54pt">
              <v:path arrowok="t"/>
            </v:shape>
            <w10:wrap anchorx="page"/>
          </v:group>
        </w:pict>
      </w:r>
      <w:r w:rsidR="00E167F0">
        <w:rPr>
          <w:rFonts w:ascii="Calibri" w:eastAsia="Calibri" w:hAnsi="Calibri" w:cs="Calibri"/>
          <w:b/>
          <w:color w:val="3366FF"/>
          <w:spacing w:val="1"/>
          <w:sz w:val="22"/>
          <w:szCs w:val="22"/>
        </w:rPr>
        <w:t>C</w:t>
      </w:r>
      <w:r w:rsidR="00E167F0">
        <w:rPr>
          <w:rFonts w:ascii="Calibri" w:eastAsia="Calibri" w:hAnsi="Calibri" w:cs="Calibri"/>
          <w:b/>
          <w:color w:val="3366FF"/>
          <w:spacing w:val="-1"/>
          <w:sz w:val="22"/>
          <w:szCs w:val="22"/>
        </w:rPr>
        <w:t>a</w:t>
      </w:r>
      <w:r w:rsidR="00E167F0">
        <w:rPr>
          <w:rFonts w:ascii="Calibri" w:eastAsia="Calibri" w:hAnsi="Calibri" w:cs="Calibri"/>
          <w:b/>
          <w:color w:val="3366FF"/>
          <w:spacing w:val="1"/>
          <w:sz w:val="22"/>
          <w:szCs w:val="22"/>
        </w:rPr>
        <w:t>r</w:t>
      </w:r>
      <w:r w:rsidR="00E167F0">
        <w:rPr>
          <w:rFonts w:ascii="Calibri" w:eastAsia="Calibri" w:hAnsi="Calibri" w:cs="Calibri"/>
          <w:b/>
          <w:color w:val="3366FF"/>
          <w:spacing w:val="-1"/>
          <w:sz w:val="22"/>
          <w:szCs w:val="22"/>
        </w:rPr>
        <w:t>ee</w:t>
      </w:r>
      <w:r w:rsidR="00E167F0">
        <w:rPr>
          <w:rFonts w:ascii="Calibri" w:eastAsia="Calibri" w:hAnsi="Calibri" w:cs="Calibri"/>
          <w:b/>
          <w:color w:val="3366FF"/>
          <w:sz w:val="22"/>
          <w:szCs w:val="22"/>
        </w:rPr>
        <w:t>r</w:t>
      </w:r>
      <w:r w:rsidR="00E167F0">
        <w:rPr>
          <w:rFonts w:ascii="Calibri" w:eastAsia="Calibri" w:hAnsi="Calibri" w:cs="Calibri"/>
          <w:b/>
          <w:color w:val="3366FF"/>
          <w:spacing w:val="1"/>
          <w:sz w:val="22"/>
          <w:szCs w:val="22"/>
        </w:rPr>
        <w:t xml:space="preserve"> </w:t>
      </w:r>
      <w:r w:rsidR="00E167F0">
        <w:rPr>
          <w:rFonts w:ascii="Calibri" w:eastAsia="Calibri" w:hAnsi="Calibri" w:cs="Calibri"/>
          <w:b/>
          <w:color w:val="3366FF"/>
          <w:sz w:val="22"/>
          <w:szCs w:val="22"/>
        </w:rPr>
        <w:t>O</w:t>
      </w:r>
      <w:r w:rsidR="00E167F0">
        <w:rPr>
          <w:rFonts w:ascii="Calibri" w:eastAsia="Calibri" w:hAnsi="Calibri" w:cs="Calibri"/>
          <w:b/>
          <w:color w:val="3366FF"/>
          <w:spacing w:val="-1"/>
          <w:sz w:val="22"/>
          <w:szCs w:val="22"/>
        </w:rPr>
        <w:t>b</w:t>
      </w:r>
      <w:r w:rsidR="00E167F0">
        <w:rPr>
          <w:rFonts w:ascii="Calibri" w:eastAsia="Calibri" w:hAnsi="Calibri" w:cs="Calibri"/>
          <w:b/>
          <w:color w:val="3366FF"/>
          <w:spacing w:val="1"/>
          <w:sz w:val="22"/>
          <w:szCs w:val="22"/>
        </w:rPr>
        <w:t>j</w:t>
      </w:r>
      <w:r w:rsidR="00E167F0">
        <w:rPr>
          <w:rFonts w:ascii="Calibri" w:eastAsia="Calibri" w:hAnsi="Calibri" w:cs="Calibri"/>
          <w:b/>
          <w:color w:val="3366FF"/>
          <w:spacing w:val="-3"/>
          <w:sz w:val="22"/>
          <w:szCs w:val="22"/>
        </w:rPr>
        <w:t>e</w:t>
      </w:r>
      <w:r w:rsidR="00E167F0">
        <w:rPr>
          <w:rFonts w:ascii="Calibri" w:eastAsia="Calibri" w:hAnsi="Calibri" w:cs="Calibri"/>
          <w:b/>
          <w:color w:val="3366FF"/>
          <w:spacing w:val="1"/>
          <w:sz w:val="22"/>
          <w:szCs w:val="22"/>
        </w:rPr>
        <w:t>c</w:t>
      </w:r>
      <w:r w:rsidR="00E167F0">
        <w:rPr>
          <w:rFonts w:ascii="Calibri" w:eastAsia="Calibri" w:hAnsi="Calibri" w:cs="Calibri"/>
          <w:b/>
          <w:color w:val="3366FF"/>
          <w:spacing w:val="-2"/>
          <w:sz w:val="22"/>
          <w:szCs w:val="22"/>
        </w:rPr>
        <w:t>t</w:t>
      </w:r>
      <w:r w:rsidR="00E167F0">
        <w:rPr>
          <w:rFonts w:ascii="Calibri" w:eastAsia="Calibri" w:hAnsi="Calibri" w:cs="Calibri"/>
          <w:b/>
          <w:color w:val="3366FF"/>
          <w:spacing w:val="1"/>
          <w:sz w:val="22"/>
          <w:szCs w:val="22"/>
        </w:rPr>
        <w:t>iv</w:t>
      </w:r>
      <w:r w:rsidR="00E167F0">
        <w:rPr>
          <w:rFonts w:ascii="Calibri" w:eastAsia="Calibri" w:hAnsi="Calibri" w:cs="Calibri"/>
          <w:b/>
          <w:color w:val="3366FF"/>
          <w:sz w:val="22"/>
          <w:szCs w:val="22"/>
        </w:rPr>
        <w:t>e</w:t>
      </w:r>
    </w:p>
    <w:p w14:paraId="526CC381" w14:textId="77777777" w:rsidR="00044DB3" w:rsidRDefault="00E167F0">
      <w:pPr>
        <w:ind w:left="100" w:right="79"/>
        <w:jc w:val="both"/>
        <w:rPr>
          <w:rFonts w:ascii="Calibri" w:eastAsia="Calibri" w:hAnsi="Calibri" w:cs="Calibri"/>
          <w:sz w:val="22"/>
          <w:szCs w:val="22"/>
        </w:rPr>
      </w:pPr>
      <w:r>
        <w:rPr>
          <w:rFonts w:ascii="Calibri" w:eastAsia="Calibri" w:hAnsi="Calibri" w:cs="Calibri"/>
          <w:sz w:val="22"/>
          <w:szCs w:val="22"/>
        </w:rPr>
        <w:t>To</w:t>
      </w:r>
      <w:r>
        <w:rPr>
          <w:rFonts w:ascii="Calibri" w:eastAsia="Calibri" w:hAnsi="Calibri" w:cs="Calibri"/>
          <w:spacing w:val="4"/>
          <w:sz w:val="22"/>
          <w:szCs w:val="22"/>
        </w:rPr>
        <w:t xml:space="preserve">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3"/>
          <w:sz w:val="22"/>
          <w:szCs w:val="22"/>
        </w:rPr>
        <w:t xml:space="preserve"> </w:t>
      </w:r>
      <w:r>
        <w:rPr>
          <w:rFonts w:ascii="Calibri" w:eastAsia="Calibri" w:hAnsi="Calibri" w:cs="Calibri"/>
          <w:sz w:val="22"/>
          <w:szCs w:val="22"/>
        </w:rPr>
        <w:t>in</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z w:val="22"/>
          <w:szCs w:val="22"/>
        </w:rPr>
        <w:t>al</w:t>
      </w:r>
      <w:r>
        <w:rPr>
          <w:rFonts w:ascii="Calibri" w:eastAsia="Calibri" w:hAnsi="Calibri" w:cs="Calibri"/>
          <w:spacing w:val="-1"/>
          <w:sz w:val="22"/>
          <w:szCs w:val="22"/>
        </w:rPr>
        <w:t>l</w:t>
      </w:r>
      <w:r>
        <w:rPr>
          <w:rFonts w:ascii="Calibri" w:eastAsia="Calibri" w:hAnsi="Calibri" w:cs="Calibri"/>
          <w:sz w:val="22"/>
          <w:szCs w:val="22"/>
        </w:rPr>
        <w:t>en</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a</w:t>
      </w:r>
      <w:r>
        <w:rPr>
          <w:rFonts w:ascii="Calibri" w:eastAsia="Calibri" w:hAnsi="Calibri" w:cs="Calibri"/>
          <w:spacing w:val="-2"/>
          <w:sz w:val="22"/>
          <w:szCs w:val="22"/>
        </w:rPr>
        <w:t>t</w:t>
      </w:r>
      <w:r>
        <w:rPr>
          <w:rFonts w:ascii="Calibri" w:eastAsia="Calibri" w:hAnsi="Calibri" w:cs="Calibri"/>
          <w:sz w:val="22"/>
          <w:szCs w:val="22"/>
        </w:rPr>
        <w:t>a</w:t>
      </w:r>
      <w:r>
        <w:rPr>
          <w:rFonts w:ascii="Calibri" w:eastAsia="Calibri" w:hAnsi="Calibri" w:cs="Calibri"/>
          <w:spacing w:val="3"/>
          <w:sz w:val="22"/>
          <w:szCs w:val="22"/>
        </w:rPr>
        <w:t xml:space="preserve"> </w:t>
      </w:r>
      <w:r>
        <w:rPr>
          <w:rFonts w:ascii="Calibri" w:eastAsia="Calibri" w:hAnsi="Calibri" w:cs="Calibri"/>
          <w:sz w:val="22"/>
          <w:szCs w:val="22"/>
        </w:rPr>
        <w:t>Sc</w:t>
      </w:r>
      <w:r>
        <w:rPr>
          <w:rFonts w:ascii="Calibri" w:eastAsia="Calibri" w:hAnsi="Calibri" w:cs="Calibri"/>
          <w:spacing w:val="-1"/>
          <w:sz w:val="22"/>
          <w:szCs w:val="22"/>
        </w:rPr>
        <w:t>i</w:t>
      </w:r>
      <w:r>
        <w:rPr>
          <w:rFonts w:ascii="Calibri" w:eastAsia="Calibri" w:hAnsi="Calibri" w:cs="Calibri"/>
          <w:sz w:val="22"/>
          <w:szCs w:val="22"/>
        </w:rPr>
        <w:t>enc</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 xml:space="preserve">that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ov</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3"/>
          <w:sz w:val="22"/>
          <w:szCs w:val="22"/>
        </w:rPr>
        <w:t xml:space="preserve"> </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rtu</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ies</w:t>
      </w:r>
      <w:r>
        <w:rPr>
          <w:rFonts w:ascii="Calibri" w:eastAsia="Calibri" w:hAnsi="Calibri" w:cs="Calibri"/>
          <w:spacing w:val="3"/>
          <w:sz w:val="22"/>
          <w:szCs w:val="22"/>
        </w:rPr>
        <w:t xml:space="preserve"> </w:t>
      </w:r>
      <w:r>
        <w:rPr>
          <w:rFonts w:ascii="Calibri" w:eastAsia="Calibri" w:hAnsi="Calibri" w:cs="Calibri"/>
          <w:sz w:val="22"/>
          <w:szCs w:val="22"/>
        </w:rPr>
        <w:t>to</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lay</w:t>
      </w:r>
      <w:r>
        <w:rPr>
          <w:rFonts w:ascii="Calibri" w:eastAsia="Calibri" w:hAnsi="Calibri" w:cs="Calibri"/>
          <w:spacing w:val="5"/>
          <w:sz w:val="22"/>
          <w:szCs w:val="22"/>
        </w:rPr>
        <w:t xml:space="preserve"> </w:t>
      </w:r>
      <w:r>
        <w:rPr>
          <w:rFonts w:ascii="Calibri" w:eastAsia="Calibri" w:hAnsi="Calibri" w:cs="Calibri"/>
          <w:sz w:val="22"/>
          <w:szCs w:val="22"/>
        </w:rPr>
        <w:t>with</w:t>
      </w:r>
      <w:r>
        <w:rPr>
          <w:rFonts w:ascii="Calibri" w:eastAsia="Calibri" w:hAnsi="Calibri" w:cs="Calibri"/>
          <w:spacing w:val="3"/>
          <w:sz w:val="22"/>
          <w:szCs w:val="22"/>
        </w:rPr>
        <w:t xml:space="preserve"> </w:t>
      </w:r>
      <w:r>
        <w:rPr>
          <w:rFonts w:ascii="Calibri" w:eastAsia="Calibri" w:hAnsi="Calibri" w:cs="Calibri"/>
          <w:sz w:val="22"/>
          <w:szCs w:val="22"/>
        </w:rPr>
        <w:t>the</w:t>
      </w:r>
      <w:r>
        <w:rPr>
          <w:rFonts w:ascii="Calibri" w:eastAsia="Calibri" w:hAnsi="Calibri" w:cs="Calibri"/>
          <w:spacing w:val="3"/>
          <w:sz w:val="22"/>
          <w:szCs w:val="22"/>
        </w:rPr>
        <w:t xml:space="preserve"> </w:t>
      </w:r>
      <w:proofErr w:type="gramStart"/>
      <w:r>
        <w:rPr>
          <w:rFonts w:ascii="Calibri" w:eastAsia="Calibri" w:hAnsi="Calibri" w:cs="Calibri"/>
          <w:spacing w:val="-1"/>
          <w:sz w:val="22"/>
          <w:szCs w:val="22"/>
        </w:rPr>
        <w:t>d</w:t>
      </w:r>
      <w:r>
        <w:rPr>
          <w:rFonts w:ascii="Calibri" w:eastAsia="Calibri" w:hAnsi="Calibri" w:cs="Calibri"/>
          <w:sz w:val="22"/>
          <w:szCs w:val="22"/>
        </w:rPr>
        <w:t>ata,</w:t>
      </w:r>
      <w:r>
        <w:rPr>
          <w:rFonts w:ascii="Calibri" w:eastAsia="Calibri" w:hAnsi="Calibri" w:cs="Calibri"/>
          <w:spacing w:val="3"/>
          <w:sz w:val="22"/>
          <w:szCs w:val="22"/>
        </w:rPr>
        <w:t xml:space="preserve"> </w:t>
      </w:r>
      <w:r>
        <w:rPr>
          <w:rFonts w:ascii="Calibri" w:eastAsia="Calibri" w:hAnsi="Calibri" w:cs="Calibri"/>
          <w:spacing w:val="-3"/>
          <w:sz w:val="22"/>
          <w:szCs w:val="22"/>
        </w:rPr>
        <w:t>a</w:t>
      </w:r>
      <w:r>
        <w:rPr>
          <w:rFonts w:ascii="Calibri" w:eastAsia="Calibri" w:hAnsi="Calibri" w:cs="Calibri"/>
          <w:spacing w:val="-1"/>
          <w:sz w:val="22"/>
          <w:szCs w:val="22"/>
        </w:rPr>
        <w:t>n</w:t>
      </w:r>
      <w:r>
        <w:rPr>
          <w:rFonts w:ascii="Calibri" w:eastAsia="Calibri" w:hAnsi="Calibri" w:cs="Calibri"/>
          <w:sz w:val="22"/>
          <w:szCs w:val="22"/>
        </w:rPr>
        <w:t>d</w:t>
      </w:r>
      <w:proofErr w:type="gramEnd"/>
      <w:r>
        <w:rPr>
          <w:rFonts w:ascii="Calibri" w:eastAsia="Calibri" w:hAnsi="Calibri" w:cs="Calibri"/>
          <w:spacing w:val="2"/>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el</w:t>
      </w:r>
      <w:r>
        <w:rPr>
          <w:rFonts w:ascii="Calibri" w:eastAsia="Calibri" w:hAnsi="Calibri" w:cs="Calibri"/>
          <w:spacing w:val="-1"/>
          <w:sz w:val="22"/>
          <w:szCs w:val="22"/>
        </w:rPr>
        <w:t>p</w:t>
      </w:r>
      <w:r>
        <w:rPr>
          <w:rFonts w:ascii="Calibri" w:eastAsia="Calibri" w:hAnsi="Calibri" w:cs="Calibri"/>
          <w:sz w:val="22"/>
          <w:szCs w:val="22"/>
        </w:rPr>
        <w:t>s in</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lf</w:t>
      </w:r>
      <w:r>
        <w:rPr>
          <w:rFonts w:ascii="Calibri" w:eastAsia="Calibri" w:hAnsi="Calibri" w:cs="Calibri"/>
          <w:spacing w:val="-1"/>
          <w:sz w:val="22"/>
          <w:szCs w:val="22"/>
        </w:rPr>
        <w:t>i</w:t>
      </w:r>
      <w:r>
        <w:rPr>
          <w:rFonts w:ascii="Calibri" w:eastAsia="Calibri" w:hAnsi="Calibri" w:cs="Calibri"/>
          <w:sz w:val="22"/>
          <w:szCs w:val="22"/>
        </w:rPr>
        <w:t>lli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g</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ati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3"/>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ers</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g</w:t>
      </w:r>
      <w:r>
        <w:rPr>
          <w:rFonts w:ascii="Calibri" w:eastAsia="Calibri" w:hAnsi="Calibri" w:cs="Calibri"/>
          <w:spacing w:val="1"/>
          <w:sz w:val="22"/>
          <w:szCs w:val="22"/>
        </w:rPr>
        <w:t>o</w:t>
      </w:r>
      <w:r>
        <w:rPr>
          <w:rFonts w:ascii="Calibri" w:eastAsia="Calibri" w:hAnsi="Calibri" w:cs="Calibri"/>
          <w:sz w:val="22"/>
          <w:szCs w:val="22"/>
        </w:rPr>
        <w:t>als.</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t</w:t>
      </w:r>
      <w:r>
        <w:rPr>
          <w:rFonts w:ascii="Calibri" w:eastAsia="Calibri" w:hAnsi="Calibri" w:cs="Calibri"/>
          <w:sz w:val="22"/>
          <w:szCs w:val="22"/>
        </w:rPr>
        <w:t>ta</w:t>
      </w:r>
      <w:r>
        <w:rPr>
          <w:rFonts w:ascii="Calibri" w:eastAsia="Calibri" w:hAnsi="Calibri" w:cs="Calibri"/>
          <w:spacing w:val="-2"/>
          <w:sz w:val="22"/>
          <w:szCs w:val="22"/>
        </w:rPr>
        <w:t>i</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pacing w:val="-1"/>
          <w:sz w:val="22"/>
          <w:szCs w:val="22"/>
        </w:rPr>
        <w:t>g</w:t>
      </w:r>
      <w:r>
        <w:rPr>
          <w:rFonts w:ascii="Calibri" w:eastAsia="Calibri" w:hAnsi="Calibri" w:cs="Calibri"/>
          <w:spacing w:val="1"/>
          <w:sz w:val="22"/>
          <w:szCs w:val="22"/>
        </w:rPr>
        <w:t>oo</w:t>
      </w:r>
      <w:r>
        <w:rPr>
          <w:rFonts w:ascii="Calibri" w:eastAsia="Calibri" w:hAnsi="Calibri" w:cs="Calibri"/>
          <w:sz w:val="22"/>
          <w:szCs w:val="22"/>
        </w:rPr>
        <w:t xml:space="preserve">d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3"/>
          <w:sz w:val="22"/>
          <w:szCs w:val="22"/>
        </w:rPr>
        <w:t>i</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 in</w:t>
      </w:r>
      <w:r>
        <w:rPr>
          <w:rFonts w:ascii="Calibri" w:eastAsia="Calibri" w:hAnsi="Calibri" w:cs="Calibri"/>
          <w:spacing w:val="2"/>
          <w:sz w:val="22"/>
          <w:szCs w:val="22"/>
        </w:rPr>
        <w:t xml:space="preserve"> </w:t>
      </w:r>
      <w:r>
        <w:rPr>
          <w:rFonts w:ascii="Calibri" w:eastAsia="Calibri" w:hAnsi="Calibri" w:cs="Calibri"/>
          <w:sz w:val="22"/>
          <w:szCs w:val="22"/>
        </w:rPr>
        <w:t>wha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pacing w:val="-2"/>
          <w:sz w:val="22"/>
          <w:szCs w:val="22"/>
        </w:rPr>
        <w:t>e</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3"/>
          <w:sz w:val="22"/>
          <w:szCs w:val="22"/>
        </w:rPr>
        <w:t xml:space="preserve"> </w:t>
      </w:r>
      <w:r>
        <w:rPr>
          <w:rFonts w:ascii="Calibri" w:eastAsia="Calibri" w:hAnsi="Calibri" w:cs="Calibri"/>
          <w:sz w:val="22"/>
          <w:szCs w:val="22"/>
        </w:rPr>
        <w:t xml:space="preserve">I </w:t>
      </w:r>
      <w:r>
        <w:rPr>
          <w:rFonts w:ascii="Calibri" w:eastAsia="Calibri" w:hAnsi="Calibri" w:cs="Calibri"/>
          <w:spacing w:val="-1"/>
          <w:sz w:val="22"/>
          <w:szCs w:val="22"/>
        </w:rPr>
        <w:t>d</w:t>
      </w:r>
      <w:r>
        <w:rPr>
          <w:rFonts w:ascii="Calibri" w:eastAsia="Calibri" w:hAnsi="Calibri" w:cs="Calibri"/>
          <w:sz w:val="22"/>
          <w:szCs w:val="22"/>
        </w:rPr>
        <w:t>o</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4"/>
          <w:sz w:val="22"/>
          <w:szCs w:val="22"/>
        </w:rPr>
        <w:t xml:space="preserve"> </w:t>
      </w:r>
      <w:r>
        <w:rPr>
          <w:rFonts w:ascii="Calibri" w:eastAsia="Calibri" w:hAnsi="Calibri" w:cs="Calibri"/>
          <w:spacing w:val="-3"/>
          <w:sz w:val="22"/>
          <w:szCs w:val="22"/>
        </w:rPr>
        <w:t>a</w:t>
      </w:r>
      <w:r>
        <w:rPr>
          <w:rFonts w:ascii="Calibri" w:eastAsia="Calibri" w:hAnsi="Calibri" w:cs="Calibri"/>
          <w:sz w:val="22"/>
          <w:szCs w:val="22"/>
        </w:rPr>
        <w:t>ch</w:t>
      </w:r>
      <w:r>
        <w:rPr>
          <w:rFonts w:ascii="Calibri" w:eastAsia="Calibri" w:hAnsi="Calibri" w:cs="Calibri"/>
          <w:spacing w:val="-1"/>
          <w:sz w:val="22"/>
          <w:szCs w:val="22"/>
        </w:rPr>
        <w:t>i</w:t>
      </w:r>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qu</w:t>
      </w:r>
      <w:r>
        <w:rPr>
          <w:rFonts w:ascii="Calibri" w:eastAsia="Calibri" w:hAnsi="Calibri" w:cs="Calibri"/>
          <w:sz w:val="22"/>
          <w:szCs w:val="22"/>
        </w:rPr>
        <w:t>al</w:t>
      </w:r>
      <w:r>
        <w:rPr>
          <w:rFonts w:ascii="Calibri" w:eastAsia="Calibri" w:hAnsi="Calibri" w:cs="Calibri"/>
          <w:spacing w:val="-1"/>
          <w:sz w:val="22"/>
          <w:szCs w:val="22"/>
        </w:rPr>
        <w:t>i</w:t>
      </w:r>
      <w:r>
        <w:rPr>
          <w:rFonts w:ascii="Calibri" w:eastAsia="Calibri" w:hAnsi="Calibri" w:cs="Calibri"/>
          <w:sz w:val="22"/>
          <w:szCs w:val="22"/>
        </w:rPr>
        <w:t>fied w</w:t>
      </w:r>
      <w:r>
        <w:rPr>
          <w:rFonts w:ascii="Calibri" w:eastAsia="Calibri" w:hAnsi="Calibri" w:cs="Calibri"/>
          <w:spacing w:val="2"/>
          <w:sz w:val="22"/>
          <w:szCs w:val="22"/>
        </w:rPr>
        <w:t>o</w:t>
      </w:r>
      <w:r>
        <w:rPr>
          <w:rFonts w:ascii="Calibri" w:eastAsia="Calibri" w:hAnsi="Calibri" w:cs="Calibri"/>
          <w:sz w:val="22"/>
          <w:szCs w:val="22"/>
        </w:rPr>
        <w:t>rk.</w:t>
      </w:r>
    </w:p>
    <w:p w14:paraId="31950E9F" w14:textId="77777777" w:rsidR="00044DB3" w:rsidRDefault="00044DB3">
      <w:pPr>
        <w:spacing w:before="6" w:line="260" w:lineRule="exact"/>
        <w:rPr>
          <w:sz w:val="26"/>
          <w:szCs w:val="26"/>
        </w:rPr>
      </w:pPr>
    </w:p>
    <w:p w14:paraId="3E5EACAC" w14:textId="1C8BD9C3" w:rsidR="00044DB3" w:rsidRDefault="00E167F0" w:rsidP="009442D6">
      <w:pPr>
        <w:ind w:left="100" w:right="6589"/>
        <w:rPr>
          <w:rFonts w:ascii="Calibri" w:eastAsia="Calibri" w:hAnsi="Calibri" w:cs="Calibri"/>
          <w:sz w:val="22"/>
          <w:szCs w:val="22"/>
        </w:rPr>
      </w:pPr>
      <w:r>
        <w:rPr>
          <w:rFonts w:ascii="Calibri" w:eastAsia="Calibri" w:hAnsi="Calibri" w:cs="Calibri"/>
          <w:b/>
          <w:color w:val="3366FF"/>
          <w:sz w:val="22"/>
          <w:szCs w:val="22"/>
        </w:rPr>
        <w:t>R</w:t>
      </w:r>
      <w:r>
        <w:rPr>
          <w:rFonts w:ascii="Calibri" w:eastAsia="Calibri" w:hAnsi="Calibri" w:cs="Calibri"/>
          <w:b/>
          <w:color w:val="3366FF"/>
          <w:spacing w:val="-1"/>
          <w:sz w:val="22"/>
          <w:szCs w:val="22"/>
        </w:rPr>
        <w:t>o</w:t>
      </w:r>
      <w:r>
        <w:rPr>
          <w:rFonts w:ascii="Calibri" w:eastAsia="Calibri" w:hAnsi="Calibri" w:cs="Calibri"/>
          <w:b/>
          <w:color w:val="3366FF"/>
          <w:spacing w:val="1"/>
          <w:sz w:val="22"/>
          <w:szCs w:val="22"/>
        </w:rPr>
        <w:t>l</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T</w:t>
      </w:r>
      <w:r>
        <w:rPr>
          <w:rFonts w:ascii="Calibri" w:eastAsia="Calibri" w:hAnsi="Calibri" w:cs="Calibri"/>
          <w:b/>
          <w:color w:val="3366FF"/>
          <w:spacing w:val="-1"/>
          <w:sz w:val="22"/>
          <w:szCs w:val="22"/>
        </w:rPr>
        <w:t>a</w:t>
      </w:r>
      <w:r>
        <w:rPr>
          <w:rFonts w:ascii="Calibri" w:eastAsia="Calibri" w:hAnsi="Calibri" w:cs="Calibri"/>
          <w:b/>
          <w:color w:val="3366FF"/>
          <w:spacing w:val="-2"/>
          <w:sz w:val="22"/>
          <w:szCs w:val="22"/>
        </w:rPr>
        <w:t>g</w:t>
      </w:r>
      <w:r>
        <w:rPr>
          <w:rFonts w:ascii="Calibri" w:eastAsia="Calibri" w:hAnsi="Calibri" w:cs="Calibri"/>
          <w:b/>
          <w:color w:val="3366FF"/>
          <w:spacing w:val="1"/>
          <w:sz w:val="22"/>
          <w:szCs w:val="22"/>
        </w:rPr>
        <w:t>g</w:t>
      </w:r>
      <w:r>
        <w:rPr>
          <w:rFonts w:ascii="Calibri" w:eastAsia="Calibri" w:hAnsi="Calibri" w:cs="Calibri"/>
          <w:b/>
          <w:color w:val="3366FF"/>
          <w:spacing w:val="-1"/>
          <w:sz w:val="22"/>
          <w:szCs w:val="22"/>
        </w:rPr>
        <w:t>e</w:t>
      </w:r>
      <w:r>
        <w:rPr>
          <w:rFonts w:ascii="Calibri" w:eastAsia="Calibri" w:hAnsi="Calibri" w:cs="Calibri"/>
          <w:b/>
          <w:color w:val="3366FF"/>
          <w:sz w:val="22"/>
          <w:szCs w:val="22"/>
        </w:rPr>
        <w:t xml:space="preserve">d </w:t>
      </w:r>
      <w:r w:rsidR="00B63219" w:rsidRPr="00B63219">
        <w:rPr>
          <w:rFonts w:ascii="Calibri" w:eastAsia="Calibri" w:hAnsi="Calibri" w:cs="Calibri"/>
          <w:color w:val="000000"/>
          <w:spacing w:val="1"/>
          <w:sz w:val="22"/>
          <w:szCs w:val="22"/>
        </w:rPr>
        <w:t>Technical Product Manager</w:t>
      </w:r>
      <w:r w:rsidR="00B63219">
        <w:rPr>
          <w:rFonts w:ascii="Calibri" w:eastAsia="Calibri" w:hAnsi="Calibri" w:cs="Calibri"/>
          <w:b/>
          <w:color w:val="3366FF"/>
          <w:sz w:val="22"/>
          <w:szCs w:val="22"/>
        </w:rPr>
        <w:t xml:space="preserve"> </w:t>
      </w:r>
      <w:r w:rsidR="00CC1FE8">
        <w:rPr>
          <w:rFonts w:ascii="Calibri" w:eastAsia="Calibri" w:hAnsi="Calibri" w:cs="Calibri"/>
          <w:color w:val="000000"/>
          <w:spacing w:val="1"/>
          <w:sz w:val="22"/>
          <w:szCs w:val="22"/>
        </w:rPr>
        <w:t>Principal</w:t>
      </w:r>
      <w:r w:rsidR="00392939">
        <w:rPr>
          <w:rFonts w:ascii="Calibri" w:eastAsia="Calibri" w:hAnsi="Calibri" w:cs="Calibri"/>
          <w:color w:val="000000"/>
          <w:spacing w:val="1"/>
          <w:sz w:val="22"/>
          <w:szCs w:val="22"/>
        </w:rPr>
        <w:t xml:space="preserve"> Analytics Specialist</w:t>
      </w:r>
      <w:r>
        <w:rPr>
          <w:rFonts w:ascii="Calibri" w:eastAsia="Calibri" w:hAnsi="Calibri" w:cs="Calibri"/>
          <w:color w:val="000000"/>
          <w:sz w:val="22"/>
          <w:szCs w:val="22"/>
        </w:rPr>
        <w:t xml:space="preserve"> </w:t>
      </w:r>
    </w:p>
    <w:p w14:paraId="51132431" w14:textId="77777777" w:rsidR="00044DB3" w:rsidRDefault="00044DB3">
      <w:pPr>
        <w:spacing w:before="2" w:line="200" w:lineRule="exact"/>
      </w:pPr>
    </w:p>
    <w:p w14:paraId="6660403E" w14:textId="77777777" w:rsidR="00044DB3" w:rsidRDefault="008A7412">
      <w:pPr>
        <w:ind w:left="100"/>
        <w:rPr>
          <w:rFonts w:ascii="Calibri" w:eastAsia="Calibri" w:hAnsi="Calibri" w:cs="Calibri"/>
          <w:b/>
          <w:color w:val="3366FF"/>
          <w:spacing w:val="-1"/>
          <w:sz w:val="22"/>
          <w:szCs w:val="22"/>
        </w:rPr>
      </w:pPr>
      <w:r>
        <w:pict w14:anchorId="7CAA9D6A">
          <v:shapetype id="_x0000_t202" coordsize="21600,21600" o:spt="202" path="m,l,21600r21600,l21600,xe">
            <v:stroke joinstyle="miter"/>
            <v:path gradientshapeok="t" o:connecttype="rect"/>
          </v:shapetype>
          <v:shape id="_x0000_s1026" type="#_x0000_t202" style="position:absolute;left:0;text-align:left;margin-left:35.7pt;margin-top:13.2pt;width:530.3pt;height:405.5pt;z-index:-251657728;mso-position-horizontal-relative:page" filled="f" stroked="f">
            <v:textbox style="mso-next-textbox:#_x0000_s1026" inset="0,0,0,0">
              <w:txbxContent>
                <w:tbl>
                  <w:tblPr>
                    <w:tblW w:w="0" w:type="auto"/>
                    <w:tblLayout w:type="fixed"/>
                    <w:tblCellMar>
                      <w:left w:w="0" w:type="dxa"/>
                      <w:right w:w="0" w:type="dxa"/>
                    </w:tblCellMar>
                    <w:tblLook w:val="01E0" w:firstRow="1" w:lastRow="1" w:firstColumn="1" w:lastColumn="1" w:noHBand="0" w:noVBand="0"/>
                  </w:tblPr>
                  <w:tblGrid>
                    <w:gridCol w:w="2410"/>
                    <w:gridCol w:w="8059"/>
                  </w:tblGrid>
                  <w:tr w:rsidR="007F03F4" w14:paraId="04966B46" w14:textId="77777777" w:rsidTr="000F0BA6">
                    <w:trPr>
                      <w:trHeight w:hRule="exact" w:val="331"/>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1876BDAA"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So</w:t>
                        </w:r>
                        <w:r>
                          <w:rPr>
                            <w:rFonts w:ascii="Calibri" w:eastAsia="Calibri" w:hAnsi="Calibri" w:cs="Calibri"/>
                            <w:b/>
                            <w:color w:val="FFFFFF"/>
                            <w:sz w:val="22"/>
                            <w:szCs w:val="22"/>
                          </w:rPr>
                          <w:t>ft</w:t>
                        </w:r>
                        <w:r>
                          <w:rPr>
                            <w:rFonts w:ascii="Calibri" w:eastAsia="Calibri" w:hAnsi="Calibri" w:cs="Calibri"/>
                            <w:b/>
                            <w:color w:val="FFFFFF"/>
                            <w:spacing w:val="1"/>
                            <w:sz w:val="22"/>
                            <w:szCs w:val="22"/>
                          </w:rPr>
                          <w:t>w</w:t>
                        </w:r>
                        <w:r>
                          <w:rPr>
                            <w:rFonts w:ascii="Calibri" w:eastAsia="Calibri" w:hAnsi="Calibri" w:cs="Calibri"/>
                            <w:b/>
                            <w:color w:val="FFFFFF"/>
                            <w:spacing w:val="-1"/>
                            <w:sz w:val="22"/>
                            <w:szCs w:val="22"/>
                          </w:rPr>
                          <w:t>a</w:t>
                        </w:r>
                        <w:r>
                          <w:rPr>
                            <w:rFonts w:ascii="Calibri" w:eastAsia="Calibri" w:hAnsi="Calibri" w:cs="Calibri"/>
                            <w:b/>
                            <w:color w:val="FFFFFF"/>
                            <w:spacing w:val="1"/>
                            <w:sz w:val="22"/>
                            <w:szCs w:val="22"/>
                          </w:rPr>
                          <w:t>r</w:t>
                        </w:r>
                        <w:r>
                          <w:rPr>
                            <w:rFonts w:ascii="Calibri" w:eastAsia="Calibri" w:hAnsi="Calibri" w:cs="Calibri"/>
                            <w:b/>
                            <w:color w:val="FFFFFF"/>
                            <w:sz w:val="22"/>
                            <w:szCs w:val="22"/>
                          </w:rPr>
                          <w:t>e</w:t>
                        </w:r>
                        <w:r>
                          <w:rPr>
                            <w:rFonts w:ascii="Calibri" w:eastAsia="Calibri" w:hAnsi="Calibri" w:cs="Calibri"/>
                            <w:b/>
                            <w:color w:val="FFFFFF"/>
                            <w:spacing w:val="-1"/>
                            <w:sz w:val="22"/>
                            <w:szCs w:val="22"/>
                          </w:rPr>
                          <w:t xml:space="preserve"> S</w:t>
                        </w:r>
                        <w:r>
                          <w:rPr>
                            <w:rFonts w:ascii="Calibri" w:eastAsia="Calibri" w:hAnsi="Calibri" w:cs="Calibri"/>
                            <w:b/>
                            <w:color w:val="FFFFFF"/>
                            <w:sz w:val="22"/>
                            <w:szCs w:val="22"/>
                          </w:rPr>
                          <w:t>ki</w:t>
                        </w:r>
                        <w:r>
                          <w:rPr>
                            <w:rFonts w:ascii="Calibri" w:eastAsia="Calibri" w:hAnsi="Calibri" w:cs="Calibri"/>
                            <w:b/>
                            <w:color w:val="FFFFFF"/>
                            <w:spacing w:val="-1"/>
                            <w:sz w:val="22"/>
                            <w:szCs w:val="22"/>
                          </w:rPr>
                          <w:t>l</w:t>
                        </w:r>
                        <w:r>
                          <w:rPr>
                            <w:rFonts w:ascii="Calibri" w:eastAsia="Calibri" w:hAnsi="Calibri" w:cs="Calibri"/>
                            <w:b/>
                            <w:color w:val="FFFFFF"/>
                            <w:spacing w:val="1"/>
                            <w:sz w:val="22"/>
                            <w:szCs w:val="22"/>
                          </w:rPr>
                          <w:t>l</w:t>
                        </w:r>
                        <w:r>
                          <w:rPr>
                            <w:rFonts w:ascii="Calibri" w:eastAsia="Calibri" w:hAnsi="Calibri" w:cs="Calibri"/>
                            <w:b/>
                            <w:color w:val="FFFFFF"/>
                            <w:sz w:val="22"/>
                            <w:szCs w:val="22"/>
                          </w:rPr>
                          <w:t>s</w:t>
                        </w:r>
                      </w:p>
                    </w:tc>
                    <w:tc>
                      <w:tcPr>
                        <w:tcW w:w="8059" w:type="dxa"/>
                        <w:tcBorders>
                          <w:top w:val="single" w:sz="5" w:space="0" w:color="000000"/>
                          <w:left w:val="single" w:sz="5" w:space="0" w:color="000000"/>
                          <w:bottom w:val="single" w:sz="5" w:space="0" w:color="000000"/>
                          <w:right w:val="single" w:sz="5" w:space="0" w:color="000000"/>
                        </w:tcBorders>
                      </w:tcPr>
                      <w:p w14:paraId="1E56D782" w14:textId="77777777" w:rsidR="007F03F4" w:rsidRDefault="007F03F4">
                        <w:pPr>
                          <w:spacing w:line="260" w:lineRule="exact"/>
                          <w:ind w:left="-1"/>
                          <w:rPr>
                            <w:rFonts w:ascii="Calibri" w:eastAsia="Calibri" w:hAnsi="Calibri" w:cs="Calibri"/>
                            <w:sz w:val="22"/>
                            <w:szCs w:val="22"/>
                          </w:rPr>
                        </w:pPr>
                        <w:proofErr w:type="spellStart"/>
                        <w:proofErr w:type="gramStart"/>
                        <w:r>
                          <w:rPr>
                            <w:rFonts w:ascii="Calibri" w:eastAsia="Calibri" w:hAnsi="Calibri" w:cs="Calibri"/>
                            <w:sz w:val="22"/>
                            <w:szCs w:val="22"/>
                          </w:rPr>
                          <w:t>R,PowerBI</w:t>
                        </w:r>
                        <w:proofErr w:type="gramEnd"/>
                        <w:r>
                          <w:rPr>
                            <w:rFonts w:ascii="Calibri" w:eastAsia="Calibri" w:hAnsi="Calibri" w:cs="Calibri"/>
                            <w:sz w:val="22"/>
                            <w:szCs w:val="22"/>
                          </w:rPr>
                          <w:t>,Python,Tableau</w:t>
                        </w:r>
                        <w:proofErr w:type="spellEnd"/>
                      </w:p>
                    </w:tc>
                  </w:tr>
                  <w:tr w:rsidR="007F03F4" w14:paraId="4B99A6F4" w14:textId="77777777" w:rsidTr="000F0BA6">
                    <w:trPr>
                      <w:trHeight w:hRule="exact" w:val="32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199E1621" w14:textId="77777777" w:rsidR="007F03F4" w:rsidRDefault="007F03F4">
                        <w:pPr>
                          <w:spacing w:before="49"/>
                          <w:ind w:left="-1"/>
                          <w:rPr>
                            <w:rFonts w:ascii="Calibri" w:eastAsia="Calibri" w:hAnsi="Calibri" w:cs="Calibri"/>
                            <w:sz w:val="22"/>
                            <w:szCs w:val="22"/>
                          </w:rPr>
                        </w:pPr>
                        <w:r>
                          <w:rPr>
                            <w:rFonts w:ascii="Calibri" w:eastAsia="Calibri" w:hAnsi="Calibri" w:cs="Calibri"/>
                            <w:b/>
                            <w:color w:val="FFFFFF"/>
                            <w:sz w:val="22"/>
                            <w:szCs w:val="22"/>
                          </w:rPr>
                          <w:t>D</w:t>
                        </w:r>
                        <w:r>
                          <w:rPr>
                            <w:rFonts w:ascii="Calibri" w:eastAsia="Calibri" w:hAnsi="Calibri" w:cs="Calibri"/>
                            <w:b/>
                            <w:color w:val="FFFFFF"/>
                            <w:spacing w:val="-1"/>
                            <w:sz w:val="22"/>
                            <w:szCs w:val="22"/>
                          </w:rPr>
                          <w:t>o</w:t>
                        </w:r>
                        <w:r>
                          <w:rPr>
                            <w:rFonts w:ascii="Calibri" w:eastAsia="Calibri" w:hAnsi="Calibri" w:cs="Calibri"/>
                            <w:b/>
                            <w:color w:val="FFFFFF"/>
                            <w:sz w:val="22"/>
                            <w:szCs w:val="22"/>
                          </w:rPr>
                          <w:t>main</w:t>
                        </w:r>
                      </w:p>
                    </w:tc>
                    <w:tc>
                      <w:tcPr>
                        <w:tcW w:w="8059" w:type="dxa"/>
                        <w:tcBorders>
                          <w:top w:val="single" w:sz="5" w:space="0" w:color="000000"/>
                          <w:left w:val="single" w:sz="5" w:space="0" w:color="000000"/>
                          <w:bottom w:val="single" w:sz="5" w:space="0" w:color="000000"/>
                          <w:right w:val="single" w:sz="5" w:space="0" w:color="000000"/>
                        </w:tcBorders>
                      </w:tcPr>
                      <w:p w14:paraId="60C39E38" w14:textId="77777777" w:rsidR="007F03F4" w:rsidRDefault="007F03F4" w:rsidP="006E205D">
                        <w:pPr>
                          <w:spacing w:line="260" w:lineRule="exact"/>
                          <w:ind w:left="-1"/>
                          <w:rPr>
                            <w:rFonts w:ascii="Calibri" w:eastAsia="Calibri" w:hAnsi="Calibri" w:cs="Calibri"/>
                            <w:sz w:val="22"/>
                            <w:szCs w:val="22"/>
                          </w:rPr>
                        </w:pPr>
                        <w:proofErr w:type="spellStart"/>
                        <w:proofErr w:type="gramStart"/>
                        <w:r>
                          <w:rPr>
                            <w:rFonts w:ascii="Calibri" w:eastAsia="Calibri" w:hAnsi="Calibri" w:cs="Calibri"/>
                            <w:spacing w:val="1"/>
                            <w:position w:val="1"/>
                            <w:sz w:val="22"/>
                            <w:szCs w:val="22"/>
                          </w:rPr>
                          <w:t>Marketing,Sales</w:t>
                        </w:r>
                        <w:proofErr w:type="gramEnd"/>
                        <w:r>
                          <w:rPr>
                            <w:rFonts w:ascii="Calibri" w:eastAsia="Calibri" w:hAnsi="Calibri" w:cs="Calibri"/>
                            <w:spacing w:val="1"/>
                            <w:position w:val="1"/>
                            <w:sz w:val="22"/>
                            <w:szCs w:val="22"/>
                          </w:rPr>
                          <w:t>,Product</w:t>
                        </w:r>
                        <w:proofErr w:type="spellEnd"/>
                        <w:r>
                          <w:rPr>
                            <w:rFonts w:ascii="Calibri" w:eastAsia="Calibri" w:hAnsi="Calibri" w:cs="Calibri"/>
                            <w:spacing w:val="1"/>
                            <w:position w:val="1"/>
                            <w:sz w:val="22"/>
                            <w:szCs w:val="22"/>
                          </w:rPr>
                          <w:t xml:space="preserve"> (IT), L</w:t>
                        </w:r>
                        <w:r>
                          <w:rPr>
                            <w:rFonts w:ascii="Calibri" w:eastAsia="Calibri" w:hAnsi="Calibri" w:cs="Calibri"/>
                            <w:position w:val="1"/>
                            <w:sz w:val="22"/>
                            <w:szCs w:val="22"/>
                          </w:rPr>
                          <w:t>ife Sc</w:t>
                        </w:r>
                        <w:r>
                          <w:rPr>
                            <w:rFonts w:ascii="Calibri" w:eastAsia="Calibri" w:hAnsi="Calibri" w:cs="Calibri"/>
                            <w:spacing w:val="-3"/>
                            <w:position w:val="1"/>
                            <w:sz w:val="22"/>
                            <w:szCs w:val="22"/>
                          </w:rPr>
                          <w:t>i</w:t>
                        </w:r>
                        <w:r>
                          <w:rPr>
                            <w:rFonts w:ascii="Calibri" w:eastAsia="Calibri" w:hAnsi="Calibri" w:cs="Calibri"/>
                            <w:position w:val="1"/>
                            <w:sz w:val="22"/>
                            <w:szCs w:val="22"/>
                          </w:rPr>
                          <w:t>ences</w:t>
                        </w:r>
                        <w:r>
                          <w:rPr>
                            <w:rFonts w:ascii="Calibri" w:eastAsia="Calibri" w:hAnsi="Calibri" w:cs="Calibri"/>
                            <w:spacing w:val="1"/>
                            <w:position w:val="1"/>
                            <w:sz w:val="22"/>
                            <w:szCs w:val="22"/>
                          </w:rPr>
                          <w:t>(</w:t>
                        </w:r>
                        <w:r>
                          <w:rPr>
                            <w:rFonts w:ascii="Calibri" w:eastAsia="Calibri" w:hAnsi="Calibri" w:cs="Calibri"/>
                            <w:spacing w:val="-3"/>
                            <w:position w:val="1"/>
                            <w:sz w:val="22"/>
                            <w:szCs w:val="22"/>
                          </w:rPr>
                          <w:t>h</w:t>
                        </w:r>
                        <w:r>
                          <w:rPr>
                            <w:rFonts w:ascii="Calibri" w:eastAsia="Calibri" w:hAnsi="Calibri" w:cs="Calibri"/>
                            <w:position w:val="1"/>
                            <w:sz w:val="22"/>
                            <w:szCs w:val="22"/>
                          </w:rPr>
                          <w:t>ealthca</w:t>
                        </w:r>
                        <w:r>
                          <w:rPr>
                            <w:rFonts w:ascii="Calibri" w:eastAsia="Calibri" w:hAnsi="Calibri" w:cs="Calibri"/>
                            <w:spacing w:val="-3"/>
                            <w:position w:val="1"/>
                            <w:sz w:val="22"/>
                            <w:szCs w:val="22"/>
                          </w:rPr>
                          <w:t>r</w:t>
                        </w:r>
                        <w:r>
                          <w:rPr>
                            <w:rFonts w:ascii="Calibri" w:eastAsia="Calibri" w:hAnsi="Calibri" w:cs="Calibri"/>
                            <w:position w:val="1"/>
                            <w:sz w:val="22"/>
                            <w:szCs w:val="22"/>
                          </w:rPr>
                          <w:t>e</w:t>
                        </w:r>
                        <w:r>
                          <w:rPr>
                            <w:rFonts w:ascii="Calibri" w:eastAsia="Calibri" w:hAnsi="Calibri" w:cs="Calibri"/>
                            <w:spacing w:val="2"/>
                            <w:position w:val="1"/>
                            <w:sz w:val="22"/>
                            <w:szCs w:val="22"/>
                          </w:rPr>
                          <w:t>)</w:t>
                        </w:r>
                      </w:p>
                    </w:tc>
                  </w:tr>
                  <w:tr w:rsidR="007F03F4" w14:paraId="6D97BBDE" w14:textId="77777777" w:rsidTr="000F0BA6">
                    <w:trPr>
                      <w:trHeight w:hRule="exact" w:val="332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60A6CBF6"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Mana</w:t>
                        </w:r>
                        <w:r>
                          <w:rPr>
                            <w:rFonts w:ascii="Calibri" w:eastAsia="Calibri" w:hAnsi="Calibri" w:cs="Calibri"/>
                            <w:b/>
                            <w:color w:val="FFFFFF"/>
                            <w:spacing w:val="1"/>
                            <w:sz w:val="22"/>
                            <w:szCs w:val="22"/>
                          </w:rPr>
                          <w:t>g</w:t>
                        </w:r>
                        <w:r>
                          <w:rPr>
                            <w:rFonts w:ascii="Calibri" w:eastAsia="Calibri" w:hAnsi="Calibri" w:cs="Calibri"/>
                            <w:b/>
                            <w:color w:val="FFFFFF"/>
                            <w:spacing w:val="-1"/>
                            <w:sz w:val="22"/>
                            <w:szCs w:val="22"/>
                          </w:rPr>
                          <w:t>e</w:t>
                        </w:r>
                        <w:r>
                          <w:rPr>
                            <w:rFonts w:ascii="Calibri" w:eastAsia="Calibri" w:hAnsi="Calibri" w:cs="Calibri"/>
                            <w:b/>
                            <w:color w:val="FFFFFF"/>
                            <w:sz w:val="22"/>
                            <w:szCs w:val="22"/>
                          </w:rPr>
                          <w:t>me</w:t>
                        </w:r>
                        <w:r>
                          <w:rPr>
                            <w:rFonts w:ascii="Calibri" w:eastAsia="Calibri" w:hAnsi="Calibri" w:cs="Calibri"/>
                            <w:b/>
                            <w:color w:val="FFFFFF"/>
                            <w:spacing w:val="-1"/>
                            <w:sz w:val="22"/>
                            <w:szCs w:val="22"/>
                          </w:rPr>
                          <w:t>n</w:t>
                        </w:r>
                        <w:r>
                          <w:rPr>
                            <w:rFonts w:ascii="Calibri" w:eastAsia="Calibri" w:hAnsi="Calibri" w:cs="Calibri"/>
                            <w:b/>
                            <w:color w:val="FFFFFF"/>
                            <w:sz w:val="22"/>
                            <w:szCs w:val="22"/>
                          </w:rPr>
                          <w:t>t</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Ex</w:t>
                        </w:r>
                        <w:r>
                          <w:rPr>
                            <w:rFonts w:ascii="Calibri" w:eastAsia="Calibri" w:hAnsi="Calibri" w:cs="Calibri"/>
                            <w:b/>
                            <w:color w:val="FFFFFF"/>
                            <w:spacing w:val="-1"/>
                            <w:sz w:val="22"/>
                            <w:szCs w:val="22"/>
                          </w:rPr>
                          <w:t>pe</w:t>
                        </w:r>
                        <w:r>
                          <w:rPr>
                            <w:rFonts w:ascii="Calibri" w:eastAsia="Calibri" w:hAnsi="Calibri" w:cs="Calibri"/>
                            <w:b/>
                            <w:color w:val="FFFFFF"/>
                            <w:spacing w:val="1"/>
                            <w:sz w:val="22"/>
                            <w:szCs w:val="22"/>
                          </w:rPr>
                          <w:t>ri</w:t>
                        </w:r>
                        <w:r>
                          <w:rPr>
                            <w:rFonts w:ascii="Calibri" w:eastAsia="Calibri" w:hAnsi="Calibri" w:cs="Calibri"/>
                            <w:b/>
                            <w:color w:val="FFFFFF"/>
                            <w:spacing w:val="-1"/>
                            <w:sz w:val="22"/>
                            <w:szCs w:val="22"/>
                          </w:rPr>
                          <w:t>en</w:t>
                        </w:r>
                        <w:r>
                          <w:rPr>
                            <w:rFonts w:ascii="Calibri" w:eastAsia="Calibri" w:hAnsi="Calibri" w:cs="Calibri"/>
                            <w:b/>
                            <w:color w:val="FFFFFF"/>
                            <w:spacing w:val="1"/>
                            <w:sz w:val="22"/>
                            <w:szCs w:val="22"/>
                          </w:rPr>
                          <w:t>c</w:t>
                        </w:r>
                        <w:r>
                          <w:rPr>
                            <w:rFonts w:ascii="Calibri" w:eastAsia="Calibri" w:hAnsi="Calibri" w:cs="Calibri"/>
                            <w:b/>
                            <w:color w:val="FFFFFF"/>
                            <w:sz w:val="22"/>
                            <w:szCs w:val="22"/>
                          </w:rPr>
                          <w:t>e</w:t>
                        </w:r>
                      </w:p>
                    </w:tc>
                    <w:tc>
                      <w:tcPr>
                        <w:tcW w:w="8059" w:type="dxa"/>
                        <w:tcBorders>
                          <w:top w:val="single" w:sz="5" w:space="0" w:color="000000"/>
                          <w:left w:val="single" w:sz="5" w:space="0" w:color="000000"/>
                          <w:bottom w:val="single" w:sz="5" w:space="0" w:color="000000"/>
                          <w:right w:val="single" w:sz="5" w:space="0" w:color="000000"/>
                        </w:tcBorders>
                      </w:tcPr>
                      <w:p w14:paraId="79EB76BA" w14:textId="77777777" w:rsidR="007F03F4" w:rsidRPr="007F03F4" w:rsidRDefault="007F03F4" w:rsidP="007F03F4">
                        <w:pPr>
                          <w:pStyle w:val="ListParagraph"/>
                          <w:numPr>
                            <w:ilvl w:val="0"/>
                            <w:numId w:val="13"/>
                          </w:numPr>
                          <w:spacing w:line="260" w:lineRule="exact"/>
                          <w:jc w:val="both"/>
                          <w:rPr>
                            <w:rFonts w:ascii="Calibri" w:eastAsia="Calibri" w:hAnsi="Calibri" w:cs="Calibri"/>
                            <w:sz w:val="22"/>
                            <w:szCs w:val="22"/>
                          </w:rPr>
                        </w:pPr>
                        <w:r w:rsidRPr="007F03F4">
                          <w:rPr>
                            <w:rFonts w:ascii="Calibri" w:eastAsia="Calibri" w:hAnsi="Calibri" w:cs="Calibri"/>
                            <w:position w:val="1"/>
                            <w:sz w:val="22"/>
                            <w:szCs w:val="22"/>
                          </w:rPr>
                          <w:t>To</w:t>
                        </w:r>
                        <w:r w:rsidRPr="007F03F4">
                          <w:rPr>
                            <w:rFonts w:ascii="Calibri" w:eastAsia="Calibri" w:hAnsi="Calibri" w:cs="Calibri"/>
                            <w:spacing w:val="2"/>
                            <w:position w:val="1"/>
                            <w:sz w:val="22"/>
                            <w:szCs w:val="22"/>
                          </w:rPr>
                          <w:t xml:space="preserve"> </w:t>
                        </w:r>
                        <w:r w:rsidRPr="007F03F4">
                          <w:rPr>
                            <w:rFonts w:ascii="Calibri" w:eastAsia="Calibri" w:hAnsi="Calibri" w:cs="Calibri"/>
                            <w:spacing w:val="-3"/>
                            <w:position w:val="1"/>
                            <w:sz w:val="22"/>
                            <w:szCs w:val="22"/>
                          </w:rPr>
                          <w:t>d</w:t>
                        </w:r>
                        <w:r w:rsidRPr="007F03F4">
                          <w:rPr>
                            <w:rFonts w:ascii="Calibri" w:eastAsia="Calibri" w:hAnsi="Calibri" w:cs="Calibri"/>
                            <w:spacing w:val="1"/>
                            <w:position w:val="1"/>
                            <w:sz w:val="22"/>
                            <w:szCs w:val="22"/>
                          </w:rPr>
                          <w:t>o</w:t>
                        </w:r>
                        <w:r w:rsidRPr="007F03F4">
                          <w:rPr>
                            <w:rFonts w:ascii="Calibri" w:eastAsia="Calibri" w:hAnsi="Calibri" w:cs="Calibri"/>
                            <w:position w:val="1"/>
                            <w:sz w:val="22"/>
                            <w:szCs w:val="22"/>
                          </w:rPr>
                          <w:t>c</w:t>
                        </w:r>
                        <w:r w:rsidRPr="007F03F4">
                          <w:rPr>
                            <w:rFonts w:ascii="Calibri" w:eastAsia="Calibri" w:hAnsi="Calibri" w:cs="Calibri"/>
                            <w:spacing w:val="-3"/>
                            <w:position w:val="1"/>
                            <w:sz w:val="22"/>
                            <w:szCs w:val="22"/>
                          </w:rPr>
                          <w:t>u</w:t>
                        </w:r>
                        <w:r w:rsidRPr="007F03F4">
                          <w:rPr>
                            <w:rFonts w:ascii="Calibri" w:eastAsia="Calibri" w:hAnsi="Calibri" w:cs="Calibri"/>
                            <w:spacing w:val="1"/>
                            <w:position w:val="1"/>
                            <w:sz w:val="22"/>
                            <w:szCs w:val="22"/>
                          </w:rPr>
                          <w:t>m</w:t>
                        </w:r>
                        <w:r w:rsidRPr="007F03F4">
                          <w:rPr>
                            <w:rFonts w:ascii="Calibri" w:eastAsia="Calibri" w:hAnsi="Calibri" w:cs="Calibri"/>
                            <w:position w:val="1"/>
                            <w:sz w:val="22"/>
                            <w:szCs w:val="22"/>
                          </w:rPr>
                          <w:t>ent</w:t>
                        </w:r>
                        <w:r w:rsidRPr="007F03F4">
                          <w:rPr>
                            <w:rFonts w:ascii="Calibri" w:eastAsia="Calibri" w:hAnsi="Calibri" w:cs="Calibri"/>
                            <w:spacing w:val="-2"/>
                            <w:position w:val="1"/>
                            <w:sz w:val="22"/>
                            <w:szCs w:val="22"/>
                          </w:rPr>
                          <w:t xml:space="preserve"> </w:t>
                        </w:r>
                        <w:r w:rsidRPr="007F03F4">
                          <w:rPr>
                            <w:rFonts w:ascii="Calibri" w:eastAsia="Calibri" w:hAnsi="Calibri" w:cs="Calibri"/>
                            <w:position w:val="1"/>
                            <w:sz w:val="22"/>
                            <w:szCs w:val="22"/>
                          </w:rPr>
                          <w:t>the b</w:t>
                        </w:r>
                        <w:r w:rsidRPr="007F03F4">
                          <w:rPr>
                            <w:rFonts w:ascii="Calibri" w:eastAsia="Calibri" w:hAnsi="Calibri" w:cs="Calibri"/>
                            <w:spacing w:val="-1"/>
                            <w:position w:val="1"/>
                            <w:sz w:val="22"/>
                            <w:szCs w:val="22"/>
                          </w:rPr>
                          <w:t>u</w:t>
                        </w:r>
                        <w:r w:rsidRPr="007F03F4">
                          <w:rPr>
                            <w:rFonts w:ascii="Calibri" w:eastAsia="Calibri" w:hAnsi="Calibri" w:cs="Calibri"/>
                            <w:position w:val="1"/>
                            <w:sz w:val="22"/>
                            <w:szCs w:val="22"/>
                          </w:rPr>
                          <w:t>si</w:t>
                        </w:r>
                        <w:r w:rsidRPr="007F03F4">
                          <w:rPr>
                            <w:rFonts w:ascii="Calibri" w:eastAsia="Calibri" w:hAnsi="Calibri" w:cs="Calibri"/>
                            <w:spacing w:val="-1"/>
                            <w:position w:val="1"/>
                            <w:sz w:val="22"/>
                            <w:szCs w:val="22"/>
                          </w:rPr>
                          <w:t>n</w:t>
                        </w:r>
                        <w:r w:rsidRPr="007F03F4">
                          <w:rPr>
                            <w:rFonts w:ascii="Calibri" w:eastAsia="Calibri" w:hAnsi="Calibri" w:cs="Calibri"/>
                            <w:position w:val="1"/>
                            <w:sz w:val="22"/>
                            <w:szCs w:val="22"/>
                          </w:rPr>
                          <w:t>ess</w:t>
                        </w:r>
                        <w:r w:rsidRPr="007F03F4">
                          <w:rPr>
                            <w:rFonts w:ascii="Calibri" w:eastAsia="Calibri" w:hAnsi="Calibri" w:cs="Calibri"/>
                            <w:spacing w:val="-4"/>
                            <w:position w:val="1"/>
                            <w:sz w:val="22"/>
                            <w:szCs w:val="22"/>
                          </w:rPr>
                          <w:t xml:space="preserve"> </w:t>
                        </w:r>
                        <w:r w:rsidRPr="007F03F4">
                          <w:rPr>
                            <w:rFonts w:ascii="Calibri" w:eastAsia="Calibri" w:hAnsi="Calibri" w:cs="Calibri"/>
                            <w:spacing w:val="-1"/>
                            <w:position w:val="1"/>
                            <w:sz w:val="22"/>
                            <w:szCs w:val="22"/>
                          </w:rPr>
                          <w:t>p</w:t>
                        </w:r>
                        <w:r w:rsidRPr="007F03F4">
                          <w:rPr>
                            <w:rFonts w:ascii="Calibri" w:eastAsia="Calibri" w:hAnsi="Calibri" w:cs="Calibri"/>
                            <w:position w:val="1"/>
                            <w:sz w:val="22"/>
                            <w:szCs w:val="22"/>
                          </w:rPr>
                          <w:t>r</w:t>
                        </w:r>
                        <w:r w:rsidRPr="007F03F4">
                          <w:rPr>
                            <w:rFonts w:ascii="Calibri" w:eastAsia="Calibri" w:hAnsi="Calibri" w:cs="Calibri"/>
                            <w:spacing w:val="1"/>
                            <w:position w:val="1"/>
                            <w:sz w:val="22"/>
                            <w:szCs w:val="22"/>
                          </w:rPr>
                          <w:t>o</w:t>
                        </w:r>
                        <w:r w:rsidRPr="007F03F4">
                          <w:rPr>
                            <w:rFonts w:ascii="Calibri" w:eastAsia="Calibri" w:hAnsi="Calibri" w:cs="Calibri"/>
                            <w:position w:val="1"/>
                            <w:sz w:val="22"/>
                            <w:szCs w:val="22"/>
                          </w:rPr>
                          <w:t>ce</w:t>
                        </w:r>
                        <w:r w:rsidRPr="007F03F4">
                          <w:rPr>
                            <w:rFonts w:ascii="Calibri" w:eastAsia="Calibri" w:hAnsi="Calibri" w:cs="Calibri"/>
                            <w:spacing w:val="1"/>
                            <w:position w:val="1"/>
                            <w:sz w:val="22"/>
                            <w:szCs w:val="22"/>
                          </w:rPr>
                          <w:t>s</w:t>
                        </w:r>
                        <w:r w:rsidRPr="007F03F4">
                          <w:rPr>
                            <w:rFonts w:ascii="Calibri" w:eastAsia="Calibri" w:hAnsi="Calibri" w:cs="Calibri"/>
                            <w:position w:val="1"/>
                            <w:sz w:val="22"/>
                            <w:szCs w:val="22"/>
                          </w:rPr>
                          <w:t>s</w:t>
                        </w:r>
                        <w:r w:rsidRPr="007F03F4">
                          <w:rPr>
                            <w:rFonts w:ascii="Calibri" w:eastAsia="Calibri" w:hAnsi="Calibri" w:cs="Calibri"/>
                            <w:spacing w:val="-2"/>
                            <w:position w:val="1"/>
                            <w:sz w:val="22"/>
                            <w:szCs w:val="22"/>
                          </w:rPr>
                          <w:t xml:space="preserve"> </w:t>
                        </w:r>
                        <w:r w:rsidRPr="007F03F4">
                          <w:rPr>
                            <w:rFonts w:ascii="Calibri" w:eastAsia="Calibri" w:hAnsi="Calibri" w:cs="Calibri"/>
                            <w:position w:val="1"/>
                            <w:sz w:val="22"/>
                            <w:szCs w:val="22"/>
                          </w:rPr>
                          <w:t>by</w:t>
                        </w:r>
                        <w:r w:rsidRPr="007F03F4">
                          <w:rPr>
                            <w:rFonts w:ascii="Calibri" w:eastAsia="Calibri" w:hAnsi="Calibri" w:cs="Calibri"/>
                            <w:spacing w:val="1"/>
                            <w:position w:val="1"/>
                            <w:sz w:val="22"/>
                            <w:szCs w:val="22"/>
                          </w:rPr>
                          <w:t xml:space="preserve"> </w:t>
                        </w:r>
                        <w:r w:rsidRPr="007F03F4">
                          <w:rPr>
                            <w:rFonts w:ascii="Calibri" w:eastAsia="Calibri" w:hAnsi="Calibri" w:cs="Calibri"/>
                            <w:position w:val="1"/>
                            <w:sz w:val="22"/>
                            <w:szCs w:val="22"/>
                          </w:rPr>
                          <w:t>i</w:t>
                        </w:r>
                        <w:r w:rsidRPr="007F03F4">
                          <w:rPr>
                            <w:rFonts w:ascii="Calibri" w:eastAsia="Calibri" w:hAnsi="Calibri" w:cs="Calibri"/>
                            <w:spacing w:val="-4"/>
                            <w:position w:val="1"/>
                            <w:sz w:val="22"/>
                            <w:szCs w:val="22"/>
                          </w:rPr>
                          <w:t>d</w:t>
                        </w:r>
                        <w:r w:rsidRPr="007F03F4">
                          <w:rPr>
                            <w:rFonts w:ascii="Calibri" w:eastAsia="Calibri" w:hAnsi="Calibri" w:cs="Calibri"/>
                            <w:position w:val="1"/>
                            <w:sz w:val="22"/>
                            <w:szCs w:val="22"/>
                          </w:rPr>
                          <w:t>entifying</w:t>
                        </w:r>
                        <w:r w:rsidRPr="007F03F4">
                          <w:rPr>
                            <w:rFonts w:ascii="Calibri" w:eastAsia="Calibri" w:hAnsi="Calibri" w:cs="Calibri"/>
                            <w:spacing w:val="-1"/>
                            <w:position w:val="1"/>
                            <w:sz w:val="22"/>
                            <w:szCs w:val="22"/>
                          </w:rPr>
                          <w:t xml:space="preserve"> </w:t>
                        </w:r>
                        <w:r w:rsidRPr="007F03F4">
                          <w:rPr>
                            <w:rFonts w:ascii="Calibri" w:eastAsia="Calibri" w:hAnsi="Calibri" w:cs="Calibri"/>
                            <w:spacing w:val="1"/>
                            <w:position w:val="1"/>
                            <w:sz w:val="22"/>
                            <w:szCs w:val="22"/>
                          </w:rPr>
                          <w:t>t</w:t>
                        </w:r>
                        <w:r w:rsidRPr="007F03F4">
                          <w:rPr>
                            <w:rFonts w:ascii="Calibri" w:eastAsia="Calibri" w:hAnsi="Calibri" w:cs="Calibri"/>
                            <w:spacing w:val="-3"/>
                            <w:position w:val="1"/>
                            <w:sz w:val="22"/>
                            <w:szCs w:val="22"/>
                          </w:rPr>
                          <w:t>h</w:t>
                        </w:r>
                        <w:r w:rsidRPr="007F03F4">
                          <w:rPr>
                            <w:rFonts w:ascii="Calibri" w:eastAsia="Calibri" w:hAnsi="Calibri" w:cs="Calibri"/>
                            <w:position w:val="1"/>
                            <w:sz w:val="22"/>
                            <w:szCs w:val="22"/>
                          </w:rPr>
                          <w:t>e</w:t>
                        </w:r>
                        <w:r w:rsidRPr="007F03F4">
                          <w:rPr>
                            <w:rFonts w:ascii="Calibri" w:eastAsia="Calibri" w:hAnsi="Calibri" w:cs="Calibri"/>
                            <w:spacing w:val="1"/>
                            <w:position w:val="1"/>
                            <w:sz w:val="22"/>
                            <w:szCs w:val="22"/>
                          </w:rPr>
                          <w:t xml:space="preserve"> </w:t>
                        </w:r>
                        <w:r w:rsidRPr="007F03F4">
                          <w:rPr>
                            <w:rFonts w:ascii="Calibri" w:eastAsia="Calibri" w:hAnsi="Calibri" w:cs="Calibri"/>
                            <w:spacing w:val="-3"/>
                            <w:position w:val="1"/>
                            <w:sz w:val="22"/>
                            <w:szCs w:val="22"/>
                          </w:rPr>
                          <w:t>r</w:t>
                        </w:r>
                        <w:r w:rsidRPr="007F03F4">
                          <w:rPr>
                            <w:rFonts w:ascii="Calibri" w:eastAsia="Calibri" w:hAnsi="Calibri" w:cs="Calibri"/>
                            <w:position w:val="1"/>
                            <w:sz w:val="22"/>
                            <w:szCs w:val="22"/>
                          </w:rPr>
                          <w:t>eq</w:t>
                        </w:r>
                        <w:r w:rsidRPr="007F03F4">
                          <w:rPr>
                            <w:rFonts w:ascii="Calibri" w:eastAsia="Calibri" w:hAnsi="Calibri" w:cs="Calibri"/>
                            <w:spacing w:val="-1"/>
                            <w:position w:val="1"/>
                            <w:sz w:val="22"/>
                            <w:szCs w:val="22"/>
                          </w:rPr>
                          <w:t>u</w:t>
                        </w:r>
                        <w:r w:rsidRPr="007F03F4">
                          <w:rPr>
                            <w:rFonts w:ascii="Calibri" w:eastAsia="Calibri" w:hAnsi="Calibri" w:cs="Calibri"/>
                            <w:position w:val="1"/>
                            <w:sz w:val="22"/>
                            <w:szCs w:val="22"/>
                          </w:rPr>
                          <w:t>ire</w:t>
                        </w:r>
                        <w:r w:rsidRPr="007F03F4">
                          <w:rPr>
                            <w:rFonts w:ascii="Calibri" w:eastAsia="Calibri" w:hAnsi="Calibri" w:cs="Calibri"/>
                            <w:spacing w:val="-1"/>
                            <w:position w:val="1"/>
                            <w:sz w:val="22"/>
                            <w:szCs w:val="22"/>
                          </w:rPr>
                          <w:t>m</w:t>
                        </w:r>
                        <w:r w:rsidRPr="007F03F4">
                          <w:rPr>
                            <w:rFonts w:ascii="Calibri" w:eastAsia="Calibri" w:hAnsi="Calibri" w:cs="Calibri"/>
                            <w:position w:val="1"/>
                            <w:sz w:val="22"/>
                            <w:szCs w:val="22"/>
                          </w:rPr>
                          <w:t>ents.</w:t>
                        </w:r>
                      </w:p>
                      <w:p w14:paraId="5936C005"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pacing w:val="1"/>
                            <w:sz w:val="22"/>
                            <w:szCs w:val="22"/>
                          </w:rPr>
                          <w:t>P</w:t>
                        </w:r>
                        <w:r w:rsidRPr="007F03F4">
                          <w:rPr>
                            <w:rFonts w:ascii="Calibri" w:eastAsia="Calibri" w:hAnsi="Calibri" w:cs="Calibri"/>
                            <w:sz w:val="22"/>
                            <w:szCs w:val="22"/>
                          </w:rPr>
                          <w:t>rep</w:t>
                        </w:r>
                        <w:r w:rsidRPr="007F03F4">
                          <w:rPr>
                            <w:rFonts w:ascii="Calibri" w:eastAsia="Calibri" w:hAnsi="Calibri" w:cs="Calibri"/>
                            <w:spacing w:val="-1"/>
                            <w:sz w:val="22"/>
                            <w:szCs w:val="22"/>
                          </w:rPr>
                          <w:t>a</w:t>
                        </w:r>
                        <w:r w:rsidRPr="007F03F4">
                          <w:rPr>
                            <w:rFonts w:ascii="Calibri" w:eastAsia="Calibri" w:hAnsi="Calibri" w:cs="Calibri"/>
                            <w:sz w:val="22"/>
                            <w:szCs w:val="22"/>
                          </w:rPr>
                          <w:t>ri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e</w:t>
                        </w:r>
                        <w:r w:rsidRPr="007F03F4">
                          <w:rPr>
                            <w:rFonts w:ascii="Calibri" w:eastAsia="Calibri" w:hAnsi="Calibri" w:cs="Calibri"/>
                            <w:sz w:val="22"/>
                            <w:szCs w:val="22"/>
                          </w:rPr>
                          <w:t>xc</w:t>
                        </w:r>
                        <w:r w:rsidRPr="007F03F4">
                          <w:rPr>
                            <w:rFonts w:ascii="Calibri" w:eastAsia="Calibri" w:hAnsi="Calibri" w:cs="Calibri"/>
                            <w:spacing w:val="1"/>
                            <w:sz w:val="22"/>
                            <w:szCs w:val="22"/>
                          </w:rPr>
                          <w:t>e</w:t>
                        </w:r>
                        <w:r w:rsidRPr="007F03F4">
                          <w:rPr>
                            <w:rFonts w:ascii="Calibri" w:eastAsia="Calibri" w:hAnsi="Calibri" w:cs="Calibri"/>
                            <w:sz w:val="22"/>
                            <w:szCs w:val="22"/>
                          </w:rPr>
                          <w:t>l</w:t>
                        </w:r>
                        <w:r w:rsidRPr="007F03F4">
                          <w:rPr>
                            <w:rFonts w:ascii="Calibri" w:eastAsia="Calibri" w:hAnsi="Calibri" w:cs="Calibri"/>
                            <w:spacing w:val="-3"/>
                            <w:sz w:val="22"/>
                            <w:szCs w:val="22"/>
                          </w:rPr>
                          <w:t>l</w:t>
                        </w:r>
                        <w:r w:rsidRPr="007F03F4">
                          <w:rPr>
                            <w:rFonts w:ascii="Calibri" w:eastAsia="Calibri" w:hAnsi="Calibri" w:cs="Calibri"/>
                            <w:sz w:val="22"/>
                            <w:szCs w:val="22"/>
                          </w:rPr>
                          <w:t>ent d</w:t>
                        </w:r>
                        <w:r w:rsidRPr="007F03F4">
                          <w:rPr>
                            <w:rFonts w:ascii="Calibri" w:eastAsia="Calibri" w:hAnsi="Calibri" w:cs="Calibri"/>
                            <w:spacing w:val="-1"/>
                            <w:sz w:val="22"/>
                            <w:szCs w:val="22"/>
                          </w:rPr>
                          <w:t>o</w:t>
                        </w:r>
                        <w:r w:rsidRPr="007F03F4">
                          <w:rPr>
                            <w:rFonts w:ascii="Calibri" w:eastAsia="Calibri" w:hAnsi="Calibri" w:cs="Calibri"/>
                            <w:sz w:val="22"/>
                            <w:szCs w:val="22"/>
                          </w:rPr>
                          <w:t>cu</w:t>
                        </w:r>
                        <w:r w:rsidRPr="007F03F4">
                          <w:rPr>
                            <w:rFonts w:ascii="Calibri" w:eastAsia="Calibri" w:hAnsi="Calibri" w:cs="Calibri"/>
                            <w:spacing w:val="-2"/>
                            <w:sz w:val="22"/>
                            <w:szCs w:val="22"/>
                          </w:rPr>
                          <w:t>m</w:t>
                        </w:r>
                        <w:r w:rsidRPr="007F03F4">
                          <w:rPr>
                            <w:rFonts w:ascii="Calibri" w:eastAsia="Calibri" w:hAnsi="Calibri" w:cs="Calibri"/>
                            <w:sz w:val="22"/>
                            <w:szCs w:val="22"/>
                          </w:rPr>
                          <w:t>entat</w:t>
                        </w:r>
                        <w:r w:rsidRPr="007F03F4">
                          <w:rPr>
                            <w:rFonts w:ascii="Calibri" w:eastAsia="Calibri" w:hAnsi="Calibri" w:cs="Calibri"/>
                            <w:spacing w:val="-2"/>
                            <w:sz w:val="22"/>
                            <w:szCs w:val="22"/>
                          </w:rPr>
                          <w: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w:t>
                        </w:r>
                        <w:r w:rsidRPr="007F03F4">
                          <w:rPr>
                            <w:rFonts w:ascii="Calibri" w:eastAsia="Calibri" w:hAnsi="Calibri" w:cs="Calibri"/>
                            <w:spacing w:val="-1"/>
                            <w:sz w:val="22"/>
                            <w:szCs w:val="22"/>
                          </w:rPr>
                          <w:t>u</w:t>
                        </w:r>
                        <w:r w:rsidRPr="007F03F4">
                          <w:rPr>
                            <w:rFonts w:ascii="Calibri" w:eastAsia="Calibri" w:hAnsi="Calibri" w:cs="Calibri"/>
                            <w:sz w:val="22"/>
                            <w:szCs w:val="22"/>
                          </w:rPr>
                          <w:t>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ents.</w:t>
                        </w:r>
                      </w:p>
                      <w:p w14:paraId="247162CC" w14:textId="6D8A45DE" w:rsidR="007F03F4" w:rsidRPr="007F03F4" w:rsidRDefault="007F03F4" w:rsidP="007F03F4">
                        <w:pPr>
                          <w:pStyle w:val="ListParagraph"/>
                          <w:numPr>
                            <w:ilvl w:val="0"/>
                            <w:numId w:val="13"/>
                          </w:numPr>
                          <w:spacing w:before="1"/>
                          <w:ind w:right="199"/>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t</w:t>
                        </w:r>
                        <w:r w:rsidRPr="007F03F4">
                          <w:rPr>
                            <w:rFonts w:ascii="Calibri" w:eastAsia="Calibri" w:hAnsi="Calibri" w:cs="Calibri"/>
                            <w:sz w:val="22"/>
                            <w:szCs w:val="22"/>
                          </w:rPr>
                          <w:t>ens</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e</w:t>
                        </w:r>
                        <w:r w:rsidRPr="007F03F4">
                          <w:rPr>
                            <w:rFonts w:ascii="Calibri" w:eastAsia="Calibri" w:hAnsi="Calibri" w:cs="Calibri"/>
                            <w:spacing w:val="1"/>
                            <w:sz w:val="22"/>
                            <w:szCs w:val="22"/>
                          </w:rPr>
                          <w:t>x</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i</w:t>
                        </w:r>
                        <w:r w:rsidRPr="007F03F4">
                          <w:rPr>
                            <w:rFonts w:ascii="Calibri" w:eastAsia="Calibri" w:hAnsi="Calibri" w:cs="Calibri"/>
                            <w:sz w:val="22"/>
                            <w:szCs w:val="22"/>
                          </w:rPr>
                          <w:t>ence</w:t>
                        </w:r>
                        <w:r w:rsidRPr="007F03F4">
                          <w:rPr>
                            <w:rFonts w:ascii="Calibri" w:eastAsia="Calibri" w:hAnsi="Calibri" w:cs="Calibri"/>
                            <w:spacing w:val="-1"/>
                            <w:sz w:val="22"/>
                            <w:szCs w:val="22"/>
                          </w:rPr>
                          <w:t xml:space="preserve"> </w:t>
                        </w:r>
                        <w:r w:rsidR="007C279D">
                          <w:rPr>
                            <w:rFonts w:ascii="Calibri" w:eastAsia="Calibri" w:hAnsi="Calibri" w:cs="Calibri"/>
                            <w:spacing w:val="-1"/>
                            <w:sz w:val="22"/>
                            <w:szCs w:val="22"/>
                          </w:rPr>
                          <w:t>using python</w:t>
                        </w:r>
                        <w:r w:rsidR="000D2F54">
                          <w:rPr>
                            <w:rFonts w:ascii="Calibri" w:eastAsia="Calibri" w:hAnsi="Calibri" w:cs="Calibri"/>
                            <w:spacing w:val="-1"/>
                            <w:sz w:val="22"/>
                            <w:szCs w:val="22"/>
                          </w:rPr>
                          <w:t xml:space="preserve"> for k</w:t>
                        </w:r>
                        <w:r w:rsidRPr="007F03F4">
                          <w:rPr>
                            <w:rFonts w:ascii="Calibri" w:eastAsia="Calibri" w:hAnsi="Calibri" w:cs="Calibri"/>
                            <w:spacing w:val="-1"/>
                            <w:sz w:val="22"/>
                            <w:szCs w:val="22"/>
                          </w:rPr>
                          <w:t>n</w:t>
                        </w:r>
                        <w:r w:rsidRPr="007F03F4">
                          <w:rPr>
                            <w:rFonts w:ascii="Calibri" w:eastAsia="Calibri" w:hAnsi="Calibri" w:cs="Calibri"/>
                            <w:spacing w:val="1"/>
                            <w:sz w:val="22"/>
                            <w:szCs w:val="22"/>
                          </w:rPr>
                          <w:t>o</w:t>
                        </w:r>
                        <w:r w:rsidRPr="007F03F4">
                          <w:rPr>
                            <w:rFonts w:ascii="Calibri" w:eastAsia="Calibri" w:hAnsi="Calibri" w:cs="Calibri"/>
                            <w:sz w:val="22"/>
                            <w:szCs w:val="22"/>
                          </w:rPr>
                          <w:t>wled</w:t>
                        </w:r>
                        <w:r w:rsidRPr="007F03F4">
                          <w:rPr>
                            <w:rFonts w:ascii="Calibri" w:eastAsia="Calibri" w:hAnsi="Calibri" w:cs="Calibri"/>
                            <w:spacing w:val="-1"/>
                            <w:sz w:val="22"/>
                            <w:szCs w:val="22"/>
                          </w:rPr>
                          <w:t>g</w:t>
                        </w:r>
                        <w:r w:rsidRPr="007F03F4">
                          <w:rPr>
                            <w:rFonts w:ascii="Calibri" w:eastAsia="Calibri" w:hAnsi="Calibri" w:cs="Calibri"/>
                            <w:sz w:val="22"/>
                            <w:szCs w:val="22"/>
                          </w:rPr>
                          <w:t>e</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D</w:t>
                        </w:r>
                        <w:r w:rsidRPr="007F03F4">
                          <w:rPr>
                            <w:rFonts w:ascii="Calibri" w:eastAsia="Calibri" w:hAnsi="Calibri" w:cs="Calibri"/>
                            <w:sz w:val="22"/>
                            <w:szCs w:val="22"/>
                          </w:rPr>
                          <w:t>esig</w:t>
                        </w:r>
                        <w:r w:rsidRPr="007F03F4">
                          <w:rPr>
                            <w:rFonts w:ascii="Calibri" w:eastAsia="Calibri" w:hAnsi="Calibri" w:cs="Calibri"/>
                            <w:spacing w:val="-1"/>
                            <w:sz w:val="22"/>
                            <w:szCs w:val="22"/>
                          </w:rPr>
                          <w:t>n</w:t>
                        </w:r>
                        <w:r w:rsidRPr="007F03F4">
                          <w:rPr>
                            <w:rFonts w:ascii="Calibri" w:eastAsia="Calibri" w:hAnsi="Calibri" w:cs="Calibri"/>
                            <w:sz w:val="22"/>
                            <w:szCs w:val="22"/>
                          </w:rPr>
                          <w:t>, Up</w:t>
                        </w:r>
                        <w:r w:rsidRPr="007F03F4">
                          <w:rPr>
                            <w:rFonts w:ascii="Calibri" w:eastAsia="Calibri" w:hAnsi="Calibri" w:cs="Calibri"/>
                            <w:spacing w:val="-1"/>
                            <w:sz w:val="22"/>
                            <w:szCs w:val="22"/>
                          </w:rPr>
                          <w:t>g</w:t>
                        </w:r>
                        <w:r w:rsidRPr="007F03F4">
                          <w:rPr>
                            <w:rFonts w:ascii="Calibri" w:eastAsia="Calibri" w:hAnsi="Calibri" w:cs="Calibri"/>
                            <w:sz w:val="22"/>
                            <w:szCs w:val="22"/>
                          </w:rPr>
                          <w:t>ra</w:t>
                        </w:r>
                        <w:r w:rsidRPr="007F03F4">
                          <w:rPr>
                            <w:rFonts w:ascii="Calibri" w:eastAsia="Calibri" w:hAnsi="Calibri" w:cs="Calibri"/>
                            <w:spacing w:val="-1"/>
                            <w:sz w:val="22"/>
                            <w:szCs w:val="22"/>
                          </w:rPr>
                          <w:t>d</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D</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2"/>
                            <w:sz w:val="22"/>
                            <w:szCs w:val="22"/>
                          </w:rPr>
                          <w:t>l</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pm</w:t>
                        </w:r>
                        <w:r w:rsidRPr="007F03F4">
                          <w:rPr>
                            <w:rFonts w:ascii="Calibri" w:eastAsia="Calibri" w:hAnsi="Calibri" w:cs="Calibri"/>
                            <w:sz w:val="22"/>
                            <w:szCs w:val="22"/>
                          </w:rPr>
                          <w:t>ent i</w:t>
                        </w:r>
                        <w:r w:rsidRPr="007F03F4">
                          <w:rPr>
                            <w:rFonts w:ascii="Calibri" w:eastAsia="Calibri" w:hAnsi="Calibri" w:cs="Calibri"/>
                            <w:spacing w:val="-1"/>
                            <w:sz w:val="22"/>
                            <w:szCs w:val="22"/>
                          </w:rPr>
                          <w:t>n</w:t>
                        </w:r>
                        <w:r w:rsidRPr="007F03F4">
                          <w:rPr>
                            <w:rFonts w:ascii="Calibri" w:eastAsia="Calibri" w:hAnsi="Calibri" w:cs="Calibri"/>
                            <w:sz w:val="22"/>
                            <w:szCs w:val="22"/>
                          </w:rPr>
                          <w:t>cl</w:t>
                        </w:r>
                        <w:r w:rsidRPr="007F03F4">
                          <w:rPr>
                            <w:rFonts w:ascii="Calibri" w:eastAsia="Calibri" w:hAnsi="Calibri" w:cs="Calibri"/>
                            <w:spacing w:val="-1"/>
                            <w:sz w:val="22"/>
                            <w:szCs w:val="22"/>
                          </w:rPr>
                          <w:t>ud</w:t>
                        </w:r>
                        <w:r w:rsidRPr="007F03F4">
                          <w:rPr>
                            <w:rFonts w:ascii="Calibri" w:eastAsia="Calibri" w:hAnsi="Calibri" w:cs="Calibri"/>
                            <w:sz w:val="22"/>
                            <w:szCs w:val="22"/>
                          </w:rPr>
                          <w: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Busi</w:t>
                        </w:r>
                        <w:r w:rsidRPr="007F03F4">
                          <w:rPr>
                            <w:rFonts w:ascii="Calibri" w:eastAsia="Calibri" w:hAnsi="Calibri" w:cs="Calibri"/>
                            <w:spacing w:val="-1"/>
                            <w:sz w:val="22"/>
                            <w:szCs w:val="22"/>
                          </w:rPr>
                          <w:t>n</w:t>
                        </w:r>
                        <w:r w:rsidRPr="007F03F4">
                          <w:rPr>
                            <w:rFonts w:ascii="Calibri" w:eastAsia="Calibri" w:hAnsi="Calibri" w:cs="Calibri"/>
                            <w:sz w:val="22"/>
                            <w:szCs w:val="22"/>
                          </w:rPr>
                          <w:t>ess</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M</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d</w:t>
                        </w:r>
                        <w:r w:rsidRPr="007F03F4">
                          <w:rPr>
                            <w:rFonts w:ascii="Calibri" w:eastAsia="Calibri" w:hAnsi="Calibri" w:cs="Calibri"/>
                            <w:sz w:val="22"/>
                            <w:szCs w:val="22"/>
                          </w:rPr>
                          <w:t>ell</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ng</w:t>
                        </w:r>
                        <w:r w:rsidRPr="007F03F4">
                          <w:rPr>
                            <w:rFonts w:ascii="Calibri" w:eastAsia="Calibri" w:hAnsi="Calibri" w:cs="Calibri"/>
                            <w:sz w:val="22"/>
                            <w:szCs w:val="22"/>
                          </w:rPr>
                          <w:t>, 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ir</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Gather</w:t>
                        </w:r>
                        <w:r w:rsidRPr="007F03F4">
                          <w:rPr>
                            <w:rFonts w:ascii="Calibri" w:eastAsia="Calibri" w:hAnsi="Calibri" w:cs="Calibri"/>
                            <w:spacing w:val="-1"/>
                            <w:sz w:val="22"/>
                            <w:szCs w:val="22"/>
                          </w:rPr>
                          <w:t>i</w:t>
                        </w:r>
                        <w:r w:rsidRPr="007F03F4">
                          <w:rPr>
                            <w:rFonts w:ascii="Calibri" w:eastAsia="Calibri" w:hAnsi="Calibri" w:cs="Calibri"/>
                            <w:spacing w:val="-3"/>
                            <w:sz w:val="22"/>
                            <w:szCs w:val="22"/>
                          </w:rPr>
                          <w:t>n</w:t>
                        </w:r>
                        <w:r w:rsidRPr="007F03F4">
                          <w:rPr>
                            <w:rFonts w:ascii="Calibri" w:eastAsia="Calibri" w:hAnsi="Calibri" w:cs="Calibri"/>
                            <w:spacing w:val="-1"/>
                            <w:sz w:val="22"/>
                            <w:szCs w:val="22"/>
                          </w:rPr>
                          <w:t>g</w:t>
                        </w:r>
                        <w:r w:rsidRPr="007F03F4">
                          <w:rPr>
                            <w:rFonts w:ascii="Calibri" w:eastAsia="Calibri" w:hAnsi="Calibri" w:cs="Calibri"/>
                            <w:sz w:val="22"/>
                            <w:szCs w:val="22"/>
                          </w:rPr>
                          <w:t>, A</w:t>
                        </w:r>
                        <w:r w:rsidRPr="007F03F4">
                          <w:rPr>
                            <w:rFonts w:ascii="Calibri" w:eastAsia="Calibri" w:hAnsi="Calibri" w:cs="Calibri"/>
                            <w:spacing w:val="-1"/>
                            <w:sz w:val="22"/>
                            <w:szCs w:val="22"/>
                          </w:rPr>
                          <w:t>n</w:t>
                        </w:r>
                        <w:r w:rsidRPr="007F03F4">
                          <w:rPr>
                            <w:rFonts w:ascii="Calibri" w:eastAsia="Calibri" w:hAnsi="Calibri" w:cs="Calibri"/>
                            <w:sz w:val="22"/>
                            <w:szCs w:val="22"/>
                          </w:rPr>
                          <w:t>alysis,</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C</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fi</w:t>
                        </w:r>
                        <w:r w:rsidRPr="007F03F4">
                          <w:rPr>
                            <w:rFonts w:ascii="Calibri" w:eastAsia="Calibri" w:hAnsi="Calibri" w:cs="Calibri"/>
                            <w:spacing w:val="-1"/>
                            <w:sz w:val="22"/>
                            <w:szCs w:val="22"/>
                          </w:rPr>
                          <w:t>gu</w:t>
                        </w:r>
                        <w:r w:rsidRPr="007F03F4">
                          <w:rPr>
                            <w:rFonts w:ascii="Calibri" w:eastAsia="Calibri" w:hAnsi="Calibri" w:cs="Calibri"/>
                            <w:sz w:val="22"/>
                            <w:szCs w:val="22"/>
                          </w:rPr>
                          <w:t>rat</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 T</w:t>
                        </w:r>
                        <w:r w:rsidRPr="007F03F4">
                          <w:rPr>
                            <w:rFonts w:ascii="Calibri" w:eastAsia="Calibri" w:hAnsi="Calibri" w:cs="Calibri"/>
                            <w:spacing w:val="1"/>
                            <w:sz w:val="22"/>
                            <w:szCs w:val="22"/>
                          </w:rPr>
                          <w:t>e</w:t>
                        </w:r>
                        <w:r w:rsidRPr="007F03F4">
                          <w:rPr>
                            <w:rFonts w:ascii="Calibri" w:eastAsia="Calibri" w:hAnsi="Calibri" w:cs="Calibri"/>
                            <w:sz w:val="22"/>
                            <w:szCs w:val="22"/>
                          </w:rPr>
                          <w:t>stin</w:t>
                        </w:r>
                        <w:r w:rsidRPr="007F03F4">
                          <w:rPr>
                            <w:rFonts w:ascii="Calibri" w:eastAsia="Calibri" w:hAnsi="Calibri" w:cs="Calibri"/>
                            <w:spacing w:val="-1"/>
                            <w:sz w:val="22"/>
                            <w:szCs w:val="22"/>
                          </w:rPr>
                          <w:t>g</w:t>
                        </w:r>
                        <w:r w:rsidRPr="007F03F4">
                          <w:rPr>
                            <w:rFonts w:ascii="Calibri" w:eastAsia="Calibri" w:hAnsi="Calibri" w:cs="Calibri"/>
                            <w:sz w:val="22"/>
                            <w:szCs w:val="22"/>
                          </w:rPr>
                          <w:t>,</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i</w:t>
                        </w:r>
                        <w:r w:rsidRPr="007F03F4">
                          <w:rPr>
                            <w:rFonts w:ascii="Calibri" w:eastAsia="Calibri" w:hAnsi="Calibri" w:cs="Calibri"/>
                            <w:spacing w:val="-1"/>
                            <w:sz w:val="22"/>
                            <w:szCs w:val="22"/>
                          </w:rPr>
                          <w:t>g</w:t>
                        </w:r>
                        <w:r w:rsidRPr="007F03F4">
                          <w:rPr>
                            <w:rFonts w:ascii="Calibri" w:eastAsia="Calibri" w:hAnsi="Calibri" w:cs="Calibri"/>
                            <w:sz w:val="22"/>
                            <w:szCs w:val="22"/>
                          </w:rPr>
                          <w:t>rat</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 A</w:t>
                        </w:r>
                        <w:r w:rsidRPr="007F03F4">
                          <w:rPr>
                            <w:rFonts w:ascii="Calibri" w:eastAsia="Calibri" w:hAnsi="Calibri" w:cs="Calibri"/>
                            <w:spacing w:val="-1"/>
                            <w:sz w:val="22"/>
                            <w:szCs w:val="22"/>
                          </w:rPr>
                          <w:t>d</w:t>
                        </w:r>
                        <w:r w:rsidRPr="007F03F4">
                          <w:rPr>
                            <w:rFonts w:ascii="Calibri" w:eastAsia="Calibri" w:hAnsi="Calibri" w:cs="Calibri"/>
                            <w:spacing w:val="1"/>
                            <w:sz w:val="22"/>
                            <w:szCs w:val="22"/>
                          </w:rPr>
                          <w:t>m</w:t>
                        </w:r>
                        <w:r w:rsidRPr="007F03F4">
                          <w:rPr>
                            <w:rFonts w:ascii="Calibri" w:eastAsia="Calibri" w:hAnsi="Calibri" w:cs="Calibri"/>
                            <w:sz w:val="22"/>
                            <w:szCs w:val="22"/>
                          </w:rPr>
                          <w:t>i</w:t>
                        </w:r>
                        <w:r w:rsidRPr="007F03F4">
                          <w:rPr>
                            <w:rFonts w:ascii="Calibri" w:eastAsia="Calibri" w:hAnsi="Calibri" w:cs="Calibri"/>
                            <w:spacing w:val="-1"/>
                            <w:sz w:val="22"/>
                            <w:szCs w:val="22"/>
                          </w:rPr>
                          <w:t>n</w:t>
                        </w:r>
                        <w:r w:rsidRPr="007F03F4">
                          <w:rPr>
                            <w:rFonts w:ascii="Calibri" w:eastAsia="Calibri" w:hAnsi="Calibri" w:cs="Calibri"/>
                            <w:spacing w:val="-3"/>
                            <w:sz w:val="22"/>
                            <w:szCs w:val="22"/>
                          </w:rPr>
                          <w:t>i</w:t>
                        </w:r>
                        <w:r w:rsidRPr="007F03F4">
                          <w:rPr>
                            <w:rFonts w:ascii="Calibri" w:eastAsia="Calibri" w:hAnsi="Calibri" w:cs="Calibri"/>
                            <w:sz w:val="22"/>
                            <w:szCs w:val="22"/>
                          </w:rPr>
                          <w:t>strati</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w:t>
                        </w:r>
                      </w:p>
                      <w:p w14:paraId="2CE803ED"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z w:val="22"/>
                            <w:szCs w:val="22"/>
                          </w:rPr>
                          <w:t>G</w:t>
                        </w:r>
                        <w:r w:rsidRPr="007F03F4">
                          <w:rPr>
                            <w:rFonts w:ascii="Calibri" w:eastAsia="Calibri" w:hAnsi="Calibri" w:cs="Calibri"/>
                            <w:spacing w:val="1"/>
                            <w:sz w:val="22"/>
                            <w:szCs w:val="22"/>
                          </w:rPr>
                          <w:t>oo</w:t>
                        </w:r>
                        <w:r w:rsidRPr="007F03F4">
                          <w:rPr>
                            <w:rFonts w:ascii="Calibri" w:eastAsia="Calibri" w:hAnsi="Calibri" w:cs="Calibri"/>
                            <w:sz w:val="22"/>
                            <w:szCs w:val="22"/>
                          </w:rPr>
                          <w:t>d</w:t>
                        </w:r>
                        <w:r w:rsidRPr="007F03F4">
                          <w:rPr>
                            <w:rFonts w:ascii="Calibri" w:eastAsia="Calibri" w:hAnsi="Calibri" w:cs="Calibri"/>
                            <w:spacing w:val="-3"/>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w:t>
                        </w:r>
                        <w:r w:rsidRPr="007F03F4">
                          <w:rPr>
                            <w:rFonts w:ascii="Calibri" w:eastAsia="Calibri" w:hAnsi="Calibri" w:cs="Calibri"/>
                            <w:spacing w:val="-1"/>
                            <w:sz w:val="22"/>
                            <w:szCs w:val="22"/>
                          </w:rPr>
                          <w:t>g</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ent Skills</w:t>
                        </w:r>
                        <w:r w:rsidRPr="007F03F4">
                          <w:rPr>
                            <w:rFonts w:ascii="Calibri" w:eastAsia="Calibri" w:hAnsi="Calibri" w:cs="Calibri"/>
                            <w:spacing w:val="-2"/>
                            <w:sz w:val="22"/>
                            <w:szCs w:val="22"/>
                          </w:rPr>
                          <w:t xml:space="preserve"> a</w:t>
                        </w:r>
                        <w:r w:rsidRPr="007F03F4">
                          <w:rPr>
                            <w:rFonts w:ascii="Calibri" w:eastAsia="Calibri" w:hAnsi="Calibri" w:cs="Calibri"/>
                            <w:spacing w:val="-1"/>
                            <w:sz w:val="22"/>
                            <w:szCs w:val="22"/>
                          </w:rPr>
                          <w:t>n</w:t>
                        </w:r>
                        <w:r w:rsidRPr="007F03F4">
                          <w:rPr>
                            <w:rFonts w:ascii="Calibri" w:eastAsia="Calibri" w:hAnsi="Calibri" w:cs="Calibri"/>
                            <w:sz w:val="22"/>
                            <w:szCs w:val="22"/>
                          </w:rPr>
                          <w:t>d</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fle</w:t>
                        </w:r>
                        <w:r w:rsidRPr="007F03F4">
                          <w:rPr>
                            <w:rFonts w:ascii="Calibri" w:eastAsia="Calibri" w:hAnsi="Calibri" w:cs="Calibri"/>
                            <w:spacing w:val="1"/>
                            <w:sz w:val="22"/>
                            <w:szCs w:val="22"/>
                          </w:rPr>
                          <w:t>x</w:t>
                        </w:r>
                        <w:r w:rsidRPr="007F03F4">
                          <w:rPr>
                            <w:rFonts w:ascii="Calibri" w:eastAsia="Calibri" w:hAnsi="Calibri" w:cs="Calibri"/>
                            <w:sz w:val="22"/>
                            <w:szCs w:val="22"/>
                          </w:rPr>
                          <w:t>i</w:t>
                        </w:r>
                        <w:r w:rsidRPr="007F03F4">
                          <w:rPr>
                            <w:rFonts w:ascii="Calibri" w:eastAsia="Calibri" w:hAnsi="Calibri" w:cs="Calibri"/>
                            <w:spacing w:val="-1"/>
                            <w:sz w:val="22"/>
                            <w:szCs w:val="22"/>
                          </w:rPr>
                          <w:t>b</w:t>
                        </w:r>
                        <w:r w:rsidRPr="007F03F4">
                          <w:rPr>
                            <w:rFonts w:ascii="Calibri" w:eastAsia="Calibri" w:hAnsi="Calibri" w:cs="Calibri"/>
                            <w:sz w:val="22"/>
                            <w:szCs w:val="22"/>
                          </w:rPr>
                          <w:t>le in t</w:t>
                        </w:r>
                        <w:r w:rsidRPr="007F03F4">
                          <w:rPr>
                            <w:rFonts w:ascii="Calibri" w:eastAsia="Calibri" w:hAnsi="Calibri" w:cs="Calibri"/>
                            <w:spacing w:val="-2"/>
                            <w:sz w:val="22"/>
                            <w:szCs w:val="22"/>
                          </w:rPr>
                          <w:t>a</w:t>
                        </w:r>
                        <w:r w:rsidRPr="007F03F4">
                          <w:rPr>
                            <w:rFonts w:ascii="Calibri" w:eastAsia="Calibri" w:hAnsi="Calibri" w:cs="Calibri"/>
                            <w:sz w:val="22"/>
                            <w:szCs w:val="22"/>
                          </w:rPr>
                          <w:t>ki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up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any</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ki</w:t>
                        </w:r>
                        <w:r w:rsidRPr="007F03F4">
                          <w:rPr>
                            <w:rFonts w:ascii="Calibri" w:eastAsia="Calibri" w:hAnsi="Calibri" w:cs="Calibri"/>
                            <w:spacing w:val="-1"/>
                            <w:sz w:val="22"/>
                            <w:szCs w:val="22"/>
                          </w:rPr>
                          <w:t>n</w:t>
                        </w:r>
                        <w:r w:rsidRPr="007F03F4">
                          <w:rPr>
                            <w:rFonts w:ascii="Calibri" w:eastAsia="Calibri" w:hAnsi="Calibri" w:cs="Calibri"/>
                            <w:sz w:val="22"/>
                            <w:szCs w:val="22"/>
                          </w:rPr>
                          <w:t>d</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o</w:t>
                        </w:r>
                        <w:r w:rsidRPr="007F03F4">
                          <w:rPr>
                            <w:rFonts w:ascii="Calibri" w:eastAsia="Calibri" w:hAnsi="Calibri" w:cs="Calibri"/>
                            <w:sz w:val="22"/>
                            <w:szCs w:val="22"/>
                          </w:rPr>
                          <w:t>f cha</w:t>
                        </w:r>
                        <w:r w:rsidRPr="007F03F4">
                          <w:rPr>
                            <w:rFonts w:ascii="Calibri" w:eastAsia="Calibri" w:hAnsi="Calibri" w:cs="Calibri"/>
                            <w:spacing w:val="-1"/>
                            <w:sz w:val="22"/>
                            <w:szCs w:val="22"/>
                          </w:rPr>
                          <w:t>l</w:t>
                        </w:r>
                        <w:r w:rsidRPr="007F03F4">
                          <w:rPr>
                            <w:rFonts w:ascii="Calibri" w:eastAsia="Calibri" w:hAnsi="Calibri" w:cs="Calibri"/>
                            <w:spacing w:val="-3"/>
                            <w:sz w:val="22"/>
                            <w:szCs w:val="22"/>
                          </w:rPr>
                          <w:t>l</w:t>
                        </w:r>
                        <w:r w:rsidRPr="007F03F4">
                          <w:rPr>
                            <w:rFonts w:ascii="Calibri" w:eastAsia="Calibri" w:hAnsi="Calibri" w:cs="Calibri"/>
                            <w:sz w:val="22"/>
                            <w:szCs w:val="22"/>
                          </w:rPr>
                          <w:t>en</w:t>
                        </w:r>
                        <w:r w:rsidRPr="007F03F4">
                          <w:rPr>
                            <w:rFonts w:ascii="Calibri" w:eastAsia="Calibri" w:hAnsi="Calibri" w:cs="Calibri"/>
                            <w:spacing w:val="-1"/>
                            <w:sz w:val="22"/>
                            <w:szCs w:val="22"/>
                          </w:rPr>
                          <w:t>g</w:t>
                        </w:r>
                        <w:r w:rsidRPr="007F03F4">
                          <w:rPr>
                            <w:rFonts w:ascii="Calibri" w:eastAsia="Calibri" w:hAnsi="Calibri" w:cs="Calibri"/>
                            <w:sz w:val="22"/>
                            <w:szCs w:val="22"/>
                          </w:rPr>
                          <w:t>es</w:t>
                        </w:r>
                      </w:p>
                      <w:p w14:paraId="5BEB7071" w14:textId="77777777" w:rsidR="007F03F4" w:rsidRPr="007F03F4" w:rsidRDefault="007F03F4" w:rsidP="007F03F4">
                        <w:pPr>
                          <w:pStyle w:val="ListParagraph"/>
                          <w:numPr>
                            <w:ilvl w:val="0"/>
                            <w:numId w:val="13"/>
                          </w:numPr>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c</w:t>
                        </w:r>
                        <w:r w:rsidRPr="007F03F4">
                          <w:rPr>
                            <w:rFonts w:ascii="Calibri" w:eastAsia="Calibri" w:hAnsi="Calibri" w:cs="Calibri"/>
                            <w:sz w:val="22"/>
                            <w:szCs w:val="22"/>
                          </w:rPr>
                          <w:t>elle</w:t>
                        </w:r>
                        <w:r w:rsidRPr="007F03F4">
                          <w:rPr>
                            <w:rFonts w:ascii="Calibri" w:eastAsia="Calibri" w:hAnsi="Calibri" w:cs="Calibri"/>
                            <w:spacing w:val="-3"/>
                            <w:sz w:val="22"/>
                            <w:szCs w:val="22"/>
                          </w:rPr>
                          <w:t>n</w:t>
                        </w:r>
                        <w:r w:rsidRPr="007F03F4">
                          <w:rPr>
                            <w:rFonts w:ascii="Calibri" w:eastAsia="Calibri" w:hAnsi="Calibri" w:cs="Calibri"/>
                            <w:sz w:val="22"/>
                            <w:szCs w:val="22"/>
                          </w:rPr>
                          <w:t>t</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skills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in pr</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b</w:t>
                        </w:r>
                        <w:r w:rsidRPr="007F03F4">
                          <w:rPr>
                            <w:rFonts w:ascii="Calibri" w:eastAsia="Calibri" w:hAnsi="Calibri" w:cs="Calibri"/>
                            <w:sz w:val="22"/>
                            <w:szCs w:val="22"/>
                          </w:rPr>
                          <w:t>l</w:t>
                        </w:r>
                        <w:r w:rsidRPr="007F03F4">
                          <w:rPr>
                            <w:rFonts w:ascii="Calibri" w:eastAsia="Calibri" w:hAnsi="Calibri" w:cs="Calibri"/>
                            <w:spacing w:val="-2"/>
                            <w:sz w:val="22"/>
                            <w:szCs w:val="22"/>
                          </w:rPr>
                          <w:t>e</w:t>
                        </w:r>
                        <w:r w:rsidRPr="007F03F4">
                          <w:rPr>
                            <w:rFonts w:ascii="Calibri" w:eastAsia="Calibri" w:hAnsi="Calibri" w:cs="Calibri"/>
                            <w:sz w:val="22"/>
                            <w:szCs w:val="22"/>
                          </w:rPr>
                          <w:t>m</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alysis and</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r</w:t>
                        </w:r>
                        <w:r w:rsidRPr="007F03F4">
                          <w:rPr>
                            <w:rFonts w:ascii="Calibri" w:eastAsia="Calibri" w:hAnsi="Calibri" w:cs="Calibri"/>
                            <w:spacing w:val="1"/>
                            <w:sz w:val="22"/>
                            <w:szCs w:val="22"/>
                          </w:rPr>
                          <w:t>e</w:t>
                        </w:r>
                        <w:r w:rsidRPr="007F03F4">
                          <w:rPr>
                            <w:rFonts w:ascii="Calibri" w:eastAsia="Calibri" w:hAnsi="Calibri" w:cs="Calibri"/>
                            <w:spacing w:val="-1"/>
                            <w:sz w:val="22"/>
                            <w:szCs w:val="22"/>
                          </w:rPr>
                          <w:t>qu</w:t>
                        </w:r>
                        <w:r w:rsidRPr="007F03F4">
                          <w:rPr>
                            <w:rFonts w:ascii="Calibri" w:eastAsia="Calibri" w:hAnsi="Calibri" w:cs="Calibri"/>
                            <w:sz w:val="22"/>
                            <w:szCs w:val="22"/>
                          </w:rPr>
                          <w:t>i</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 xml:space="preserve">ent </w:t>
                        </w:r>
                        <w:r w:rsidRPr="007F03F4">
                          <w:rPr>
                            <w:rFonts w:ascii="Calibri" w:eastAsia="Calibri" w:hAnsi="Calibri" w:cs="Calibri"/>
                            <w:spacing w:val="-3"/>
                            <w:sz w:val="22"/>
                            <w:szCs w:val="22"/>
                          </w:rPr>
                          <w:t>g</w:t>
                        </w:r>
                        <w:r w:rsidRPr="007F03F4">
                          <w:rPr>
                            <w:rFonts w:ascii="Calibri" w:eastAsia="Calibri" w:hAnsi="Calibri" w:cs="Calibri"/>
                            <w:sz w:val="22"/>
                            <w:szCs w:val="22"/>
                          </w:rPr>
                          <w:t>atheri</w:t>
                        </w:r>
                        <w:r w:rsidRPr="007F03F4">
                          <w:rPr>
                            <w:rFonts w:ascii="Calibri" w:eastAsia="Calibri" w:hAnsi="Calibri" w:cs="Calibri"/>
                            <w:spacing w:val="-1"/>
                            <w:sz w:val="22"/>
                            <w:szCs w:val="22"/>
                          </w:rPr>
                          <w:t>ng</w:t>
                        </w:r>
                        <w:r w:rsidRPr="007F03F4">
                          <w:rPr>
                            <w:rFonts w:ascii="Calibri" w:eastAsia="Calibri" w:hAnsi="Calibri" w:cs="Calibri"/>
                            <w:sz w:val="22"/>
                            <w:szCs w:val="22"/>
                          </w:rPr>
                          <w:t xml:space="preserve">, </w:t>
                        </w:r>
                        <w:r w:rsidRPr="007F03F4">
                          <w:rPr>
                            <w:rFonts w:ascii="Calibri" w:eastAsia="Calibri" w:hAnsi="Calibri" w:cs="Calibri"/>
                            <w:spacing w:val="-2"/>
                            <w:sz w:val="22"/>
                            <w:szCs w:val="22"/>
                          </w:rPr>
                          <w:t>G</w:t>
                        </w:r>
                        <w:r w:rsidRPr="007F03F4">
                          <w:rPr>
                            <w:rFonts w:ascii="Calibri" w:eastAsia="Calibri" w:hAnsi="Calibri" w:cs="Calibri"/>
                            <w:spacing w:val="1"/>
                            <w:sz w:val="22"/>
                            <w:szCs w:val="22"/>
                          </w:rPr>
                          <w:t>oo</w:t>
                        </w:r>
                        <w:r w:rsidRPr="007F03F4">
                          <w:rPr>
                            <w:rFonts w:ascii="Calibri" w:eastAsia="Calibri" w:hAnsi="Calibri" w:cs="Calibri"/>
                            <w:sz w:val="22"/>
                            <w:szCs w:val="22"/>
                          </w:rPr>
                          <w:t>d</w:t>
                        </w:r>
                        <w:r w:rsidRPr="007F03F4">
                          <w:rPr>
                            <w:rFonts w:ascii="Calibri" w:eastAsia="Calibri" w:hAnsi="Calibri" w:cs="Calibri"/>
                            <w:spacing w:val="-3"/>
                            <w:sz w:val="22"/>
                            <w:szCs w:val="22"/>
                          </w:rPr>
                          <w:t xml:space="preserve"> </w:t>
                        </w:r>
                        <w:r w:rsidRPr="007F03F4">
                          <w:rPr>
                            <w:rFonts w:ascii="Calibri" w:eastAsia="Calibri" w:hAnsi="Calibri" w:cs="Calibri"/>
                            <w:sz w:val="22"/>
                            <w:szCs w:val="22"/>
                          </w:rPr>
                          <w:t>Exp</w:t>
                        </w:r>
                        <w:r w:rsidRPr="007F03F4">
                          <w:rPr>
                            <w:rFonts w:ascii="Calibri" w:eastAsia="Calibri" w:hAnsi="Calibri" w:cs="Calibri"/>
                            <w:spacing w:val="1"/>
                            <w:sz w:val="22"/>
                            <w:szCs w:val="22"/>
                          </w:rPr>
                          <w:t>o</w:t>
                        </w:r>
                        <w:r w:rsidRPr="007F03F4">
                          <w:rPr>
                            <w:rFonts w:ascii="Calibri" w:eastAsia="Calibri" w:hAnsi="Calibri" w:cs="Calibri"/>
                            <w:sz w:val="22"/>
                            <w:szCs w:val="22"/>
                          </w:rPr>
                          <w:t>su</w:t>
                        </w:r>
                        <w:r w:rsidRPr="007F03F4">
                          <w:rPr>
                            <w:rFonts w:ascii="Calibri" w:eastAsia="Calibri" w:hAnsi="Calibri" w:cs="Calibri"/>
                            <w:spacing w:val="-3"/>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o</w:t>
                        </w:r>
                        <w:r>
                          <w:rPr>
                            <w:rFonts w:ascii="Calibri" w:eastAsia="Calibri" w:hAnsi="Calibri" w:cs="Calibri"/>
                            <w:sz w:val="22"/>
                            <w:szCs w:val="22"/>
                          </w:rPr>
                          <w:t xml:space="preserve"> </w:t>
                        </w:r>
                        <w:r w:rsidRPr="007F03F4">
                          <w:rPr>
                            <w:rFonts w:ascii="Calibri" w:eastAsia="Calibri" w:hAnsi="Calibri" w:cs="Calibri"/>
                            <w:sz w:val="22"/>
                            <w:szCs w:val="22"/>
                          </w:rPr>
                          <w:t>Qu</w:t>
                        </w:r>
                        <w:r w:rsidRPr="007F03F4">
                          <w:rPr>
                            <w:rFonts w:ascii="Calibri" w:eastAsia="Calibri" w:hAnsi="Calibri" w:cs="Calibri"/>
                            <w:spacing w:val="-1"/>
                            <w:sz w:val="22"/>
                            <w:szCs w:val="22"/>
                          </w:rPr>
                          <w:t>a</w:t>
                        </w:r>
                        <w:r w:rsidRPr="007F03F4">
                          <w:rPr>
                            <w:rFonts w:ascii="Calibri" w:eastAsia="Calibri" w:hAnsi="Calibri" w:cs="Calibri"/>
                            <w:sz w:val="22"/>
                            <w:szCs w:val="22"/>
                          </w:rPr>
                          <w:t>lity</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P</w:t>
                        </w:r>
                        <w:r w:rsidRPr="007F03F4">
                          <w:rPr>
                            <w:rFonts w:ascii="Calibri" w:eastAsia="Calibri" w:hAnsi="Calibri" w:cs="Calibri"/>
                            <w:spacing w:val="-3"/>
                            <w:sz w:val="22"/>
                            <w:szCs w:val="22"/>
                          </w:rPr>
                          <w:t>r</w:t>
                        </w:r>
                        <w:r w:rsidRPr="007F03F4">
                          <w:rPr>
                            <w:rFonts w:ascii="Calibri" w:eastAsia="Calibri" w:hAnsi="Calibri" w:cs="Calibri"/>
                            <w:spacing w:val="1"/>
                            <w:sz w:val="22"/>
                            <w:szCs w:val="22"/>
                          </w:rPr>
                          <w:t>o</w:t>
                        </w:r>
                        <w:r w:rsidRPr="007F03F4">
                          <w:rPr>
                            <w:rFonts w:ascii="Calibri" w:eastAsia="Calibri" w:hAnsi="Calibri" w:cs="Calibri"/>
                            <w:sz w:val="22"/>
                            <w:szCs w:val="22"/>
                          </w:rPr>
                          <w:t>ce</w:t>
                        </w:r>
                        <w:r w:rsidRPr="007F03F4">
                          <w:rPr>
                            <w:rFonts w:ascii="Calibri" w:eastAsia="Calibri" w:hAnsi="Calibri" w:cs="Calibri"/>
                            <w:spacing w:val="1"/>
                            <w:sz w:val="22"/>
                            <w:szCs w:val="22"/>
                          </w:rPr>
                          <w:t>s</w:t>
                        </w:r>
                        <w:r w:rsidRPr="007F03F4">
                          <w:rPr>
                            <w:rFonts w:ascii="Calibri" w:eastAsia="Calibri" w:hAnsi="Calibri" w:cs="Calibri"/>
                            <w:sz w:val="22"/>
                            <w:szCs w:val="22"/>
                          </w:rPr>
                          <w:t>s.</w:t>
                        </w:r>
                      </w:p>
                      <w:p w14:paraId="7245749E" w14:textId="77777777" w:rsidR="007F03F4" w:rsidRPr="007F03F4" w:rsidRDefault="007F03F4" w:rsidP="007F03F4">
                        <w:pPr>
                          <w:pStyle w:val="ListParagraph"/>
                          <w:numPr>
                            <w:ilvl w:val="0"/>
                            <w:numId w:val="13"/>
                          </w:numPr>
                          <w:spacing w:line="260" w:lineRule="exact"/>
                          <w:jc w:val="both"/>
                          <w:rPr>
                            <w:rFonts w:ascii="Calibri" w:eastAsia="Calibri" w:hAnsi="Calibri" w:cs="Calibri"/>
                            <w:sz w:val="22"/>
                            <w:szCs w:val="22"/>
                          </w:rPr>
                        </w:pPr>
                        <w:r w:rsidRPr="007F03F4">
                          <w:rPr>
                            <w:rFonts w:ascii="Calibri" w:eastAsia="Calibri" w:hAnsi="Calibri" w:cs="Calibri"/>
                            <w:sz w:val="22"/>
                            <w:szCs w:val="22"/>
                          </w:rPr>
                          <w:t>Ex</w:t>
                        </w:r>
                        <w:r w:rsidRPr="007F03F4">
                          <w:rPr>
                            <w:rFonts w:ascii="Calibri" w:eastAsia="Calibri" w:hAnsi="Calibri" w:cs="Calibri"/>
                            <w:spacing w:val="1"/>
                            <w:sz w:val="22"/>
                            <w:szCs w:val="22"/>
                          </w:rPr>
                          <w:t>t</w:t>
                        </w:r>
                        <w:r w:rsidRPr="007F03F4">
                          <w:rPr>
                            <w:rFonts w:ascii="Calibri" w:eastAsia="Calibri" w:hAnsi="Calibri" w:cs="Calibri"/>
                            <w:sz w:val="22"/>
                            <w:szCs w:val="22"/>
                          </w:rPr>
                          <w:t>ens</w:t>
                        </w:r>
                        <w:r w:rsidRPr="007F03F4">
                          <w:rPr>
                            <w:rFonts w:ascii="Calibri" w:eastAsia="Calibri" w:hAnsi="Calibri" w:cs="Calibri"/>
                            <w:spacing w:val="-3"/>
                            <w:sz w:val="22"/>
                            <w:szCs w:val="22"/>
                          </w:rPr>
                          <w:t>i</w:t>
                        </w:r>
                        <w:r w:rsidRPr="007F03F4">
                          <w:rPr>
                            <w:rFonts w:ascii="Calibri" w:eastAsia="Calibri" w:hAnsi="Calibri" w:cs="Calibri"/>
                            <w:spacing w:val="1"/>
                            <w:sz w:val="22"/>
                            <w:szCs w:val="22"/>
                          </w:rPr>
                          <w:t>v</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e</w:t>
                        </w:r>
                        <w:r w:rsidRPr="007F03F4">
                          <w:rPr>
                            <w:rFonts w:ascii="Calibri" w:eastAsia="Calibri" w:hAnsi="Calibri" w:cs="Calibri"/>
                            <w:spacing w:val="1"/>
                            <w:sz w:val="22"/>
                            <w:szCs w:val="22"/>
                          </w:rPr>
                          <w:t>x</w:t>
                        </w:r>
                        <w:r w:rsidRPr="007F03F4">
                          <w:rPr>
                            <w:rFonts w:ascii="Calibri" w:eastAsia="Calibri" w:hAnsi="Calibri" w:cs="Calibri"/>
                            <w:spacing w:val="-3"/>
                            <w:sz w:val="22"/>
                            <w:szCs w:val="22"/>
                          </w:rPr>
                          <w:t>p</w:t>
                        </w:r>
                        <w:r w:rsidRPr="007F03F4">
                          <w:rPr>
                            <w:rFonts w:ascii="Calibri" w:eastAsia="Calibri" w:hAnsi="Calibri" w:cs="Calibri"/>
                            <w:spacing w:val="1"/>
                            <w:sz w:val="22"/>
                            <w:szCs w:val="22"/>
                          </w:rPr>
                          <w:t>o</w:t>
                        </w:r>
                        <w:r w:rsidRPr="007F03F4">
                          <w:rPr>
                            <w:rFonts w:ascii="Calibri" w:eastAsia="Calibri" w:hAnsi="Calibri" w:cs="Calibri"/>
                            <w:sz w:val="22"/>
                            <w:szCs w:val="22"/>
                          </w:rPr>
                          <w:t>su</w:t>
                        </w:r>
                        <w:r w:rsidRPr="007F03F4">
                          <w:rPr>
                            <w:rFonts w:ascii="Calibri" w:eastAsia="Calibri" w:hAnsi="Calibri" w:cs="Calibri"/>
                            <w:spacing w:val="-1"/>
                            <w:sz w:val="22"/>
                            <w:szCs w:val="22"/>
                          </w:rPr>
                          <w:t>r</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 xml:space="preserve">with </w:t>
                        </w:r>
                        <w:r w:rsidRPr="007F03F4">
                          <w:rPr>
                            <w:rFonts w:ascii="Calibri" w:eastAsia="Calibri" w:hAnsi="Calibri" w:cs="Calibri"/>
                            <w:spacing w:val="-3"/>
                            <w:sz w:val="22"/>
                            <w:szCs w:val="22"/>
                          </w:rPr>
                          <w:t>S</w:t>
                        </w:r>
                        <w:r w:rsidRPr="007F03F4">
                          <w:rPr>
                            <w:rFonts w:ascii="Calibri" w:eastAsia="Calibri" w:hAnsi="Calibri" w:cs="Calibri"/>
                            <w:spacing w:val="-1"/>
                            <w:sz w:val="22"/>
                            <w:szCs w:val="22"/>
                          </w:rPr>
                          <w:t>o</w:t>
                        </w:r>
                        <w:r w:rsidRPr="007F03F4">
                          <w:rPr>
                            <w:rFonts w:ascii="Calibri" w:eastAsia="Calibri" w:hAnsi="Calibri" w:cs="Calibri"/>
                            <w:sz w:val="22"/>
                            <w:szCs w:val="22"/>
                          </w:rPr>
                          <w:t>l</w:t>
                        </w:r>
                        <w:r w:rsidRPr="007F03F4">
                          <w:rPr>
                            <w:rFonts w:ascii="Calibri" w:eastAsia="Calibri" w:hAnsi="Calibri" w:cs="Calibri"/>
                            <w:spacing w:val="-1"/>
                            <w:sz w:val="22"/>
                            <w:szCs w:val="22"/>
                          </w:rPr>
                          <w:t>u</w:t>
                        </w:r>
                        <w:r w:rsidRPr="007F03F4">
                          <w:rPr>
                            <w:rFonts w:ascii="Calibri" w:eastAsia="Calibri" w:hAnsi="Calibri" w:cs="Calibri"/>
                            <w:sz w:val="22"/>
                            <w:szCs w:val="22"/>
                          </w:rPr>
                          <w:t>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D</w:t>
                        </w:r>
                        <w:r w:rsidRPr="007F03F4">
                          <w:rPr>
                            <w:rFonts w:ascii="Calibri" w:eastAsia="Calibri" w:hAnsi="Calibri" w:cs="Calibri"/>
                            <w:sz w:val="22"/>
                            <w:szCs w:val="22"/>
                          </w:rPr>
                          <w:t>esign</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ea</w:t>
                        </w:r>
                        <w:r w:rsidRPr="007F03F4">
                          <w:rPr>
                            <w:rFonts w:ascii="Calibri" w:eastAsia="Calibri" w:hAnsi="Calibri" w:cs="Calibri"/>
                            <w:spacing w:val="-1"/>
                            <w:sz w:val="22"/>
                            <w:szCs w:val="22"/>
                          </w:rPr>
                          <w:t>m</w:t>
                        </w:r>
                        <w:r w:rsidRPr="007F03F4">
                          <w:rPr>
                            <w:rFonts w:ascii="Calibri" w:eastAsia="Calibri" w:hAnsi="Calibri" w:cs="Calibri"/>
                            <w:sz w:val="22"/>
                            <w:szCs w:val="22"/>
                          </w:rPr>
                          <w:t>, Busi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A</w:t>
                        </w:r>
                        <w:r w:rsidRPr="007F03F4">
                          <w:rPr>
                            <w:rFonts w:ascii="Calibri" w:eastAsia="Calibri" w:hAnsi="Calibri" w:cs="Calibri"/>
                            <w:spacing w:val="-1"/>
                            <w:sz w:val="22"/>
                            <w:szCs w:val="22"/>
                          </w:rPr>
                          <w:t>n</w:t>
                        </w:r>
                        <w:r w:rsidRPr="007F03F4">
                          <w:rPr>
                            <w:rFonts w:ascii="Calibri" w:eastAsia="Calibri" w:hAnsi="Calibri" w:cs="Calibri"/>
                            <w:sz w:val="22"/>
                            <w:szCs w:val="22"/>
                          </w:rPr>
                          <w:t>alys</w:t>
                        </w:r>
                        <w:r w:rsidRPr="007F03F4">
                          <w:rPr>
                            <w:rFonts w:ascii="Calibri" w:eastAsia="Calibri" w:hAnsi="Calibri" w:cs="Calibri"/>
                            <w:spacing w:val="1"/>
                            <w:sz w:val="22"/>
                            <w:szCs w:val="22"/>
                          </w:rPr>
                          <w:t>t</w:t>
                        </w:r>
                        <w:r w:rsidRPr="007F03F4">
                          <w:rPr>
                            <w:rFonts w:ascii="Calibri" w:eastAsia="Calibri" w:hAnsi="Calibri" w:cs="Calibri"/>
                            <w:spacing w:val="-2"/>
                            <w:sz w:val="22"/>
                            <w:szCs w:val="22"/>
                          </w:rPr>
                          <w:t>s</w:t>
                        </w:r>
                        <w:r w:rsidRPr="007F03F4">
                          <w:rPr>
                            <w:rFonts w:ascii="Calibri" w:eastAsia="Calibri" w:hAnsi="Calibri" w:cs="Calibri"/>
                            <w:sz w:val="22"/>
                            <w:szCs w:val="22"/>
                          </w:rPr>
                          <w:t>,</w:t>
                        </w:r>
                        <w:r w:rsidRPr="007F03F4">
                          <w:rPr>
                            <w:rFonts w:ascii="Calibri" w:eastAsia="Calibri" w:hAnsi="Calibri" w:cs="Calibri"/>
                            <w:spacing w:val="-2"/>
                            <w:sz w:val="22"/>
                            <w:szCs w:val="22"/>
                          </w:rPr>
                          <w:t xml:space="preserve"> </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f</w:t>
                        </w:r>
                        <w:r w:rsidRPr="007F03F4">
                          <w:rPr>
                            <w:rFonts w:ascii="Calibri" w:eastAsia="Calibri" w:hAnsi="Calibri" w:cs="Calibri"/>
                            <w:spacing w:val="1"/>
                            <w:sz w:val="22"/>
                            <w:szCs w:val="22"/>
                          </w:rPr>
                          <w:t>o</w:t>
                        </w:r>
                        <w:r w:rsidRPr="007F03F4">
                          <w:rPr>
                            <w:rFonts w:ascii="Calibri" w:eastAsia="Calibri" w:hAnsi="Calibri" w:cs="Calibri"/>
                            <w:sz w:val="22"/>
                            <w:szCs w:val="22"/>
                          </w:rPr>
                          <w:t>r</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ce</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&amp; A</w:t>
                        </w:r>
                        <w:r w:rsidRPr="007F03F4">
                          <w:rPr>
                            <w:rFonts w:ascii="Calibri" w:eastAsia="Calibri" w:hAnsi="Calibri" w:cs="Calibri"/>
                            <w:spacing w:val="-1"/>
                            <w:sz w:val="22"/>
                            <w:szCs w:val="22"/>
                          </w:rPr>
                          <w:t>r</w:t>
                        </w:r>
                        <w:r w:rsidRPr="007F03F4">
                          <w:rPr>
                            <w:rFonts w:ascii="Calibri" w:eastAsia="Calibri" w:hAnsi="Calibri" w:cs="Calibri"/>
                            <w:sz w:val="22"/>
                            <w:szCs w:val="22"/>
                          </w:rPr>
                          <w:t>ch</w:t>
                        </w:r>
                        <w:r w:rsidRPr="007F03F4">
                          <w:rPr>
                            <w:rFonts w:ascii="Calibri" w:eastAsia="Calibri" w:hAnsi="Calibri" w:cs="Calibri"/>
                            <w:spacing w:val="-1"/>
                            <w:sz w:val="22"/>
                            <w:szCs w:val="22"/>
                          </w:rPr>
                          <w:t>i</w:t>
                        </w:r>
                        <w:r w:rsidRPr="007F03F4">
                          <w:rPr>
                            <w:rFonts w:ascii="Calibri" w:eastAsia="Calibri" w:hAnsi="Calibri" w:cs="Calibri"/>
                            <w:sz w:val="22"/>
                            <w:szCs w:val="22"/>
                          </w:rPr>
                          <w:t>t</w:t>
                        </w:r>
                        <w:r w:rsidRPr="007F03F4">
                          <w:rPr>
                            <w:rFonts w:ascii="Calibri" w:eastAsia="Calibri" w:hAnsi="Calibri" w:cs="Calibri"/>
                            <w:spacing w:val="1"/>
                            <w:sz w:val="22"/>
                            <w:szCs w:val="22"/>
                          </w:rPr>
                          <w:t>e</w:t>
                        </w:r>
                        <w:r w:rsidRPr="007F03F4">
                          <w:rPr>
                            <w:rFonts w:ascii="Calibri" w:eastAsia="Calibri" w:hAnsi="Calibri" w:cs="Calibri"/>
                            <w:sz w:val="22"/>
                            <w:szCs w:val="22"/>
                          </w:rPr>
                          <w:t>ctur</w:t>
                        </w:r>
                        <w:r w:rsidRPr="007F03F4">
                          <w:rPr>
                            <w:rFonts w:ascii="Calibri" w:eastAsia="Calibri" w:hAnsi="Calibri" w:cs="Calibri"/>
                            <w:spacing w:val="-2"/>
                            <w:sz w:val="22"/>
                            <w:szCs w:val="22"/>
                          </w:rPr>
                          <w:t>e</w:t>
                        </w:r>
                        <w:r w:rsidRPr="007F03F4">
                          <w:rPr>
                            <w:rFonts w:ascii="Calibri" w:eastAsia="Calibri" w:hAnsi="Calibri" w:cs="Calibri"/>
                            <w:sz w:val="22"/>
                            <w:szCs w:val="22"/>
                          </w:rPr>
                          <w:t>, Busi</w:t>
                        </w:r>
                        <w:r w:rsidRPr="007F03F4">
                          <w:rPr>
                            <w:rFonts w:ascii="Calibri" w:eastAsia="Calibri" w:hAnsi="Calibri" w:cs="Calibri"/>
                            <w:spacing w:val="-1"/>
                            <w:sz w:val="22"/>
                            <w:szCs w:val="22"/>
                          </w:rPr>
                          <w:t>n</w:t>
                        </w:r>
                        <w:r w:rsidRPr="007F03F4">
                          <w:rPr>
                            <w:rFonts w:ascii="Calibri" w:eastAsia="Calibri" w:hAnsi="Calibri" w:cs="Calibri"/>
                            <w:sz w:val="22"/>
                            <w:szCs w:val="22"/>
                          </w:rPr>
                          <w:t>ess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Us</w:t>
                        </w:r>
                        <w:r w:rsidRPr="007F03F4">
                          <w:rPr>
                            <w:rFonts w:ascii="Calibri" w:eastAsia="Calibri" w:hAnsi="Calibri" w:cs="Calibri"/>
                            <w:spacing w:val="-1"/>
                            <w:sz w:val="22"/>
                            <w:szCs w:val="22"/>
                          </w:rPr>
                          <w:t>e</w:t>
                        </w:r>
                        <w:r w:rsidRPr="007F03F4">
                          <w:rPr>
                            <w:rFonts w:ascii="Calibri" w:eastAsia="Calibri" w:hAnsi="Calibri" w:cs="Calibri"/>
                            <w:spacing w:val="-3"/>
                            <w:sz w:val="22"/>
                            <w:szCs w:val="22"/>
                          </w:rPr>
                          <w:t>r</w:t>
                        </w:r>
                        <w:r w:rsidRPr="007F03F4">
                          <w:rPr>
                            <w:rFonts w:ascii="Calibri" w:eastAsia="Calibri" w:hAnsi="Calibri" w:cs="Calibri"/>
                            <w:sz w:val="22"/>
                            <w:szCs w:val="22"/>
                          </w:rPr>
                          <w:t>s Gr</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u</w:t>
                        </w:r>
                        <w:r w:rsidRPr="007F03F4">
                          <w:rPr>
                            <w:rFonts w:ascii="Calibri" w:eastAsia="Calibri" w:hAnsi="Calibri" w:cs="Calibri"/>
                            <w:sz w:val="22"/>
                            <w:szCs w:val="22"/>
                          </w:rPr>
                          <w:t>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3"/>
                            <w:sz w:val="22"/>
                            <w:szCs w:val="22"/>
                          </w:rPr>
                          <w:t xml:space="preserve"> </w:t>
                        </w:r>
                        <w:r w:rsidRPr="007F03F4">
                          <w:rPr>
                            <w:rFonts w:ascii="Calibri" w:eastAsia="Calibri" w:hAnsi="Calibri" w:cs="Calibri"/>
                            <w:sz w:val="22"/>
                            <w:szCs w:val="22"/>
                          </w:rPr>
                          <w:t>QA t</w:t>
                        </w:r>
                        <w:r w:rsidRPr="007F03F4">
                          <w:rPr>
                            <w:rFonts w:ascii="Calibri" w:eastAsia="Calibri" w:hAnsi="Calibri" w:cs="Calibri"/>
                            <w:spacing w:val="-1"/>
                            <w:sz w:val="22"/>
                            <w:szCs w:val="22"/>
                          </w:rPr>
                          <w:t>e</w:t>
                        </w:r>
                        <w:r w:rsidRPr="007F03F4">
                          <w:rPr>
                            <w:rFonts w:ascii="Calibri" w:eastAsia="Calibri" w:hAnsi="Calibri" w:cs="Calibri"/>
                            <w:sz w:val="22"/>
                            <w:szCs w:val="22"/>
                          </w:rPr>
                          <w:t>a</w:t>
                        </w:r>
                        <w:r w:rsidRPr="007F03F4">
                          <w:rPr>
                            <w:rFonts w:ascii="Calibri" w:eastAsia="Calibri" w:hAnsi="Calibri" w:cs="Calibri"/>
                            <w:spacing w:val="1"/>
                            <w:sz w:val="22"/>
                            <w:szCs w:val="22"/>
                          </w:rPr>
                          <w:t>m</w:t>
                        </w:r>
                        <w:r w:rsidRPr="007F03F4">
                          <w:rPr>
                            <w:rFonts w:ascii="Calibri" w:eastAsia="Calibri" w:hAnsi="Calibri" w:cs="Calibri"/>
                            <w:sz w:val="22"/>
                            <w:szCs w:val="22"/>
                          </w:rPr>
                          <w:t>s</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and</w:t>
                        </w:r>
                        <w:r w:rsidRPr="007F03F4">
                          <w:rPr>
                            <w:rFonts w:ascii="Calibri" w:eastAsia="Calibri" w:hAnsi="Calibri" w:cs="Calibri"/>
                            <w:spacing w:val="-3"/>
                            <w:sz w:val="22"/>
                            <w:szCs w:val="22"/>
                          </w:rPr>
                          <w:t xml:space="preserve"> </w:t>
                        </w:r>
                        <w:proofErr w:type="gramStart"/>
                        <w:r w:rsidRPr="007F03F4">
                          <w:rPr>
                            <w:rFonts w:ascii="Calibri" w:eastAsia="Calibri" w:hAnsi="Calibri" w:cs="Calibri"/>
                            <w:spacing w:val="-1"/>
                            <w:sz w:val="22"/>
                            <w:szCs w:val="22"/>
                          </w:rPr>
                          <w:t>p</w:t>
                        </w:r>
                        <w:r w:rsidRPr="007F03F4">
                          <w:rPr>
                            <w:rFonts w:ascii="Calibri" w:eastAsia="Calibri" w:hAnsi="Calibri" w:cs="Calibri"/>
                            <w:sz w:val="22"/>
                            <w:szCs w:val="22"/>
                          </w:rPr>
                          <w:t>r</w:t>
                        </w:r>
                        <w:r w:rsidRPr="007F03F4">
                          <w:rPr>
                            <w:rFonts w:ascii="Calibri" w:eastAsia="Calibri" w:hAnsi="Calibri" w:cs="Calibri"/>
                            <w:spacing w:val="1"/>
                            <w:sz w:val="22"/>
                            <w:szCs w:val="22"/>
                          </w:rPr>
                          <w:t>ov</w:t>
                        </w:r>
                        <w:r w:rsidRPr="007F03F4">
                          <w:rPr>
                            <w:rFonts w:ascii="Calibri" w:eastAsia="Calibri" w:hAnsi="Calibri" w:cs="Calibri"/>
                            <w:sz w:val="22"/>
                            <w:szCs w:val="22"/>
                          </w:rPr>
                          <w:t>i</w:t>
                        </w:r>
                        <w:r w:rsidRPr="007F03F4">
                          <w:rPr>
                            <w:rFonts w:ascii="Calibri" w:eastAsia="Calibri" w:hAnsi="Calibri" w:cs="Calibri"/>
                            <w:spacing w:val="-1"/>
                            <w:sz w:val="22"/>
                            <w:szCs w:val="22"/>
                          </w:rPr>
                          <w:t>d</w:t>
                        </w:r>
                        <w:r w:rsidRPr="007F03F4">
                          <w:rPr>
                            <w:rFonts w:ascii="Calibri" w:eastAsia="Calibri" w:hAnsi="Calibri" w:cs="Calibri"/>
                            <w:sz w:val="22"/>
                            <w:szCs w:val="22"/>
                          </w:rPr>
                          <w:t>ed</w:t>
                        </w:r>
                        <w:r w:rsidRPr="007F03F4">
                          <w:rPr>
                            <w:rFonts w:ascii="Calibri" w:eastAsia="Calibri" w:hAnsi="Calibri" w:cs="Calibri"/>
                            <w:spacing w:val="-2"/>
                            <w:sz w:val="22"/>
                            <w:szCs w:val="22"/>
                          </w:rPr>
                          <w:t xml:space="preserve"> </w:t>
                        </w:r>
                        <w:r w:rsidRPr="007F03F4">
                          <w:rPr>
                            <w:rFonts w:ascii="Calibri" w:eastAsia="Calibri" w:hAnsi="Calibri" w:cs="Calibri"/>
                            <w:sz w:val="22"/>
                            <w:szCs w:val="22"/>
                          </w:rPr>
                          <w:t>assista</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c</w:t>
                        </w:r>
                        <w:r w:rsidRPr="007F03F4">
                          <w:rPr>
                            <w:rFonts w:ascii="Calibri" w:eastAsia="Calibri" w:hAnsi="Calibri" w:cs="Calibri"/>
                            <w:sz w:val="22"/>
                            <w:szCs w:val="22"/>
                          </w:rPr>
                          <w:t>e</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t</w:t>
                        </w:r>
                        <w:r w:rsidRPr="007F03F4">
                          <w:rPr>
                            <w:rFonts w:ascii="Calibri" w:eastAsia="Calibri" w:hAnsi="Calibri" w:cs="Calibri"/>
                            <w:sz w:val="22"/>
                            <w:szCs w:val="22"/>
                          </w:rPr>
                          <w:t>o</w:t>
                        </w:r>
                        <w:proofErr w:type="gramEnd"/>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 xml:space="preserve">the </w:t>
                        </w:r>
                        <w:r w:rsidRPr="007F03F4">
                          <w:rPr>
                            <w:rFonts w:ascii="Calibri" w:eastAsia="Calibri" w:hAnsi="Calibri" w:cs="Calibri"/>
                            <w:spacing w:val="1"/>
                            <w:sz w:val="22"/>
                            <w:szCs w:val="22"/>
                          </w:rPr>
                          <w:t>P</w:t>
                        </w:r>
                        <w:r w:rsidRPr="007F03F4">
                          <w:rPr>
                            <w:rFonts w:ascii="Calibri" w:eastAsia="Calibri" w:hAnsi="Calibri" w:cs="Calibri"/>
                            <w:sz w:val="22"/>
                            <w:szCs w:val="22"/>
                          </w:rPr>
                          <w:t>r</w:t>
                        </w:r>
                        <w:r w:rsidRPr="007F03F4">
                          <w:rPr>
                            <w:rFonts w:ascii="Calibri" w:eastAsia="Calibri" w:hAnsi="Calibri" w:cs="Calibri"/>
                            <w:spacing w:val="1"/>
                            <w:sz w:val="22"/>
                            <w:szCs w:val="22"/>
                          </w:rPr>
                          <w:t>o</w:t>
                        </w:r>
                        <w:r w:rsidRPr="007F03F4">
                          <w:rPr>
                            <w:rFonts w:ascii="Calibri" w:eastAsia="Calibri" w:hAnsi="Calibri" w:cs="Calibri"/>
                            <w:spacing w:val="-2"/>
                            <w:sz w:val="22"/>
                            <w:szCs w:val="22"/>
                          </w:rPr>
                          <w:t>j</w:t>
                        </w:r>
                        <w:r w:rsidRPr="007F03F4">
                          <w:rPr>
                            <w:rFonts w:ascii="Calibri" w:eastAsia="Calibri" w:hAnsi="Calibri" w:cs="Calibri"/>
                            <w:sz w:val="22"/>
                            <w:szCs w:val="22"/>
                          </w:rPr>
                          <w:t>ect</w:t>
                        </w:r>
                        <w:r w:rsidRPr="007F03F4">
                          <w:rPr>
                            <w:rFonts w:ascii="Calibri" w:eastAsia="Calibri" w:hAnsi="Calibri" w:cs="Calibri"/>
                            <w:spacing w:val="-1"/>
                            <w:sz w:val="22"/>
                            <w:szCs w:val="22"/>
                          </w:rPr>
                          <w:t xml:space="preserve"> </w:t>
                        </w:r>
                        <w:r w:rsidRPr="007F03F4">
                          <w:rPr>
                            <w:rFonts w:ascii="Calibri" w:eastAsia="Calibri" w:hAnsi="Calibri" w:cs="Calibri"/>
                            <w:spacing w:val="1"/>
                            <w:sz w:val="22"/>
                            <w:szCs w:val="22"/>
                          </w:rPr>
                          <w:t>M</w:t>
                        </w:r>
                        <w:r w:rsidRPr="007F03F4">
                          <w:rPr>
                            <w:rFonts w:ascii="Calibri" w:eastAsia="Calibri" w:hAnsi="Calibri" w:cs="Calibri"/>
                            <w:sz w:val="22"/>
                            <w:szCs w:val="22"/>
                          </w:rPr>
                          <w:t>a</w:t>
                        </w:r>
                        <w:r w:rsidRPr="007F03F4">
                          <w:rPr>
                            <w:rFonts w:ascii="Calibri" w:eastAsia="Calibri" w:hAnsi="Calibri" w:cs="Calibri"/>
                            <w:spacing w:val="-1"/>
                            <w:sz w:val="22"/>
                            <w:szCs w:val="22"/>
                          </w:rPr>
                          <w:t>n</w:t>
                        </w:r>
                        <w:r w:rsidRPr="007F03F4">
                          <w:rPr>
                            <w:rFonts w:ascii="Calibri" w:eastAsia="Calibri" w:hAnsi="Calibri" w:cs="Calibri"/>
                            <w:sz w:val="22"/>
                            <w:szCs w:val="22"/>
                          </w:rPr>
                          <w:t>a</w:t>
                        </w:r>
                        <w:r w:rsidRPr="007F03F4">
                          <w:rPr>
                            <w:rFonts w:ascii="Calibri" w:eastAsia="Calibri" w:hAnsi="Calibri" w:cs="Calibri"/>
                            <w:spacing w:val="-1"/>
                            <w:sz w:val="22"/>
                            <w:szCs w:val="22"/>
                          </w:rPr>
                          <w:t>g</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 xml:space="preserve">ent </w:t>
                        </w:r>
                        <w:r w:rsidRPr="007F03F4">
                          <w:rPr>
                            <w:rFonts w:ascii="Calibri" w:eastAsia="Calibri" w:hAnsi="Calibri" w:cs="Calibri"/>
                            <w:spacing w:val="-1"/>
                            <w:sz w:val="22"/>
                            <w:szCs w:val="22"/>
                          </w:rPr>
                          <w:t>T</w:t>
                        </w:r>
                        <w:r w:rsidRPr="007F03F4">
                          <w:rPr>
                            <w:rFonts w:ascii="Calibri" w:eastAsia="Calibri" w:hAnsi="Calibri" w:cs="Calibri"/>
                            <w:spacing w:val="2"/>
                            <w:sz w:val="22"/>
                            <w:szCs w:val="22"/>
                          </w:rPr>
                          <w:t>e</w:t>
                        </w:r>
                        <w:r w:rsidRPr="007F03F4">
                          <w:rPr>
                            <w:rFonts w:ascii="Calibri" w:eastAsia="Calibri" w:hAnsi="Calibri" w:cs="Calibri"/>
                            <w:spacing w:val="-3"/>
                            <w:sz w:val="22"/>
                            <w:szCs w:val="22"/>
                          </w:rPr>
                          <w:t>a</w:t>
                        </w:r>
                        <w:r w:rsidRPr="007F03F4">
                          <w:rPr>
                            <w:rFonts w:ascii="Calibri" w:eastAsia="Calibri" w:hAnsi="Calibri" w:cs="Calibri"/>
                            <w:spacing w:val="-1"/>
                            <w:sz w:val="22"/>
                            <w:szCs w:val="22"/>
                          </w:rPr>
                          <w:t>m</w:t>
                        </w:r>
                        <w:r w:rsidRPr="007F03F4">
                          <w:rPr>
                            <w:rFonts w:ascii="Calibri" w:eastAsia="Calibri" w:hAnsi="Calibri" w:cs="Calibri"/>
                            <w:sz w:val="22"/>
                            <w:szCs w:val="22"/>
                          </w:rPr>
                          <w:t>s i</w:t>
                        </w:r>
                        <w:r w:rsidRPr="007F03F4">
                          <w:rPr>
                            <w:rFonts w:ascii="Calibri" w:eastAsia="Calibri" w:hAnsi="Calibri" w:cs="Calibri"/>
                            <w:spacing w:val="1"/>
                            <w:sz w:val="22"/>
                            <w:szCs w:val="22"/>
                          </w:rPr>
                          <w:t>m</w:t>
                        </w:r>
                        <w:r w:rsidRPr="007F03F4">
                          <w:rPr>
                            <w:rFonts w:ascii="Calibri" w:eastAsia="Calibri" w:hAnsi="Calibri" w:cs="Calibri"/>
                            <w:spacing w:val="-1"/>
                            <w:sz w:val="22"/>
                            <w:szCs w:val="22"/>
                          </w:rPr>
                          <w:t>p</w:t>
                        </w:r>
                        <w:r w:rsidRPr="007F03F4">
                          <w:rPr>
                            <w:rFonts w:ascii="Calibri" w:eastAsia="Calibri" w:hAnsi="Calibri" w:cs="Calibri"/>
                            <w:sz w:val="22"/>
                            <w:szCs w:val="22"/>
                          </w:rPr>
                          <w:t>l</w:t>
                        </w:r>
                        <w:r w:rsidRPr="007F03F4">
                          <w:rPr>
                            <w:rFonts w:ascii="Calibri" w:eastAsia="Calibri" w:hAnsi="Calibri" w:cs="Calibri"/>
                            <w:spacing w:val="-2"/>
                            <w:sz w:val="22"/>
                            <w:szCs w:val="22"/>
                          </w:rPr>
                          <w:t>e</w:t>
                        </w:r>
                        <w:r w:rsidRPr="007F03F4">
                          <w:rPr>
                            <w:rFonts w:ascii="Calibri" w:eastAsia="Calibri" w:hAnsi="Calibri" w:cs="Calibri"/>
                            <w:spacing w:val="1"/>
                            <w:sz w:val="22"/>
                            <w:szCs w:val="22"/>
                          </w:rPr>
                          <w:t>m</w:t>
                        </w:r>
                        <w:r w:rsidRPr="007F03F4">
                          <w:rPr>
                            <w:rFonts w:ascii="Calibri" w:eastAsia="Calibri" w:hAnsi="Calibri" w:cs="Calibri"/>
                            <w:sz w:val="22"/>
                            <w:szCs w:val="22"/>
                          </w:rPr>
                          <w:t>e</w:t>
                        </w:r>
                        <w:r w:rsidRPr="007F03F4">
                          <w:rPr>
                            <w:rFonts w:ascii="Calibri" w:eastAsia="Calibri" w:hAnsi="Calibri" w:cs="Calibri"/>
                            <w:spacing w:val="-3"/>
                            <w:sz w:val="22"/>
                            <w:szCs w:val="22"/>
                          </w:rPr>
                          <w:t>n</w:t>
                        </w:r>
                        <w:r w:rsidRPr="007F03F4">
                          <w:rPr>
                            <w:rFonts w:ascii="Calibri" w:eastAsia="Calibri" w:hAnsi="Calibri" w:cs="Calibri"/>
                            <w:sz w:val="22"/>
                            <w:szCs w:val="22"/>
                          </w:rPr>
                          <w:t>ti</w:t>
                        </w:r>
                        <w:r w:rsidRPr="007F03F4">
                          <w:rPr>
                            <w:rFonts w:ascii="Calibri" w:eastAsia="Calibri" w:hAnsi="Calibri" w:cs="Calibri"/>
                            <w:spacing w:val="-1"/>
                            <w:sz w:val="22"/>
                            <w:szCs w:val="22"/>
                          </w:rPr>
                          <w:t>n</w:t>
                        </w:r>
                        <w:r w:rsidRPr="007F03F4">
                          <w:rPr>
                            <w:rFonts w:ascii="Calibri" w:eastAsia="Calibri" w:hAnsi="Calibri" w:cs="Calibri"/>
                            <w:sz w:val="22"/>
                            <w:szCs w:val="22"/>
                          </w:rPr>
                          <w:t>g</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new</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b</w:t>
                        </w:r>
                        <w:r w:rsidRPr="007F03F4">
                          <w:rPr>
                            <w:rFonts w:ascii="Calibri" w:eastAsia="Calibri" w:hAnsi="Calibri" w:cs="Calibri"/>
                            <w:spacing w:val="-1"/>
                            <w:sz w:val="22"/>
                            <w:szCs w:val="22"/>
                          </w:rPr>
                          <w:t>u</w:t>
                        </w:r>
                        <w:r w:rsidRPr="007F03F4">
                          <w:rPr>
                            <w:rFonts w:ascii="Calibri" w:eastAsia="Calibri" w:hAnsi="Calibri" w:cs="Calibri"/>
                            <w:sz w:val="22"/>
                            <w:szCs w:val="22"/>
                          </w:rPr>
                          <w:t>si</w:t>
                        </w:r>
                        <w:r w:rsidRPr="007F03F4">
                          <w:rPr>
                            <w:rFonts w:ascii="Calibri" w:eastAsia="Calibri" w:hAnsi="Calibri" w:cs="Calibri"/>
                            <w:spacing w:val="-1"/>
                            <w:sz w:val="22"/>
                            <w:szCs w:val="22"/>
                          </w:rPr>
                          <w:t>n</w:t>
                        </w:r>
                        <w:r w:rsidRPr="007F03F4">
                          <w:rPr>
                            <w:rFonts w:ascii="Calibri" w:eastAsia="Calibri" w:hAnsi="Calibri" w:cs="Calibri"/>
                            <w:spacing w:val="-2"/>
                            <w:sz w:val="22"/>
                            <w:szCs w:val="22"/>
                          </w:rPr>
                          <w:t>e</w:t>
                        </w:r>
                        <w:r w:rsidRPr="007F03F4">
                          <w:rPr>
                            <w:rFonts w:ascii="Calibri" w:eastAsia="Calibri" w:hAnsi="Calibri" w:cs="Calibri"/>
                            <w:sz w:val="22"/>
                            <w:szCs w:val="22"/>
                          </w:rPr>
                          <w:t>ss pr</w:t>
                        </w:r>
                        <w:r w:rsidRPr="007F03F4">
                          <w:rPr>
                            <w:rFonts w:ascii="Calibri" w:eastAsia="Calibri" w:hAnsi="Calibri" w:cs="Calibri"/>
                            <w:spacing w:val="1"/>
                            <w:sz w:val="22"/>
                            <w:szCs w:val="22"/>
                          </w:rPr>
                          <w:t>o</w:t>
                        </w:r>
                        <w:r w:rsidRPr="007F03F4">
                          <w:rPr>
                            <w:rFonts w:ascii="Calibri" w:eastAsia="Calibri" w:hAnsi="Calibri" w:cs="Calibri"/>
                            <w:spacing w:val="-2"/>
                            <w:sz w:val="22"/>
                            <w:szCs w:val="22"/>
                          </w:rPr>
                          <w:t>c</w:t>
                        </w:r>
                        <w:r w:rsidRPr="007F03F4">
                          <w:rPr>
                            <w:rFonts w:ascii="Calibri" w:eastAsia="Calibri" w:hAnsi="Calibri" w:cs="Calibri"/>
                            <w:sz w:val="22"/>
                            <w:szCs w:val="22"/>
                          </w:rPr>
                          <w:t>ess</w:t>
                        </w:r>
                        <w:r w:rsidRPr="007F03F4">
                          <w:rPr>
                            <w:rFonts w:ascii="Calibri" w:eastAsia="Calibri" w:hAnsi="Calibri" w:cs="Calibri"/>
                            <w:spacing w:val="-1"/>
                            <w:sz w:val="22"/>
                            <w:szCs w:val="22"/>
                          </w:rPr>
                          <w:t>e</w:t>
                        </w:r>
                        <w:r w:rsidRPr="007F03F4">
                          <w:rPr>
                            <w:rFonts w:ascii="Calibri" w:eastAsia="Calibri" w:hAnsi="Calibri" w:cs="Calibri"/>
                            <w:sz w:val="22"/>
                            <w:szCs w:val="22"/>
                          </w:rPr>
                          <w:t xml:space="preserve">s </w:t>
                        </w:r>
                        <w:r w:rsidRPr="007F03F4">
                          <w:rPr>
                            <w:rFonts w:ascii="Calibri" w:eastAsia="Calibri" w:hAnsi="Calibri" w:cs="Calibri"/>
                            <w:spacing w:val="1"/>
                            <w:sz w:val="22"/>
                            <w:szCs w:val="22"/>
                          </w:rPr>
                          <w:t>w</w:t>
                        </w:r>
                        <w:r w:rsidRPr="007F03F4">
                          <w:rPr>
                            <w:rFonts w:ascii="Calibri" w:eastAsia="Calibri" w:hAnsi="Calibri" w:cs="Calibri"/>
                            <w:spacing w:val="-3"/>
                            <w:sz w:val="22"/>
                            <w:szCs w:val="22"/>
                          </w:rPr>
                          <w:t>i</w:t>
                        </w:r>
                        <w:r w:rsidRPr="007F03F4">
                          <w:rPr>
                            <w:rFonts w:ascii="Calibri" w:eastAsia="Calibri" w:hAnsi="Calibri" w:cs="Calibri"/>
                            <w:sz w:val="22"/>
                            <w:szCs w:val="22"/>
                          </w:rPr>
                          <w:t>th e</w:t>
                        </w:r>
                        <w:r w:rsidRPr="007F03F4">
                          <w:rPr>
                            <w:rFonts w:ascii="Calibri" w:eastAsia="Calibri" w:hAnsi="Calibri" w:cs="Calibri"/>
                            <w:spacing w:val="-1"/>
                            <w:sz w:val="22"/>
                            <w:szCs w:val="22"/>
                          </w:rPr>
                          <w:t>x</w:t>
                        </w:r>
                        <w:r w:rsidRPr="007F03F4">
                          <w:rPr>
                            <w:rFonts w:ascii="Calibri" w:eastAsia="Calibri" w:hAnsi="Calibri" w:cs="Calibri"/>
                            <w:sz w:val="22"/>
                            <w:szCs w:val="22"/>
                          </w:rPr>
                          <w:t>cellent i</w:t>
                        </w:r>
                        <w:r w:rsidRPr="007F03F4">
                          <w:rPr>
                            <w:rFonts w:ascii="Calibri" w:eastAsia="Calibri" w:hAnsi="Calibri" w:cs="Calibri"/>
                            <w:spacing w:val="-1"/>
                            <w:sz w:val="22"/>
                            <w:szCs w:val="22"/>
                          </w:rPr>
                          <w:t>n</w:t>
                        </w:r>
                        <w:r w:rsidRPr="007F03F4">
                          <w:rPr>
                            <w:rFonts w:ascii="Calibri" w:eastAsia="Calibri" w:hAnsi="Calibri" w:cs="Calibri"/>
                            <w:sz w:val="22"/>
                            <w:szCs w:val="22"/>
                          </w:rPr>
                          <w:t>t</w:t>
                        </w:r>
                        <w:r w:rsidRPr="007F03F4">
                          <w:rPr>
                            <w:rFonts w:ascii="Calibri" w:eastAsia="Calibri" w:hAnsi="Calibri" w:cs="Calibri"/>
                            <w:spacing w:val="1"/>
                            <w:sz w:val="22"/>
                            <w:szCs w:val="22"/>
                          </w:rPr>
                          <w:t>e</w:t>
                        </w:r>
                        <w:r w:rsidRPr="007F03F4">
                          <w:rPr>
                            <w:rFonts w:ascii="Calibri" w:eastAsia="Calibri" w:hAnsi="Calibri" w:cs="Calibri"/>
                            <w:sz w:val="22"/>
                            <w:szCs w:val="22"/>
                          </w:rPr>
                          <w:t>r</w:t>
                        </w:r>
                        <w:r w:rsidRPr="007F03F4">
                          <w:rPr>
                            <w:rFonts w:ascii="Calibri" w:eastAsia="Calibri" w:hAnsi="Calibri" w:cs="Calibri"/>
                            <w:spacing w:val="-1"/>
                            <w:sz w:val="22"/>
                            <w:szCs w:val="22"/>
                          </w:rPr>
                          <w:t>p</w:t>
                        </w:r>
                        <w:r w:rsidRPr="007F03F4">
                          <w:rPr>
                            <w:rFonts w:ascii="Calibri" w:eastAsia="Calibri" w:hAnsi="Calibri" w:cs="Calibri"/>
                            <w:sz w:val="22"/>
                            <w:szCs w:val="22"/>
                          </w:rPr>
                          <w:t>er</w:t>
                        </w:r>
                        <w:r w:rsidRPr="007F03F4">
                          <w:rPr>
                            <w:rFonts w:ascii="Calibri" w:eastAsia="Calibri" w:hAnsi="Calibri" w:cs="Calibri"/>
                            <w:spacing w:val="-2"/>
                            <w:sz w:val="22"/>
                            <w:szCs w:val="22"/>
                          </w:rPr>
                          <w:t>s</w:t>
                        </w:r>
                        <w:r w:rsidRPr="007F03F4">
                          <w:rPr>
                            <w:rFonts w:ascii="Calibri" w:eastAsia="Calibri" w:hAnsi="Calibri" w:cs="Calibri"/>
                            <w:spacing w:val="1"/>
                            <w:sz w:val="22"/>
                            <w:szCs w:val="22"/>
                          </w:rPr>
                          <w:t>o</w:t>
                        </w:r>
                        <w:r w:rsidRPr="007F03F4">
                          <w:rPr>
                            <w:rFonts w:ascii="Calibri" w:eastAsia="Calibri" w:hAnsi="Calibri" w:cs="Calibri"/>
                            <w:spacing w:val="-1"/>
                            <w:sz w:val="22"/>
                            <w:szCs w:val="22"/>
                          </w:rPr>
                          <w:t>n</w:t>
                        </w:r>
                        <w:r w:rsidRPr="007F03F4">
                          <w:rPr>
                            <w:rFonts w:ascii="Calibri" w:eastAsia="Calibri" w:hAnsi="Calibri" w:cs="Calibri"/>
                            <w:sz w:val="22"/>
                            <w:szCs w:val="22"/>
                          </w:rPr>
                          <w:t>al &amp;</w:t>
                        </w:r>
                        <w:r w:rsidRPr="007F03F4">
                          <w:rPr>
                            <w:rFonts w:ascii="Calibri" w:eastAsia="Calibri" w:hAnsi="Calibri" w:cs="Calibri"/>
                            <w:spacing w:val="-1"/>
                            <w:sz w:val="22"/>
                            <w:szCs w:val="22"/>
                          </w:rPr>
                          <w:t xml:space="preserve"> </w:t>
                        </w:r>
                        <w:r w:rsidRPr="007F03F4">
                          <w:rPr>
                            <w:rFonts w:ascii="Calibri" w:eastAsia="Calibri" w:hAnsi="Calibri" w:cs="Calibri"/>
                            <w:sz w:val="22"/>
                            <w:szCs w:val="22"/>
                          </w:rPr>
                          <w:t>c</w:t>
                        </w:r>
                        <w:r w:rsidRPr="007F03F4">
                          <w:rPr>
                            <w:rFonts w:ascii="Calibri" w:eastAsia="Calibri" w:hAnsi="Calibri" w:cs="Calibri"/>
                            <w:spacing w:val="-1"/>
                            <w:sz w:val="22"/>
                            <w:szCs w:val="22"/>
                          </w:rPr>
                          <w:t>om</w:t>
                        </w:r>
                        <w:r w:rsidRPr="007F03F4">
                          <w:rPr>
                            <w:rFonts w:ascii="Calibri" w:eastAsia="Calibri" w:hAnsi="Calibri" w:cs="Calibri"/>
                            <w:spacing w:val="1"/>
                            <w:sz w:val="22"/>
                            <w:szCs w:val="22"/>
                          </w:rPr>
                          <w:t>m</w:t>
                        </w:r>
                        <w:r w:rsidRPr="007F03F4">
                          <w:rPr>
                            <w:rFonts w:ascii="Calibri" w:eastAsia="Calibri" w:hAnsi="Calibri" w:cs="Calibri"/>
                            <w:spacing w:val="-1"/>
                            <w:sz w:val="22"/>
                            <w:szCs w:val="22"/>
                          </w:rPr>
                          <w:t>un</w:t>
                        </w:r>
                        <w:r w:rsidRPr="007F03F4">
                          <w:rPr>
                            <w:rFonts w:ascii="Calibri" w:eastAsia="Calibri" w:hAnsi="Calibri" w:cs="Calibri"/>
                            <w:sz w:val="22"/>
                            <w:szCs w:val="22"/>
                          </w:rPr>
                          <w:t>i</w:t>
                        </w:r>
                        <w:r w:rsidRPr="007F03F4">
                          <w:rPr>
                            <w:rFonts w:ascii="Calibri" w:eastAsia="Calibri" w:hAnsi="Calibri" w:cs="Calibri"/>
                            <w:spacing w:val="-3"/>
                            <w:sz w:val="22"/>
                            <w:szCs w:val="22"/>
                          </w:rPr>
                          <w:t>c</w:t>
                        </w:r>
                        <w:r w:rsidRPr="007F03F4">
                          <w:rPr>
                            <w:rFonts w:ascii="Calibri" w:eastAsia="Calibri" w:hAnsi="Calibri" w:cs="Calibri"/>
                            <w:sz w:val="22"/>
                            <w:szCs w:val="22"/>
                          </w:rPr>
                          <w:t>ati</w:t>
                        </w:r>
                        <w:r w:rsidRPr="007F03F4">
                          <w:rPr>
                            <w:rFonts w:ascii="Calibri" w:eastAsia="Calibri" w:hAnsi="Calibri" w:cs="Calibri"/>
                            <w:spacing w:val="1"/>
                            <w:sz w:val="22"/>
                            <w:szCs w:val="22"/>
                          </w:rPr>
                          <w:t>o</w:t>
                        </w:r>
                        <w:r w:rsidRPr="007F03F4">
                          <w:rPr>
                            <w:rFonts w:ascii="Calibri" w:eastAsia="Calibri" w:hAnsi="Calibri" w:cs="Calibri"/>
                            <w:sz w:val="22"/>
                            <w:szCs w:val="22"/>
                          </w:rPr>
                          <w:t>n</w:t>
                        </w:r>
                        <w:r w:rsidRPr="007F03F4">
                          <w:rPr>
                            <w:rFonts w:ascii="Calibri" w:eastAsia="Calibri" w:hAnsi="Calibri" w:cs="Calibri"/>
                            <w:spacing w:val="-1"/>
                            <w:sz w:val="22"/>
                            <w:szCs w:val="22"/>
                          </w:rPr>
                          <w:t xml:space="preserve"> </w:t>
                        </w:r>
                        <w:r w:rsidRPr="007F03F4">
                          <w:rPr>
                            <w:rFonts w:ascii="Calibri" w:eastAsia="Calibri" w:hAnsi="Calibri" w:cs="Calibri"/>
                            <w:spacing w:val="-2"/>
                            <w:sz w:val="22"/>
                            <w:szCs w:val="22"/>
                          </w:rPr>
                          <w:t>s</w:t>
                        </w:r>
                        <w:r w:rsidRPr="007F03F4">
                          <w:rPr>
                            <w:rFonts w:ascii="Calibri" w:eastAsia="Calibri" w:hAnsi="Calibri" w:cs="Calibri"/>
                            <w:sz w:val="22"/>
                            <w:szCs w:val="22"/>
                          </w:rPr>
                          <w:t>kills.</w:t>
                        </w:r>
                      </w:p>
                    </w:tc>
                  </w:tr>
                  <w:tr w:rsidR="007F03F4" w14:paraId="4D0E91A2" w14:textId="77777777" w:rsidTr="007F03F4">
                    <w:trPr>
                      <w:trHeight w:hRule="exact" w:val="4099"/>
                    </w:trPr>
                    <w:tc>
                      <w:tcPr>
                        <w:tcW w:w="2410" w:type="dxa"/>
                        <w:tcBorders>
                          <w:top w:val="single" w:sz="5" w:space="0" w:color="000000"/>
                          <w:left w:val="single" w:sz="5" w:space="0" w:color="000000"/>
                          <w:bottom w:val="single" w:sz="5" w:space="0" w:color="000000"/>
                          <w:right w:val="single" w:sz="5" w:space="0" w:color="000000"/>
                        </w:tcBorders>
                        <w:shd w:val="clear" w:color="auto" w:fill="9F9F9F"/>
                      </w:tcPr>
                      <w:p w14:paraId="710F3832" w14:textId="77777777" w:rsidR="007F03F4" w:rsidRDefault="007F03F4">
                        <w:pPr>
                          <w:spacing w:before="48"/>
                          <w:ind w:left="-1"/>
                          <w:rPr>
                            <w:rFonts w:ascii="Calibri" w:eastAsia="Calibri" w:hAnsi="Calibri" w:cs="Calibri"/>
                            <w:sz w:val="22"/>
                            <w:szCs w:val="22"/>
                          </w:rPr>
                        </w:pPr>
                        <w:r>
                          <w:rPr>
                            <w:rFonts w:ascii="Calibri" w:eastAsia="Calibri" w:hAnsi="Calibri" w:cs="Calibri"/>
                            <w:b/>
                            <w:color w:val="FFFFFF"/>
                            <w:spacing w:val="1"/>
                            <w:sz w:val="22"/>
                            <w:szCs w:val="22"/>
                          </w:rPr>
                          <w:t>B</w:t>
                        </w:r>
                        <w:r>
                          <w:rPr>
                            <w:rFonts w:ascii="Calibri" w:eastAsia="Calibri" w:hAnsi="Calibri" w:cs="Calibri"/>
                            <w:b/>
                            <w:color w:val="FFFFFF"/>
                            <w:spacing w:val="-1"/>
                            <w:sz w:val="22"/>
                            <w:szCs w:val="22"/>
                          </w:rPr>
                          <w:t>u</w:t>
                        </w:r>
                        <w:r>
                          <w:rPr>
                            <w:rFonts w:ascii="Calibri" w:eastAsia="Calibri" w:hAnsi="Calibri" w:cs="Calibri"/>
                            <w:b/>
                            <w:color w:val="FFFFFF"/>
                            <w:sz w:val="22"/>
                            <w:szCs w:val="22"/>
                          </w:rPr>
                          <w:t>s</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ne</w:t>
                        </w:r>
                        <w:r>
                          <w:rPr>
                            <w:rFonts w:ascii="Calibri" w:eastAsia="Calibri" w:hAnsi="Calibri" w:cs="Calibri"/>
                            <w:b/>
                            <w:color w:val="FFFFFF"/>
                            <w:spacing w:val="-2"/>
                            <w:sz w:val="22"/>
                            <w:szCs w:val="22"/>
                          </w:rPr>
                          <w:t>s</w:t>
                        </w:r>
                        <w:r>
                          <w:rPr>
                            <w:rFonts w:ascii="Calibri" w:eastAsia="Calibri" w:hAnsi="Calibri" w:cs="Calibri"/>
                            <w:b/>
                            <w:color w:val="FFFFFF"/>
                            <w:sz w:val="22"/>
                            <w:szCs w:val="22"/>
                          </w:rPr>
                          <w:t>s</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Ex</w:t>
                        </w:r>
                        <w:r>
                          <w:rPr>
                            <w:rFonts w:ascii="Calibri" w:eastAsia="Calibri" w:hAnsi="Calibri" w:cs="Calibri"/>
                            <w:b/>
                            <w:color w:val="FFFFFF"/>
                            <w:spacing w:val="-2"/>
                            <w:sz w:val="22"/>
                            <w:szCs w:val="22"/>
                          </w:rPr>
                          <w:t>p</w:t>
                        </w:r>
                        <w:r>
                          <w:rPr>
                            <w:rFonts w:ascii="Calibri" w:eastAsia="Calibri" w:hAnsi="Calibri" w:cs="Calibri"/>
                            <w:b/>
                            <w:color w:val="FFFFFF"/>
                            <w:spacing w:val="-1"/>
                            <w:sz w:val="22"/>
                            <w:szCs w:val="22"/>
                          </w:rPr>
                          <w:t>e</w:t>
                        </w:r>
                        <w:r>
                          <w:rPr>
                            <w:rFonts w:ascii="Calibri" w:eastAsia="Calibri" w:hAnsi="Calibri" w:cs="Calibri"/>
                            <w:b/>
                            <w:color w:val="FFFFFF"/>
                            <w:spacing w:val="-2"/>
                            <w:sz w:val="22"/>
                            <w:szCs w:val="22"/>
                          </w:rPr>
                          <w:t>r</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en</w:t>
                        </w:r>
                        <w:r>
                          <w:rPr>
                            <w:rFonts w:ascii="Calibri" w:eastAsia="Calibri" w:hAnsi="Calibri" w:cs="Calibri"/>
                            <w:b/>
                            <w:color w:val="FFFFFF"/>
                            <w:spacing w:val="1"/>
                            <w:sz w:val="22"/>
                            <w:szCs w:val="22"/>
                          </w:rPr>
                          <w:t>c</w:t>
                        </w:r>
                        <w:r>
                          <w:rPr>
                            <w:rFonts w:ascii="Calibri" w:eastAsia="Calibri" w:hAnsi="Calibri" w:cs="Calibri"/>
                            <w:b/>
                            <w:color w:val="FFFFFF"/>
                            <w:sz w:val="22"/>
                            <w:szCs w:val="22"/>
                          </w:rPr>
                          <w:t>e</w:t>
                        </w:r>
                      </w:p>
                    </w:tc>
                    <w:tc>
                      <w:tcPr>
                        <w:tcW w:w="8059" w:type="dxa"/>
                        <w:tcBorders>
                          <w:top w:val="single" w:sz="5" w:space="0" w:color="000000"/>
                          <w:left w:val="single" w:sz="5" w:space="0" w:color="000000"/>
                          <w:bottom w:val="single" w:sz="5" w:space="0" w:color="000000"/>
                          <w:right w:val="single" w:sz="5" w:space="0" w:color="000000"/>
                        </w:tcBorders>
                      </w:tcPr>
                      <w:p w14:paraId="6FEBBC70" w14:textId="77777777" w:rsid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Compared several different models</w:t>
                        </w:r>
                        <w:r>
                          <w:rPr>
                            <w:rFonts w:ascii="Calibri" w:eastAsia="Calibri" w:hAnsi="Calibri" w:cs="Calibri"/>
                            <w:spacing w:val="-1"/>
                            <w:sz w:val="22"/>
                            <w:szCs w:val="22"/>
                          </w:rPr>
                          <w:t xml:space="preserve"> especially when it comes to forecasting as</w:t>
                        </w:r>
                      </w:p>
                      <w:p w14:paraId="41A912A4" w14:textId="77777777" w:rsidR="007F03F4" w:rsidRPr="007F03F4" w:rsidRDefault="007F03F4" w:rsidP="007F03F4">
                        <w:pPr>
                          <w:pStyle w:val="ListParagraph"/>
                          <w:ind w:left="940"/>
                          <w:rPr>
                            <w:rFonts w:ascii="Calibri" w:eastAsia="Calibri" w:hAnsi="Calibri" w:cs="Calibri"/>
                            <w:spacing w:val="-1"/>
                            <w:sz w:val="22"/>
                            <w:szCs w:val="22"/>
                          </w:rPr>
                        </w:pPr>
                        <w:r>
                          <w:rPr>
                            <w:rFonts w:ascii="Calibri" w:eastAsia="Calibri" w:hAnsi="Calibri" w:cs="Calibri"/>
                            <w:spacing w:val="-1"/>
                            <w:sz w:val="22"/>
                            <w:szCs w:val="22"/>
                          </w:rPr>
                          <w:t>It deals with lots of factors and situational behaviors to consider.</w:t>
                        </w:r>
                      </w:p>
                      <w:p w14:paraId="0E3D0475"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Ran forecasts using past data to establish reliability of models</w:t>
                        </w:r>
                        <w:r>
                          <w:rPr>
                            <w:rFonts w:ascii="Calibri" w:eastAsia="Calibri" w:hAnsi="Calibri" w:cs="Calibri"/>
                            <w:spacing w:val="-1"/>
                            <w:sz w:val="22"/>
                            <w:szCs w:val="22"/>
                          </w:rPr>
                          <w:t>.</w:t>
                        </w:r>
                      </w:p>
                      <w:p w14:paraId="55E0BF0A"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Provided consulting as to which forecasting model to use</w:t>
                        </w:r>
                      </w:p>
                      <w:p w14:paraId="2A0DC7DD"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Presented my findings to the </w:t>
                        </w:r>
                        <w:r>
                          <w:rPr>
                            <w:rFonts w:ascii="Calibri" w:eastAsia="Calibri" w:hAnsi="Calibri" w:cs="Calibri"/>
                            <w:spacing w:val="-1"/>
                            <w:sz w:val="22"/>
                            <w:szCs w:val="22"/>
                          </w:rPr>
                          <w:t>senior leadership on regular basis</w:t>
                        </w:r>
                        <w:r w:rsidRPr="007F03F4">
                          <w:rPr>
                            <w:rFonts w:ascii="Calibri" w:eastAsia="Calibri" w:hAnsi="Calibri" w:cs="Calibri"/>
                            <w:spacing w:val="-1"/>
                            <w:sz w:val="22"/>
                            <w:szCs w:val="22"/>
                          </w:rPr>
                          <w:t>.</w:t>
                        </w:r>
                      </w:p>
                      <w:p w14:paraId="6DB92BF8"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Track Performance of each queue to </w:t>
                        </w:r>
                        <w:r w:rsidR="00890D34">
                          <w:rPr>
                            <w:rFonts w:ascii="Calibri" w:eastAsia="Calibri" w:hAnsi="Calibri" w:cs="Calibri"/>
                            <w:spacing w:val="-1"/>
                            <w:sz w:val="22"/>
                            <w:szCs w:val="22"/>
                          </w:rPr>
                          <w:t xml:space="preserve">calculate the performance level </w:t>
                        </w:r>
                        <w:proofErr w:type="spellStart"/>
                        <w:r w:rsidR="00890D34">
                          <w:rPr>
                            <w:rFonts w:ascii="Calibri" w:eastAsia="Calibri" w:hAnsi="Calibri" w:cs="Calibri"/>
                            <w:spacing w:val="-1"/>
                            <w:sz w:val="22"/>
                            <w:szCs w:val="22"/>
                          </w:rPr>
                          <w:t>meansure</w:t>
                        </w:r>
                        <w:proofErr w:type="spellEnd"/>
                        <w:r w:rsidR="00890D34">
                          <w:rPr>
                            <w:rFonts w:ascii="Calibri" w:eastAsia="Calibri" w:hAnsi="Calibri" w:cs="Calibri"/>
                            <w:spacing w:val="-1"/>
                            <w:sz w:val="22"/>
                            <w:szCs w:val="22"/>
                          </w:rPr>
                          <w:t xml:space="preserve"> and for </w:t>
                        </w:r>
                        <w:r w:rsidRPr="007F03F4">
                          <w:rPr>
                            <w:rFonts w:ascii="Calibri" w:eastAsia="Calibri" w:hAnsi="Calibri" w:cs="Calibri"/>
                            <w:spacing w:val="-1"/>
                            <w:sz w:val="22"/>
                            <w:szCs w:val="22"/>
                          </w:rPr>
                          <w:t>future planning.</w:t>
                        </w:r>
                      </w:p>
                      <w:p w14:paraId="73D8BC41"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Assist in developing, measuring and tracking metrics in a timely manner.</w:t>
                        </w:r>
                      </w:p>
                      <w:p w14:paraId="5CBB10DC" w14:textId="77777777" w:rsidR="007F03F4" w:rsidRP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Work with Data Scientists and Product Managers to frame a problem, both mathematically and within the business context.</w:t>
                        </w:r>
                        <w:r>
                          <w:rPr>
                            <w:rFonts w:ascii="Calibri" w:eastAsia="Calibri" w:hAnsi="Calibri" w:cs="Calibri"/>
                            <w:spacing w:val="-1"/>
                            <w:sz w:val="22"/>
                            <w:szCs w:val="22"/>
                          </w:rPr>
                          <w:t xml:space="preserve"> </w:t>
                        </w:r>
                        <w:r w:rsidRPr="007F03F4">
                          <w:rPr>
                            <w:rFonts w:ascii="Calibri" w:eastAsia="Calibri" w:hAnsi="Calibri" w:cs="Calibri"/>
                            <w:spacing w:val="-1"/>
                            <w:sz w:val="22"/>
                            <w:szCs w:val="22"/>
                          </w:rPr>
                          <w:t>Develop prototypes and validate the results.</w:t>
                        </w:r>
                      </w:p>
                      <w:p w14:paraId="0F829C85" w14:textId="77777777" w:rsidR="007F03F4" w:rsidRDefault="007F03F4" w:rsidP="007F03F4">
                        <w:pPr>
                          <w:pStyle w:val="ListParagraph"/>
                          <w:numPr>
                            <w:ilvl w:val="0"/>
                            <w:numId w:val="7"/>
                          </w:numPr>
                          <w:rPr>
                            <w:rFonts w:ascii="Calibri" w:eastAsia="Calibri" w:hAnsi="Calibri" w:cs="Calibri"/>
                            <w:spacing w:val="-1"/>
                            <w:sz w:val="22"/>
                            <w:szCs w:val="22"/>
                          </w:rPr>
                        </w:pPr>
                        <w:r w:rsidRPr="007F03F4">
                          <w:rPr>
                            <w:rFonts w:ascii="Calibri" w:eastAsia="Calibri" w:hAnsi="Calibri" w:cs="Calibri"/>
                            <w:spacing w:val="-1"/>
                            <w:sz w:val="22"/>
                            <w:szCs w:val="22"/>
                          </w:rPr>
                          <w:t xml:space="preserve">Develop the next generation of automation tools for monitoring and measuring Contact Quality, with associated user interfaces. </w:t>
                        </w:r>
                      </w:p>
                      <w:p w14:paraId="20BB5091" w14:textId="77777777" w:rsidR="009572D9" w:rsidRPr="007F03F4" w:rsidRDefault="009572D9" w:rsidP="007F03F4">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 xml:space="preserve">Major focuses </w:t>
                        </w:r>
                        <w:proofErr w:type="gramStart"/>
                        <w:r>
                          <w:rPr>
                            <w:rFonts w:ascii="Calibri" w:eastAsia="Calibri" w:hAnsi="Calibri" w:cs="Calibri"/>
                            <w:spacing w:val="-1"/>
                            <w:sz w:val="22"/>
                            <w:szCs w:val="22"/>
                          </w:rPr>
                          <w:t>is</w:t>
                        </w:r>
                        <w:proofErr w:type="gramEnd"/>
                        <w:r>
                          <w:rPr>
                            <w:rFonts w:ascii="Calibri" w:eastAsia="Calibri" w:hAnsi="Calibri" w:cs="Calibri"/>
                            <w:spacing w:val="-1"/>
                            <w:sz w:val="22"/>
                            <w:szCs w:val="22"/>
                          </w:rPr>
                          <w:t xml:space="preserve"> always on automation – usual manual daily activities.</w:t>
                        </w:r>
                      </w:p>
                    </w:tc>
                  </w:tr>
                </w:tbl>
                <w:p w14:paraId="42F5CE37" w14:textId="77777777" w:rsidR="007F03F4" w:rsidRDefault="007F03F4"/>
              </w:txbxContent>
            </v:textbox>
            <w10:wrap anchorx="page"/>
          </v:shape>
        </w:pict>
      </w:r>
      <w:r w:rsidR="00E167F0">
        <w:rPr>
          <w:rFonts w:ascii="Calibri" w:eastAsia="Calibri" w:hAnsi="Calibri" w:cs="Calibri"/>
          <w:b/>
          <w:color w:val="3366FF"/>
          <w:spacing w:val="-1"/>
          <w:sz w:val="22"/>
          <w:szCs w:val="22"/>
        </w:rPr>
        <w:t>S</w:t>
      </w:r>
      <w:r w:rsidR="00E167F0">
        <w:rPr>
          <w:rFonts w:ascii="Calibri" w:eastAsia="Calibri" w:hAnsi="Calibri" w:cs="Calibri"/>
          <w:b/>
          <w:color w:val="3366FF"/>
          <w:sz w:val="22"/>
          <w:szCs w:val="22"/>
        </w:rPr>
        <w:t>ki</w:t>
      </w:r>
      <w:r w:rsidR="00E167F0">
        <w:rPr>
          <w:rFonts w:ascii="Calibri" w:eastAsia="Calibri" w:hAnsi="Calibri" w:cs="Calibri"/>
          <w:b/>
          <w:color w:val="3366FF"/>
          <w:spacing w:val="1"/>
          <w:sz w:val="22"/>
          <w:szCs w:val="22"/>
        </w:rPr>
        <w:t>l</w:t>
      </w:r>
      <w:r w:rsidR="00E167F0">
        <w:rPr>
          <w:rFonts w:ascii="Calibri" w:eastAsia="Calibri" w:hAnsi="Calibri" w:cs="Calibri"/>
          <w:b/>
          <w:color w:val="3366FF"/>
          <w:spacing w:val="-1"/>
          <w:sz w:val="22"/>
          <w:szCs w:val="22"/>
        </w:rPr>
        <w:t>l</w:t>
      </w:r>
      <w:r w:rsidR="00E167F0">
        <w:rPr>
          <w:rFonts w:ascii="Calibri" w:eastAsia="Calibri" w:hAnsi="Calibri" w:cs="Calibri"/>
          <w:b/>
          <w:color w:val="3366FF"/>
          <w:sz w:val="22"/>
          <w:szCs w:val="22"/>
        </w:rPr>
        <w:t>s</w:t>
      </w:r>
    </w:p>
    <w:p w14:paraId="158D7F90" w14:textId="77777777" w:rsidR="007F03F4" w:rsidRPr="007F03F4" w:rsidRDefault="007F03F4" w:rsidP="007F03F4">
      <w:pPr>
        <w:rPr>
          <w:rFonts w:ascii="Calibri" w:eastAsia="Calibri" w:hAnsi="Calibri" w:cs="Calibri"/>
          <w:sz w:val="22"/>
          <w:szCs w:val="22"/>
        </w:rPr>
      </w:pPr>
    </w:p>
    <w:p w14:paraId="70638682" w14:textId="77777777" w:rsidR="007F03F4" w:rsidRPr="007F03F4" w:rsidRDefault="007F03F4" w:rsidP="007F03F4">
      <w:pPr>
        <w:rPr>
          <w:rFonts w:ascii="Calibri" w:eastAsia="Calibri" w:hAnsi="Calibri" w:cs="Calibri"/>
          <w:sz w:val="22"/>
          <w:szCs w:val="22"/>
        </w:rPr>
      </w:pPr>
    </w:p>
    <w:p w14:paraId="352C2934" w14:textId="77777777" w:rsidR="007F03F4" w:rsidRPr="007F03F4" w:rsidRDefault="007F03F4" w:rsidP="007F03F4">
      <w:pPr>
        <w:rPr>
          <w:rFonts w:ascii="Calibri" w:eastAsia="Calibri" w:hAnsi="Calibri" w:cs="Calibri"/>
          <w:sz w:val="22"/>
          <w:szCs w:val="22"/>
        </w:rPr>
      </w:pPr>
    </w:p>
    <w:p w14:paraId="7A359304" w14:textId="77777777" w:rsidR="007F03F4" w:rsidRPr="007F03F4" w:rsidRDefault="007F03F4" w:rsidP="007F03F4">
      <w:pPr>
        <w:rPr>
          <w:rFonts w:ascii="Calibri" w:eastAsia="Calibri" w:hAnsi="Calibri" w:cs="Calibri"/>
          <w:sz w:val="22"/>
          <w:szCs w:val="22"/>
        </w:rPr>
      </w:pPr>
    </w:p>
    <w:p w14:paraId="74560C91" w14:textId="77777777" w:rsidR="007F03F4" w:rsidRPr="007F03F4" w:rsidRDefault="007F03F4" w:rsidP="007F03F4">
      <w:pPr>
        <w:rPr>
          <w:rFonts w:ascii="Calibri" w:eastAsia="Calibri" w:hAnsi="Calibri" w:cs="Calibri"/>
          <w:sz w:val="22"/>
          <w:szCs w:val="22"/>
        </w:rPr>
      </w:pPr>
    </w:p>
    <w:p w14:paraId="242D0A4B" w14:textId="77777777" w:rsidR="007F03F4" w:rsidRPr="007F03F4" w:rsidRDefault="007F03F4" w:rsidP="007F03F4">
      <w:pPr>
        <w:rPr>
          <w:rFonts w:ascii="Calibri" w:eastAsia="Calibri" w:hAnsi="Calibri" w:cs="Calibri"/>
          <w:sz w:val="22"/>
          <w:szCs w:val="22"/>
        </w:rPr>
      </w:pPr>
    </w:p>
    <w:p w14:paraId="6EF09D36" w14:textId="77777777" w:rsidR="007F03F4" w:rsidRPr="007F03F4" w:rsidRDefault="007F03F4" w:rsidP="007F03F4">
      <w:pPr>
        <w:rPr>
          <w:rFonts w:ascii="Calibri" w:eastAsia="Calibri" w:hAnsi="Calibri" w:cs="Calibri"/>
          <w:sz w:val="22"/>
          <w:szCs w:val="22"/>
        </w:rPr>
      </w:pPr>
    </w:p>
    <w:p w14:paraId="1FCC02C7" w14:textId="77777777" w:rsidR="007F03F4" w:rsidRPr="007F03F4" w:rsidRDefault="007F03F4" w:rsidP="007F03F4">
      <w:pPr>
        <w:rPr>
          <w:rFonts w:ascii="Calibri" w:eastAsia="Calibri" w:hAnsi="Calibri" w:cs="Calibri"/>
          <w:sz w:val="22"/>
          <w:szCs w:val="22"/>
        </w:rPr>
      </w:pPr>
    </w:p>
    <w:p w14:paraId="70933DF8" w14:textId="77777777" w:rsidR="007F03F4" w:rsidRPr="007F03F4" w:rsidRDefault="007F03F4" w:rsidP="007F03F4">
      <w:pPr>
        <w:rPr>
          <w:rFonts w:ascii="Calibri" w:eastAsia="Calibri" w:hAnsi="Calibri" w:cs="Calibri"/>
          <w:sz w:val="22"/>
          <w:szCs w:val="22"/>
        </w:rPr>
      </w:pPr>
    </w:p>
    <w:p w14:paraId="5BBD3D57" w14:textId="77777777" w:rsidR="007F03F4" w:rsidRPr="007F03F4" w:rsidRDefault="007F03F4" w:rsidP="007F03F4">
      <w:pPr>
        <w:rPr>
          <w:rFonts w:ascii="Calibri" w:eastAsia="Calibri" w:hAnsi="Calibri" w:cs="Calibri"/>
          <w:sz w:val="22"/>
          <w:szCs w:val="22"/>
        </w:rPr>
      </w:pPr>
    </w:p>
    <w:p w14:paraId="05E72254" w14:textId="77777777" w:rsidR="007F03F4" w:rsidRPr="007F03F4" w:rsidRDefault="007F03F4" w:rsidP="007F03F4">
      <w:pPr>
        <w:rPr>
          <w:rFonts w:ascii="Calibri" w:eastAsia="Calibri" w:hAnsi="Calibri" w:cs="Calibri"/>
          <w:sz w:val="22"/>
          <w:szCs w:val="22"/>
        </w:rPr>
      </w:pPr>
    </w:p>
    <w:p w14:paraId="0F1C9D53" w14:textId="77777777" w:rsidR="007F03F4" w:rsidRPr="007F03F4" w:rsidRDefault="007F03F4" w:rsidP="007F03F4">
      <w:pPr>
        <w:rPr>
          <w:rFonts w:ascii="Calibri" w:eastAsia="Calibri" w:hAnsi="Calibri" w:cs="Calibri"/>
          <w:sz w:val="22"/>
          <w:szCs w:val="22"/>
        </w:rPr>
      </w:pPr>
    </w:p>
    <w:p w14:paraId="57CC4474" w14:textId="77777777" w:rsidR="007F03F4" w:rsidRPr="007F03F4" w:rsidRDefault="007F03F4" w:rsidP="007F03F4">
      <w:pPr>
        <w:rPr>
          <w:rFonts w:ascii="Calibri" w:eastAsia="Calibri" w:hAnsi="Calibri" w:cs="Calibri"/>
          <w:sz w:val="22"/>
          <w:szCs w:val="22"/>
        </w:rPr>
      </w:pPr>
    </w:p>
    <w:p w14:paraId="526B0509" w14:textId="77777777" w:rsidR="007F03F4" w:rsidRPr="007F03F4" w:rsidRDefault="007F03F4" w:rsidP="007F03F4">
      <w:pPr>
        <w:rPr>
          <w:rFonts w:ascii="Calibri" w:eastAsia="Calibri" w:hAnsi="Calibri" w:cs="Calibri"/>
          <w:sz w:val="22"/>
          <w:szCs w:val="22"/>
        </w:rPr>
      </w:pPr>
    </w:p>
    <w:p w14:paraId="6EACFD83" w14:textId="77777777" w:rsidR="007F03F4" w:rsidRPr="007F03F4" w:rsidRDefault="007F03F4" w:rsidP="007F03F4">
      <w:pPr>
        <w:rPr>
          <w:rFonts w:ascii="Calibri" w:eastAsia="Calibri" w:hAnsi="Calibri" w:cs="Calibri"/>
          <w:sz w:val="22"/>
          <w:szCs w:val="22"/>
        </w:rPr>
      </w:pPr>
    </w:p>
    <w:p w14:paraId="7D868339" w14:textId="77777777" w:rsidR="007F03F4" w:rsidRPr="007F03F4" w:rsidRDefault="007F03F4" w:rsidP="007F03F4">
      <w:pPr>
        <w:rPr>
          <w:rFonts w:ascii="Calibri" w:eastAsia="Calibri" w:hAnsi="Calibri" w:cs="Calibri"/>
          <w:sz w:val="22"/>
          <w:szCs w:val="22"/>
        </w:rPr>
      </w:pPr>
    </w:p>
    <w:p w14:paraId="2C650CA2" w14:textId="77777777" w:rsidR="007F03F4" w:rsidRPr="007F03F4" w:rsidRDefault="007F03F4" w:rsidP="007F03F4">
      <w:pPr>
        <w:rPr>
          <w:rFonts w:ascii="Calibri" w:eastAsia="Calibri" w:hAnsi="Calibri" w:cs="Calibri"/>
          <w:sz w:val="22"/>
          <w:szCs w:val="22"/>
        </w:rPr>
      </w:pPr>
    </w:p>
    <w:p w14:paraId="3BA25E1F" w14:textId="77777777" w:rsidR="007F03F4" w:rsidRPr="007F03F4" w:rsidRDefault="007F03F4" w:rsidP="007F03F4">
      <w:pPr>
        <w:rPr>
          <w:rFonts w:ascii="Calibri" w:eastAsia="Calibri" w:hAnsi="Calibri" w:cs="Calibri"/>
          <w:sz w:val="22"/>
          <w:szCs w:val="22"/>
        </w:rPr>
      </w:pPr>
    </w:p>
    <w:p w14:paraId="5F0198BC" w14:textId="77777777" w:rsidR="007F03F4" w:rsidRPr="007F03F4" w:rsidRDefault="007F03F4" w:rsidP="007F03F4">
      <w:pPr>
        <w:rPr>
          <w:rFonts w:ascii="Calibri" w:eastAsia="Calibri" w:hAnsi="Calibri" w:cs="Calibri"/>
          <w:sz w:val="22"/>
          <w:szCs w:val="22"/>
        </w:rPr>
      </w:pPr>
    </w:p>
    <w:p w14:paraId="5B4D5D74" w14:textId="77777777" w:rsidR="007F03F4" w:rsidRPr="007F03F4" w:rsidRDefault="007F03F4" w:rsidP="007F03F4">
      <w:pPr>
        <w:rPr>
          <w:rFonts w:ascii="Calibri" w:eastAsia="Calibri" w:hAnsi="Calibri" w:cs="Calibri"/>
          <w:sz w:val="22"/>
          <w:szCs w:val="22"/>
        </w:rPr>
      </w:pPr>
    </w:p>
    <w:p w14:paraId="42072054" w14:textId="77777777" w:rsidR="007F03F4" w:rsidRPr="007F03F4" w:rsidRDefault="007F03F4" w:rsidP="007F03F4">
      <w:pPr>
        <w:rPr>
          <w:rFonts w:ascii="Calibri" w:eastAsia="Calibri" w:hAnsi="Calibri" w:cs="Calibri"/>
          <w:sz w:val="22"/>
          <w:szCs w:val="22"/>
        </w:rPr>
      </w:pPr>
    </w:p>
    <w:p w14:paraId="267013A7" w14:textId="77777777" w:rsidR="007F03F4" w:rsidRPr="007F03F4" w:rsidRDefault="007F03F4" w:rsidP="007F03F4">
      <w:pPr>
        <w:rPr>
          <w:rFonts w:ascii="Calibri" w:eastAsia="Calibri" w:hAnsi="Calibri" w:cs="Calibri"/>
          <w:sz w:val="22"/>
          <w:szCs w:val="22"/>
        </w:rPr>
      </w:pPr>
    </w:p>
    <w:p w14:paraId="34AEBF0B" w14:textId="77777777" w:rsidR="007F03F4" w:rsidRPr="007F03F4" w:rsidRDefault="007F03F4" w:rsidP="007F03F4">
      <w:pPr>
        <w:rPr>
          <w:rFonts w:ascii="Calibri" w:eastAsia="Calibri" w:hAnsi="Calibri" w:cs="Calibri"/>
          <w:sz w:val="22"/>
          <w:szCs w:val="22"/>
        </w:rPr>
      </w:pPr>
    </w:p>
    <w:p w14:paraId="2EE3C683" w14:textId="77777777" w:rsidR="007F03F4" w:rsidRPr="007F03F4" w:rsidRDefault="007F03F4" w:rsidP="007F03F4">
      <w:pPr>
        <w:rPr>
          <w:rFonts w:ascii="Calibri" w:eastAsia="Calibri" w:hAnsi="Calibri" w:cs="Calibri"/>
          <w:sz w:val="22"/>
          <w:szCs w:val="22"/>
        </w:rPr>
      </w:pPr>
    </w:p>
    <w:p w14:paraId="73436E4C" w14:textId="77777777" w:rsidR="007F03F4" w:rsidRPr="007F03F4" w:rsidRDefault="007F03F4" w:rsidP="007F03F4">
      <w:pPr>
        <w:rPr>
          <w:rFonts w:ascii="Calibri" w:eastAsia="Calibri" w:hAnsi="Calibri" w:cs="Calibri"/>
          <w:sz w:val="22"/>
          <w:szCs w:val="22"/>
        </w:rPr>
      </w:pPr>
    </w:p>
    <w:p w14:paraId="7CEB4A39" w14:textId="77777777" w:rsidR="007F03F4" w:rsidRPr="007F03F4" w:rsidRDefault="007F03F4" w:rsidP="007F03F4">
      <w:pPr>
        <w:rPr>
          <w:rFonts w:ascii="Calibri" w:eastAsia="Calibri" w:hAnsi="Calibri" w:cs="Calibri"/>
          <w:sz w:val="22"/>
          <w:szCs w:val="22"/>
        </w:rPr>
      </w:pPr>
    </w:p>
    <w:p w14:paraId="698B6D35" w14:textId="77777777" w:rsidR="007F03F4" w:rsidRPr="007F03F4" w:rsidRDefault="007F03F4" w:rsidP="007F03F4">
      <w:pPr>
        <w:rPr>
          <w:rFonts w:ascii="Calibri" w:eastAsia="Calibri" w:hAnsi="Calibri" w:cs="Calibri"/>
          <w:sz w:val="22"/>
          <w:szCs w:val="22"/>
        </w:rPr>
      </w:pPr>
    </w:p>
    <w:p w14:paraId="24E977E0" w14:textId="77777777" w:rsidR="007F03F4" w:rsidRPr="007F03F4" w:rsidRDefault="007F03F4" w:rsidP="007F03F4">
      <w:pPr>
        <w:rPr>
          <w:rFonts w:ascii="Calibri" w:eastAsia="Calibri" w:hAnsi="Calibri" w:cs="Calibri"/>
          <w:sz w:val="22"/>
          <w:szCs w:val="22"/>
        </w:rPr>
      </w:pPr>
    </w:p>
    <w:p w14:paraId="2BA89C40" w14:textId="77777777" w:rsidR="007F03F4" w:rsidRPr="007F03F4" w:rsidRDefault="007F03F4" w:rsidP="007F03F4">
      <w:pPr>
        <w:rPr>
          <w:rFonts w:ascii="Calibri" w:eastAsia="Calibri" w:hAnsi="Calibri" w:cs="Calibri"/>
          <w:sz w:val="22"/>
          <w:szCs w:val="22"/>
        </w:rPr>
      </w:pPr>
    </w:p>
    <w:p w14:paraId="7E7F0ED9" w14:textId="77777777" w:rsidR="007F03F4" w:rsidRPr="007F03F4" w:rsidRDefault="007F03F4" w:rsidP="007F03F4">
      <w:pPr>
        <w:rPr>
          <w:rFonts w:ascii="Calibri" w:eastAsia="Calibri" w:hAnsi="Calibri" w:cs="Calibri"/>
          <w:sz w:val="22"/>
          <w:szCs w:val="22"/>
        </w:rPr>
      </w:pPr>
    </w:p>
    <w:p w14:paraId="6B69A599" w14:textId="77777777" w:rsidR="007F03F4" w:rsidRPr="007F03F4" w:rsidRDefault="007F03F4" w:rsidP="007F03F4">
      <w:pPr>
        <w:rPr>
          <w:rFonts w:ascii="Calibri" w:eastAsia="Calibri" w:hAnsi="Calibri" w:cs="Calibri"/>
          <w:sz w:val="22"/>
          <w:szCs w:val="22"/>
        </w:rPr>
      </w:pPr>
    </w:p>
    <w:p w14:paraId="4F02C7B5" w14:textId="77777777" w:rsidR="007F03F4" w:rsidRDefault="007F03F4" w:rsidP="007F03F4">
      <w:pPr>
        <w:rPr>
          <w:rFonts w:ascii="Calibri" w:eastAsia="Calibri" w:hAnsi="Calibri" w:cs="Calibri"/>
          <w:b/>
          <w:color w:val="3366FF"/>
          <w:spacing w:val="-1"/>
          <w:sz w:val="22"/>
          <w:szCs w:val="22"/>
        </w:rPr>
      </w:pPr>
    </w:p>
    <w:p w14:paraId="38B43E99" w14:textId="77777777" w:rsidR="007F03F4" w:rsidRDefault="007F03F4" w:rsidP="007F03F4">
      <w:pPr>
        <w:ind w:left="220"/>
        <w:rPr>
          <w:rFonts w:ascii="Calibri" w:eastAsia="Calibri" w:hAnsi="Calibri" w:cs="Calibri"/>
          <w:sz w:val="22"/>
          <w:szCs w:val="22"/>
        </w:rPr>
      </w:pPr>
      <w:r>
        <w:rPr>
          <w:rFonts w:ascii="Calibri" w:eastAsia="Calibri" w:hAnsi="Calibri" w:cs="Calibri"/>
          <w:b/>
          <w:color w:val="3366FF"/>
          <w:sz w:val="22"/>
          <w:szCs w:val="22"/>
        </w:rPr>
        <w:t>P</w:t>
      </w:r>
      <w:r>
        <w:rPr>
          <w:rFonts w:ascii="Calibri" w:eastAsia="Calibri" w:hAnsi="Calibri" w:cs="Calibri"/>
          <w:b/>
          <w:color w:val="3366FF"/>
          <w:spacing w:val="1"/>
          <w:sz w:val="22"/>
          <w:szCs w:val="22"/>
        </w:rPr>
        <w:t>r</w:t>
      </w:r>
      <w:r>
        <w:rPr>
          <w:rFonts w:ascii="Calibri" w:eastAsia="Calibri" w:hAnsi="Calibri" w:cs="Calibri"/>
          <w:b/>
          <w:color w:val="3366FF"/>
          <w:spacing w:val="-1"/>
          <w:sz w:val="22"/>
          <w:szCs w:val="22"/>
        </w:rPr>
        <w:t>o</w:t>
      </w:r>
      <w:r>
        <w:rPr>
          <w:rFonts w:ascii="Calibri" w:eastAsia="Calibri" w:hAnsi="Calibri" w:cs="Calibri"/>
          <w:b/>
          <w:color w:val="3366FF"/>
          <w:spacing w:val="1"/>
          <w:sz w:val="22"/>
          <w:szCs w:val="22"/>
        </w:rPr>
        <w:t>j</w:t>
      </w:r>
      <w:r>
        <w:rPr>
          <w:rFonts w:ascii="Calibri" w:eastAsia="Calibri" w:hAnsi="Calibri" w:cs="Calibri"/>
          <w:b/>
          <w:color w:val="3366FF"/>
          <w:spacing w:val="-1"/>
          <w:sz w:val="22"/>
          <w:szCs w:val="22"/>
        </w:rPr>
        <w:t>ec</w:t>
      </w:r>
      <w:r>
        <w:rPr>
          <w:rFonts w:ascii="Calibri" w:eastAsia="Calibri" w:hAnsi="Calibri" w:cs="Calibri"/>
          <w:b/>
          <w:color w:val="3366FF"/>
          <w:sz w:val="22"/>
          <w:szCs w:val="22"/>
        </w:rPr>
        <w:t>ts</w:t>
      </w:r>
      <w:r>
        <w:rPr>
          <w:rFonts w:ascii="Calibri" w:eastAsia="Calibri" w:hAnsi="Calibri" w:cs="Calibri"/>
          <w:b/>
          <w:color w:val="3366FF"/>
          <w:spacing w:val="1"/>
          <w:sz w:val="22"/>
          <w:szCs w:val="22"/>
        </w:rPr>
        <w:t xml:space="preserve"> </w:t>
      </w:r>
      <w:r>
        <w:rPr>
          <w:rFonts w:ascii="Calibri" w:eastAsia="Calibri" w:hAnsi="Calibri" w:cs="Calibri"/>
          <w:b/>
          <w:color w:val="3366FF"/>
          <w:spacing w:val="-3"/>
          <w:sz w:val="22"/>
          <w:szCs w:val="22"/>
        </w:rPr>
        <w:t>S</w:t>
      </w:r>
      <w:r>
        <w:rPr>
          <w:rFonts w:ascii="Calibri" w:eastAsia="Calibri" w:hAnsi="Calibri" w:cs="Calibri"/>
          <w:b/>
          <w:color w:val="3366FF"/>
          <w:spacing w:val="1"/>
          <w:sz w:val="22"/>
          <w:szCs w:val="22"/>
        </w:rPr>
        <w:t>y</w:t>
      </w:r>
      <w:r>
        <w:rPr>
          <w:rFonts w:ascii="Calibri" w:eastAsia="Calibri" w:hAnsi="Calibri" w:cs="Calibri"/>
          <w:b/>
          <w:color w:val="3366FF"/>
          <w:spacing w:val="-1"/>
          <w:sz w:val="22"/>
          <w:szCs w:val="22"/>
        </w:rPr>
        <w:t>nop</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z w:val="22"/>
          <w:szCs w:val="22"/>
        </w:rPr>
        <w:t>s:</w:t>
      </w:r>
    </w:p>
    <w:p w14:paraId="75D2573C" w14:textId="01CD36BF" w:rsidR="007F03F4" w:rsidRDefault="007F03F4" w:rsidP="007F03F4">
      <w:pPr>
        <w:spacing w:before="10" w:line="260" w:lineRule="exact"/>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1500"/>
        <w:gridCol w:w="6753"/>
      </w:tblGrid>
      <w:tr w:rsidR="00B63219" w14:paraId="71AA6E1D"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F4F1BD5" w14:textId="14BDB7BD" w:rsidR="00B63219" w:rsidRPr="000B4E95" w:rsidRDefault="00B63219" w:rsidP="002D4490">
            <w:pPr>
              <w:spacing w:line="260" w:lineRule="exact"/>
              <w:ind w:left="102"/>
              <w:rPr>
                <w:rFonts w:ascii="Calibri" w:eastAsia="Calibri" w:hAnsi="Calibri" w:cs="Calibri"/>
                <w:b/>
                <w:sz w:val="22"/>
                <w:szCs w:val="22"/>
              </w:rPr>
            </w:pPr>
            <w:r>
              <w:rPr>
                <w:rFonts w:ascii="Calibri" w:eastAsia="Calibri" w:hAnsi="Calibri" w:cs="Calibri"/>
                <w:b/>
                <w:spacing w:val="6"/>
                <w:position w:val="1"/>
                <w:sz w:val="22"/>
                <w:szCs w:val="22"/>
              </w:rPr>
              <w:t>4</w:t>
            </w:r>
            <w:r w:rsidRPr="000B4E95">
              <w:rPr>
                <w:rFonts w:ascii="Calibri" w:eastAsia="Calibri" w:hAnsi="Calibri" w:cs="Calibri"/>
                <w:b/>
                <w:position w:val="1"/>
                <w:sz w:val="22"/>
                <w:szCs w:val="22"/>
              </w:rPr>
              <w:t>.</w:t>
            </w:r>
          </w:p>
        </w:tc>
        <w:tc>
          <w:tcPr>
            <w:tcW w:w="6753" w:type="dxa"/>
            <w:tcBorders>
              <w:top w:val="single" w:sz="5" w:space="0" w:color="000000"/>
              <w:left w:val="single" w:sz="5" w:space="0" w:color="000000"/>
              <w:bottom w:val="single" w:sz="5" w:space="0" w:color="000000"/>
              <w:right w:val="single" w:sz="5" w:space="0" w:color="000000"/>
            </w:tcBorders>
          </w:tcPr>
          <w:p w14:paraId="28EB9B1D" w14:textId="41C70EED" w:rsidR="00B63219" w:rsidRPr="000B4E95" w:rsidRDefault="00B63219" w:rsidP="002D4490">
            <w:pPr>
              <w:spacing w:line="260" w:lineRule="exact"/>
              <w:ind w:left="102"/>
              <w:rPr>
                <w:rFonts w:ascii="Calibri" w:eastAsia="Calibri" w:hAnsi="Calibri" w:cs="Calibri"/>
                <w:b/>
                <w:sz w:val="22"/>
                <w:szCs w:val="22"/>
              </w:rPr>
            </w:pPr>
            <w:r>
              <w:rPr>
                <w:rFonts w:ascii="Calibri" w:eastAsia="Calibri" w:hAnsi="Calibri" w:cs="Calibri"/>
                <w:b/>
                <w:spacing w:val="4"/>
                <w:position w:val="1"/>
                <w:sz w:val="22"/>
                <w:szCs w:val="22"/>
              </w:rPr>
              <w:t>Data Analyst – DBXB Unity</w:t>
            </w:r>
          </w:p>
        </w:tc>
      </w:tr>
      <w:tr w:rsidR="00B63219" w14:paraId="161B1E3D"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324F52C9"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2827B36D" w14:textId="7FC3ACF8"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spacing w:val="4"/>
                <w:position w:val="1"/>
                <w:sz w:val="22"/>
                <w:szCs w:val="22"/>
              </w:rPr>
              <w:t>Technical Product Manager</w:t>
            </w:r>
          </w:p>
        </w:tc>
      </w:tr>
      <w:tr w:rsidR="00B63219" w14:paraId="7C439A4A" w14:textId="77777777" w:rsidTr="002D4490">
        <w:trPr>
          <w:trHeight w:hRule="exact" w:val="281"/>
        </w:trPr>
        <w:tc>
          <w:tcPr>
            <w:tcW w:w="1500" w:type="dxa"/>
            <w:tcBorders>
              <w:top w:val="single" w:sz="5" w:space="0" w:color="000000"/>
              <w:left w:val="single" w:sz="5" w:space="0" w:color="000000"/>
              <w:bottom w:val="single" w:sz="5" w:space="0" w:color="000000"/>
              <w:right w:val="single" w:sz="5" w:space="0" w:color="000000"/>
            </w:tcBorders>
          </w:tcPr>
          <w:p w14:paraId="2963C222"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53" w:type="dxa"/>
            <w:tcBorders>
              <w:top w:val="single" w:sz="5" w:space="0" w:color="000000"/>
              <w:left w:val="single" w:sz="5" w:space="0" w:color="000000"/>
              <w:bottom w:val="single" w:sz="5" w:space="0" w:color="000000"/>
              <w:right w:val="single" w:sz="5" w:space="0" w:color="000000"/>
            </w:tcBorders>
          </w:tcPr>
          <w:p w14:paraId="731B6020" w14:textId="3D02BABD" w:rsidR="00B63219" w:rsidRDefault="00B63219" w:rsidP="002D4490">
            <w:pPr>
              <w:spacing w:line="260" w:lineRule="exact"/>
              <w:rPr>
                <w:rFonts w:ascii="Calibri" w:eastAsia="Calibri" w:hAnsi="Calibri" w:cs="Calibri"/>
                <w:sz w:val="22"/>
                <w:szCs w:val="22"/>
              </w:rPr>
            </w:pPr>
            <w:r>
              <w:rPr>
                <w:rFonts w:ascii="Calibri" w:eastAsia="Calibri" w:hAnsi="Calibri" w:cs="Calibri"/>
                <w:spacing w:val="5"/>
                <w:position w:val="1"/>
                <w:sz w:val="22"/>
                <w:szCs w:val="22"/>
              </w:rPr>
              <w:t xml:space="preserve">  D &amp; B</w:t>
            </w:r>
          </w:p>
        </w:tc>
      </w:tr>
      <w:tr w:rsidR="00B63219" w14:paraId="1C01310F" w14:textId="77777777" w:rsidTr="002D4490">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8831406" w14:textId="77777777"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2"/>
                <w:position w:val="1"/>
                <w:sz w:val="22"/>
                <w:szCs w:val="22"/>
              </w:rPr>
              <w:t>s</w:t>
            </w:r>
            <w:r>
              <w:rPr>
                <w:rFonts w:ascii="Calibri" w:eastAsia="Calibri" w:hAnsi="Calibri" w:cs="Calibri"/>
                <w:b/>
                <w:color w:val="3366FF"/>
                <w:spacing w:val="1"/>
                <w:position w:val="1"/>
                <w:sz w:val="22"/>
                <w:szCs w:val="22"/>
              </w:rPr>
              <w:t>iz</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67A40FDB" w14:textId="47B99329" w:rsidR="00B63219" w:rsidRDefault="00B63219" w:rsidP="002D4490">
            <w:pPr>
              <w:spacing w:line="260" w:lineRule="exact"/>
              <w:ind w:left="102"/>
              <w:rPr>
                <w:rFonts w:ascii="Calibri" w:eastAsia="Calibri" w:hAnsi="Calibri" w:cs="Calibri"/>
                <w:sz w:val="22"/>
                <w:szCs w:val="22"/>
              </w:rPr>
            </w:pPr>
            <w:r>
              <w:rPr>
                <w:rFonts w:ascii="Calibri" w:eastAsia="Calibri" w:hAnsi="Calibri" w:cs="Calibri"/>
                <w:spacing w:val="3"/>
                <w:position w:val="1"/>
                <w:sz w:val="22"/>
                <w:szCs w:val="22"/>
              </w:rPr>
              <w:t>07</w:t>
            </w:r>
          </w:p>
        </w:tc>
      </w:tr>
      <w:tr w:rsidR="00452023" w14:paraId="0861A50B" w14:textId="77777777" w:rsidTr="00D05D8B">
        <w:trPr>
          <w:trHeight w:hRule="exact" w:val="675"/>
        </w:trPr>
        <w:tc>
          <w:tcPr>
            <w:tcW w:w="1500" w:type="dxa"/>
            <w:tcBorders>
              <w:top w:val="single" w:sz="5" w:space="0" w:color="000000"/>
              <w:left w:val="single" w:sz="5" w:space="0" w:color="000000"/>
              <w:bottom w:val="single" w:sz="5" w:space="0" w:color="000000"/>
              <w:right w:val="single" w:sz="5" w:space="0" w:color="000000"/>
            </w:tcBorders>
          </w:tcPr>
          <w:p w14:paraId="6EBB9DB6" w14:textId="07A10F4A" w:rsidR="00452023" w:rsidRDefault="00452023" w:rsidP="002D4490">
            <w:pPr>
              <w:spacing w:line="260" w:lineRule="exact"/>
              <w:ind w:left="102"/>
              <w:rPr>
                <w:rFonts w:ascii="Calibri" w:eastAsia="Calibri" w:hAnsi="Calibri" w:cs="Calibri"/>
                <w:b/>
                <w:color w:val="3366FF"/>
                <w:spacing w:val="1"/>
                <w:position w:val="1"/>
                <w:sz w:val="22"/>
                <w:szCs w:val="22"/>
              </w:rPr>
            </w:pPr>
            <w:r>
              <w:rPr>
                <w:rFonts w:ascii="Calibri" w:eastAsia="Calibri" w:hAnsi="Calibri" w:cs="Calibri"/>
                <w:b/>
                <w:color w:val="3366FF"/>
                <w:spacing w:val="1"/>
                <w:position w:val="1"/>
                <w:sz w:val="22"/>
                <w:szCs w:val="22"/>
              </w:rPr>
              <w:t>Tools</w:t>
            </w:r>
          </w:p>
        </w:tc>
        <w:tc>
          <w:tcPr>
            <w:tcW w:w="6753" w:type="dxa"/>
            <w:tcBorders>
              <w:top w:val="single" w:sz="5" w:space="0" w:color="000000"/>
              <w:left w:val="single" w:sz="5" w:space="0" w:color="000000"/>
              <w:bottom w:val="single" w:sz="5" w:space="0" w:color="000000"/>
              <w:right w:val="single" w:sz="5" w:space="0" w:color="000000"/>
            </w:tcBorders>
          </w:tcPr>
          <w:p w14:paraId="2E9E4249" w14:textId="1BCB836E" w:rsidR="00452023" w:rsidRDefault="00452023" w:rsidP="002D4490">
            <w:pPr>
              <w:spacing w:line="260" w:lineRule="exact"/>
              <w:ind w:left="102"/>
              <w:rPr>
                <w:rFonts w:ascii="Calibri" w:eastAsia="Calibri" w:hAnsi="Calibri" w:cs="Calibri"/>
                <w:spacing w:val="3"/>
                <w:position w:val="1"/>
                <w:sz w:val="22"/>
                <w:szCs w:val="22"/>
              </w:rPr>
            </w:pPr>
            <w:r>
              <w:rPr>
                <w:rFonts w:ascii="Calibri" w:eastAsia="Calibri" w:hAnsi="Calibri" w:cs="Calibri"/>
                <w:spacing w:val="3"/>
                <w:position w:val="1"/>
                <w:sz w:val="22"/>
                <w:szCs w:val="22"/>
              </w:rPr>
              <w:t>Python (</w:t>
            </w:r>
            <w:proofErr w:type="gramStart"/>
            <w:r>
              <w:rPr>
                <w:rFonts w:ascii="Calibri" w:eastAsia="Calibri" w:hAnsi="Calibri" w:cs="Calibri"/>
                <w:spacing w:val="3"/>
                <w:position w:val="1"/>
                <w:sz w:val="22"/>
                <w:szCs w:val="22"/>
              </w:rPr>
              <w:t>PySpark,Numpy</w:t>
            </w:r>
            <w:proofErr w:type="gramEnd"/>
            <w:r>
              <w:rPr>
                <w:rFonts w:ascii="Calibri" w:eastAsia="Calibri" w:hAnsi="Calibri" w:cs="Calibri"/>
                <w:spacing w:val="3"/>
                <w:position w:val="1"/>
                <w:sz w:val="22"/>
                <w:szCs w:val="22"/>
              </w:rPr>
              <w:t>,Pandas</w:t>
            </w:r>
            <w:r w:rsidR="00D37723">
              <w:rPr>
                <w:rFonts w:ascii="Calibri" w:eastAsia="Calibri" w:hAnsi="Calibri" w:cs="Calibri"/>
                <w:spacing w:val="3"/>
                <w:position w:val="1"/>
                <w:sz w:val="22"/>
                <w:szCs w:val="22"/>
              </w:rPr>
              <w:t>,Seaborne</w:t>
            </w:r>
            <w:r>
              <w:rPr>
                <w:rFonts w:ascii="Calibri" w:eastAsia="Calibri" w:hAnsi="Calibri" w:cs="Calibri"/>
                <w:spacing w:val="3"/>
                <w:position w:val="1"/>
                <w:sz w:val="22"/>
                <w:szCs w:val="22"/>
              </w:rPr>
              <w:t>),Power BI</w:t>
            </w:r>
            <w:r w:rsidR="00D37723">
              <w:rPr>
                <w:rFonts w:ascii="Calibri" w:eastAsia="Calibri" w:hAnsi="Calibri" w:cs="Calibri"/>
                <w:spacing w:val="3"/>
                <w:position w:val="1"/>
                <w:sz w:val="22"/>
                <w:szCs w:val="22"/>
              </w:rPr>
              <w:t xml:space="preserve"> (DAX,MDX)</w:t>
            </w:r>
            <w:r w:rsidR="00D05D8B">
              <w:rPr>
                <w:rFonts w:ascii="Calibri" w:eastAsia="Calibri" w:hAnsi="Calibri" w:cs="Calibri"/>
                <w:spacing w:val="3"/>
                <w:position w:val="1"/>
                <w:sz w:val="22"/>
                <w:szCs w:val="22"/>
              </w:rPr>
              <w:t>, MS SQL, Spark SQL</w:t>
            </w:r>
          </w:p>
        </w:tc>
      </w:tr>
    </w:tbl>
    <w:p w14:paraId="38B9E39A" w14:textId="4E5D56D9" w:rsidR="00B63219" w:rsidRDefault="00B63219" w:rsidP="007F03F4">
      <w:pPr>
        <w:spacing w:before="10" w:line="260" w:lineRule="exact"/>
        <w:rPr>
          <w:sz w:val="26"/>
          <w:szCs w:val="26"/>
        </w:rPr>
      </w:pPr>
    </w:p>
    <w:p w14:paraId="201C5301" w14:textId="77777777" w:rsidR="00B63219" w:rsidRDefault="00B63219" w:rsidP="00B63219">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3A12631F" w14:textId="36D0B024" w:rsidR="00B63219" w:rsidRDefault="00D05D8B" w:rsidP="00B63219">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lastRenderedPageBreak/>
        <w:t xml:space="preserve">Using Power BI desktop and Python scripts - </w:t>
      </w:r>
      <w:r w:rsidR="00B63219" w:rsidRPr="003D26C5">
        <w:rPr>
          <w:rFonts w:ascii="Calibri" w:eastAsia="Calibri" w:hAnsi="Calibri" w:cs="Calibri"/>
          <w:spacing w:val="-1"/>
          <w:sz w:val="22"/>
          <w:szCs w:val="22"/>
        </w:rPr>
        <w:t>Developing new metrics and Reports for improving quality and accuracy of forecast.</w:t>
      </w:r>
    </w:p>
    <w:p w14:paraId="6E717D71" w14:textId="3854FD38" w:rsidR="00B63219" w:rsidRDefault="00D05D8B" w:rsidP="00B63219">
      <w:pPr>
        <w:pStyle w:val="ListParagraph"/>
        <w:numPr>
          <w:ilvl w:val="0"/>
          <w:numId w:val="7"/>
        </w:numPr>
        <w:rPr>
          <w:rFonts w:ascii="Calibri" w:eastAsia="Calibri" w:hAnsi="Calibri" w:cs="Calibri"/>
          <w:sz w:val="22"/>
          <w:szCs w:val="22"/>
        </w:rPr>
      </w:pPr>
      <w:r>
        <w:rPr>
          <w:rFonts w:ascii="Calibri" w:eastAsia="Calibri" w:hAnsi="Calibri" w:cs="Calibri"/>
          <w:sz w:val="22"/>
          <w:szCs w:val="22"/>
        </w:rPr>
        <w:t xml:space="preserve">Dynamic Dataset creation using spark SQL - </w:t>
      </w:r>
      <w:r w:rsidR="00B63219" w:rsidRPr="003D26C5">
        <w:rPr>
          <w:rFonts w:ascii="Calibri" w:eastAsia="Calibri" w:hAnsi="Calibri" w:cs="Calibri"/>
          <w:sz w:val="22"/>
          <w:szCs w:val="22"/>
        </w:rPr>
        <w:t>Responsible for collecting and aggregating planning data from multiple sources, including spreadsheets and databases, for the generation of planning and forecasting presentation materials to be utilized in monthly meetings with cross-functional departments.</w:t>
      </w:r>
    </w:p>
    <w:p w14:paraId="2D2B6A0D" w14:textId="1BAF6A28" w:rsidR="00B63219" w:rsidRDefault="00B63219" w:rsidP="00B63219">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Data Mapping based on the requirements gather and maintain the sync across the peer components.</w:t>
      </w:r>
    </w:p>
    <w:p w14:paraId="2C8D99B9" w14:textId="668CC415" w:rsidR="00B63219" w:rsidRDefault="00B63219" w:rsidP="007F03F4">
      <w:pPr>
        <w:spacing w:before="10" w:line="260" w:lineRule="exact"/>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1500"/>
        <w:gridCol w:w="6753"/>
      </w:tblGrid>
      <w:tr w:rsidR="007F03F4" w14:paraId="7FD90924"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216988F7" w14:textId="77777777" w:rsidR="007F03F4" w:rsidRPr="000B4E95" w:rsidRDefault="007F03F4" w:rsidP="007F03F4">
            <w:pPr>
              <w:spacing w:line="260" w:lineRule="exact"/>
              <w:ind w:left="102"/>
              <w:rPr>
                <w:rFonts w:ascii="Calibri" w:eastAsia="Calibri" w:hAnsi="Calibri" w:cs="Calibri"/>
                <w:b/>
                <w:sz w:val="22"/>
                <w:szCs w:val="22"/>
              </w:rPr>
            </w:pPr>
            <w:r>
              <w:rPr>
                <w:rFonts w:ascii="Calibri" w:eastAsia="Calibri" w:hAnsi="Calibri" w:cs="Calibri"/>
                <w:b/>
                <w:spacing w:val="6"/>
                <w:position w:val="1"/>
                <w:sz w:val="22"/>
                <w:szCs w:val="22"/>
              </w:rPr>
              <w:t>3</w:t>
            </w:r>
            <w:r w:rsidRPr="000B4E95">
              <w:rPr>
                <w:rFonts w:ascii="Calibri" w:eastAsia="Calibri" w:hAnsi="Calibri" w:cs="Calibri"/>
                <w:b/>
                <w:position w:val="1"/>
                <w:sz w:val="22"/>
                <w:szCs w:val="22"/>
              </w:rPr>
              <w:t>.</w:t>
            </w:r>
          </w:p>
        </w:tc>
        <w:tc>
          <w:tcPr>
            <w:tcW w:w="6753" w:type="dxa"/>
            <w:tcBorders>
              <w:top w:val="single" w:sz="5" w:space="0" w:color="000000"/>
              <w:left w:val="single" w:sz="5" w:space="0" w:color="000000"/>
              <w:bottom w:val="single" w:sz="5" w:space="0" w:color="000000"/>
              <w:right w:val="single" w:sz="5" w:space="0" w:color="000000"/>
            </w:tcBorders>
          </w:tcPr>
          <w:p w14:paraId="68B8426C" w14:textId="77777777" w:rsidR="007F03F4" w:rsidRPr="000B4E95" w:rsidRDefault="007F03F4" w:rsidP="007F03F4">
            <w:pPr>
              <w:spacing w:line="260" w:lineRule="exact"/>
              <w:ind w:left="102"/>
              <w:rPr>
                <w:rFonts w:ascii="Calibri" w:eastAsia="Calibri" w:hAnsi="Calibri" w:cs="Calibri"/>
                <w:b/>
                <w:sz w:val="22"/>
                <w:szCs w:val="22"/>
              </w:rPr>
            </w:pPr>
            <w:r w:rsidRPr="000B4E95">
              <w:rPr>
                <w:rFonts w:ascii="Calibri" w:eastAsia="Calibri" w:hAnsi="Calibri" w:cs="Calibri"/>
                <w:b/>
                <w:spacing w:val="4"/>
                <w:position w:val="1"/>
                <w:sz w:val="22"/>
                <w:szCs w:val="22"/>
              </w:rPr>
              <w:t>Digital Marketing Analytics</w:t>
            </w:r>
            <w:r>
              <w:rPr>
                <w:rFonts w:ascii="Calibri" w:eastAsia="Calibri" w:hAnsi="Calibri" w:cs="Calibri"/>
                <w:b/>
                <w:spacing w:val="4"/>
                <w:position w:val="1"/>
                <w:sz w:val="22"/>
                <w:szCs w:val="22"/>
              </w:rPr>
              <w:t xml:space="preserve"> – Business Intelligence Solutions</w:t>
            </w:r>
          </w:p>
        </w:tc>
      </w:tr>
      <w:tr w:rsidR="007F03F4" w14:paraId="57A26344"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44409719"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7CF17F02"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spacing w:val="5"/>
                <w:position w:val="1"/>
                <w:sz w:val="22"/>
                <w:szCs w:val="22"/>
              </w:rPr>
              <w:t>Principal Analytics Specialist</w:t>
            </w:r>
          </w:p>
        </w:tc>
      </w:tr>
      <w:tr w:rsidR="007F03F4" w14:paraId="0C213CC4" w14:textId="77777777" w:rsidTr="007F03F4">
        <w:trPr>
          <w:trHeight w:hRule="exact" w:val="281"/>
        </w:trPr>
        <w:tc>
          <w:tcPr>
            <w:tcW w:w="1500" w:type="dxa"/>
            <w:tcBorders>
              <w:top w:val="single" w:sz="5" w:space="0" w:color="000000"/>
              <w:left w:val="single" w:sz="5" w:space="0" w:color="000000"/>
              <w:bottom w:val="single" w:sz="5" w:space="0" w:color="000000"/>
              <w:right w:val="single" w:sz="5" w:space="0" w:color="000000"/>
            </w:tcBorders>
          </w:tcPr>
          <w:p w14:paraId="0BC70524"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position w:val="1"/>
                <w:sz w:val="22"/>
                <w:szCs w:val="22"/>
              </w:rPr>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53" w:type="dxa"/>
            <w:tcBorders>
              <w:top w:val="single" w:sz="5" w:space="0" w:color="000000"/>
              <w:left w:val="single" w:sz="5" w:space="0" w:color="000000"/>
              <w:bottom w:val="single" w:sz="5" w:space="0" w:color="000000"/>
              <w:right w:val="single" w:sz="5" w:space="0" w:color="000000"/>
            </w:tcBorders>
          </w:tcPr>
          <w:p w14:paraId="6D1CFCF5" w14:textId="77777777" w:rsidR="007F03F4" w:rsidRDefault="007F03F4" w:rsidP="007F03F4">
            <w:pPr>
              <w:spacing w:line="260" w:lineRule="exact"/>
              <w:rPr>
                <w:rFonts w:ascii="Calibri" w:eastAsia="Calibri" w:hAnsi="Calibri" w:cs="Calibri"/>
                <w:sz w:val="22"/>
                <w:szCs w:val="22"/>
              </w:rPr>
            </w:pPr>
            <w:r>
              <w:rPr>
                <w:rFonts w:ascii="Calibri" w:eastAsia="Calibri" w:hAnsi="Calibri" w:cs="Calibri"/>
                <w:spacing w:val="5"/>
                <w:position w:val="1"/>
                <w:sz w:val="22"/>
                <w:szCs w:val="22"/>
              </w:rPr>
              <w:t xml:space="preserve">  </w:t>
            </w:r>
            <w:proofErr w:type="spellStart"/>
            <w:r>
              <w:rPr>
                <w:rFonts w:ascii="Calibri" w:eastAsia="Calibri" w:hAnsi="Calibri" w:cs="Calibri"/>
                <w:spacing w:val="5"/>
                <w:position w:val="1"/>
                <w:sz w:val="22"/>
                <w:szCs w:val="22"/>
              </w:rPr>
              <w:t>Pega</w:t>
            </w:r>
            <w:proofErr w:type="spellEnd"/>
            <w:r>
              <w:rPr>
                <w:rFonts w:ascii="Calibri" w:eastAsia="Calibri" w:hAnsi="Calibri" w:cs="Calibri"/>
                <w:spacing w:val="5"/>
                <w:position w:val="1"/>
                <w:sz w:val="22"/>
                <w:szCs w:val="22"/>
              </w:rPr>
              <w:t xml:space="preserve"> Systems</w:t>
            </w:r>
          </w:p>
        </w:tc>
      </w:tr>
      <w:tr w:rsidR="007F03F4" w14:paraId="42A76C17" w14:textId="77777777" w:rsidTr="007F03F4">
        <w:trPr>
          <w:trHeight w:hRule="exact" w:val="278"/>
        </w:trPr>
        <w:tc>
          <w:tcPr>
            <w:tcW w:w="1500" w:type="dxa"/>
            <w:tcBorders>
              <w:top w:val="single" w:sz="5" w:space="0" w:color="000000"/>
              <w:left w:val="single" w:sz="5" w:space="0" w:color="000000"/>
              <w:bottom w:val="single" w:sz="5" w:space="0" w:color="000000"/>
              <w:right w:val="single" w:sz="5" w:space="0" w:color="000000"/>
            </w:tcBorders>
          </w:tcPr>
          <w:p w14:paraId="7224E51F" w14:textId="77777777" w:rsidR="007F03F4" w:rsidRDefault="007F03F4" w:rsidP="007F03F4">
            <w:pPr>
              <w:spacing w:line="260" w:lineRule="exact"/>
              <w:ind w:left="102"/>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2"/>
                <w:position w:val="1"/>
                <w:sz w:val="22"/>
                <w:szCs w:val="22"/>
              </w:rPr>
              <w:t>s</w:t>
            </w:r>
            <w:r>
              <w:rPr>
                <w:rFonts w:ascii="Calibri" w:eastAsia="Calibri" w:hAnsi="Calibri" w:cs="Calibri"/>
                <w:b/>
                <w:color w:val="3366FF"/>
                <w:spacing w:val="1"/>
                <w:position w:val="1"/>
                <w:sz w:val="22"/>
                <w:szCs w:val="22"/>
              </w:rPr>
              <w:t>iz</w:t>
            </w:r>
            <w:r>
              <w:rPr>
                <w:rFonts w:ascii="Calibri" w:eastAsia="Calibri" w:hAnsi="Calibri" w:cs="Calibri"/>
                <w:b/>
                <w:color w:val="3366FF"/>
                <w:position w:val="1"/>
                <w:sz w:val="22"/>
                <w:szCs w:val="22"/>
              </w:rPr>
              <w:t>e</w:t>
            </w:r>
          </w:p>
        </w:tc>
        <w:tc>
          <w:tcPr>
            <w:tcW w:w="6753" w:type="dxa"/>
            <w:tcBorders>
              <w:top w:val="single" w:sz="5" w:space="0" w:color="000000"/>
              <w:left w:val="single" w:sz="5" w:space="0" w:color="000000"/>
              <w:bottom w:val="single" w:sz="5" w:space="0" w:color="000000"/>
              <w:right w:val="single" w:sz="5" w:space="0" w:color="000000"/>
            </w:tcBorders>
          </w:tcPr>
          <w:p w14:paraId="0C76BFC4" w14:textId="3602466D" w:rsidR="007F03F4" w:rsidRDefault="00ED398A" w:rsidP="007F03F4">
            <w:pPr>
              <w:spacing w:line="260" w:lineRule="exact"/>
              <w:ind w:left="102"/>
              <w:rPr>
                <w:rFonts w:ascii="Calibri" w:eastAsia="Calibri" w:hAnsi="Calibri" w:cs="Calibri"/>
                <w:sz w:val="22"/>
                <w:szCs w:val="22"/>
              </w:rPr>
            </w:pPr>
            <w:r>
              <w:rPr>
                <w:rFonts w:ascii="Calibri" w:eastAsia="Calibri" w:hAnsi="Calibri" w:cs="Calibri"/>
                <w:spacing w:val="3"/>
                <w:position w:val="1"/>
                <w:sz w:val="22"/>
                <w:szCs w:val="22"/>
              </w:rPr>
              <w:t>21</w:t>
            </w:r>
          </w:p>
        </w:tc>
      </w:tr>
      <w:tr w:rsidR="00D37723" w14:paraId="222495F5" w14:textId="77777777" w:rsidTr="00ED398A">
        <w:trPr>
          <w:trHeight w:hRule="exact" w:val="612"/>
        </w:trPr>
        <w:tc>
          <w:tcPr>
            <w:tcW w:w="1500" w:type="dxa"/>
            <w:tcBorders>
              <w:top w:val="single" w:sz="5" w:space="0" w:color="000000"/>
              <w:left w:val="single" w:sz="5" w:space="0" w:color="000000"/>
              <w:bottom w:val="single" w:sz="5" w:space="0" w:color="000000"/>
              <w:right w:val="single" w:sz="5" w:space="0" w:color="000000"/>
            </w:tcBorders>
          </w:tcPr>
          <w:p w14:paraId="0680860F" w14:textId="5B2CC92B" w:rsidR="00D37723" w:rsidRDefault="00D37723" w:rsidP="007F03F4">
            <w:pPr>
              <w:spacing w:line="260" w:lineRule="exact"/>
              <w:ind w:left="102"/>
              <w:rPr>
                <w:rFonts w:ascii="Calibri" w:eastAsia="Calibri" w:hAnsi="Calibri" w:cs="Calibri"/>
                <w:b/>
                <w:color w:val="3366FF"/>
                <w:spacing w:val="1"/>
                <w:position w:val="1"/>
                <w:sz w:val="22"/>
                <w:szCs w:val="22"/>
              </w:rPr>
            </w:pPr>
            <w:r>
              <w:rPr>
                <w:rFonts w:ascii="Calibri" w:eastAsia="Calibri" w:hAnsi="Calibri" w:cs="Calibri"/>
                <w:b/>
                <w:color w:val="3366FF"/>
                <w:spacing w:val="1"/>
                <w:position w:val="1"/>
                <w:sz w:val="22"/>
                <w:szCs w:val="22"/>
              </w:rPr>
              <w:t>Tools</w:t>
            </w:r>
          </w:p>
        </w:tc>
        <w:tc>
          <w:tcPr>
            <w:tcW w:w="6753" w:type="dxa"/>
            <w:tcBorders>
              <w:top w:val="single" w:sz="5" w:space="0" w:color="000000"/>
              <w:left w:val="single" w:sz="5" w:space="0" w:color="000000"/>
              <w:bottom w:val="single" w:sz="5" w:space="0" w:color="000000"/>
              <w:right w:val="single" w:sz="5" w:space="0" w:color="000000"/>
            </w:tcBorders>
          </w:tcPr>
          <w:p w14:paraId="0BA3B35C" w14:textId="424AE78A" w:rsidR="00D37723" w:rsidRDefault="00D37723" w:rsidP="007F03F4">
            <w:pPr>
              <w:spacing w:line="260" w:lineRule="exact"/>
              <w:ind w:left="102"/>
              <w:rPr>
                <w:rFonts w:ascii="Calibri" w:eastAsia="Calibri" w:hAnsi="Calibri" w:cs="Calibri"/>
                <w:spacing w:val="3"/>
                <w:position w:val="1"/>
                <w:sz w:val="22"/>
                <w:szCs w:val="22"/>
              </w:rPr>
            </w:pPr>
            <w:r>
              <w:rPr>
                <w:rFonts w:ascii="Calibri" w:eastAsia="Calibri" w:hAnsi="Calibri" w:cs="Calibri"/>
                <w:spacing w:val="3"/>
                <w:position w:val="1"/>
                <w:sz w:val="22"/>
                <w:szCs w:val="22"/>
              </w:rPr>
              <w:t>Python (</w:t>
            </w:r>
            <w:proofErr w:type="gramStart"/>
            <w:r>
              <w:rPr>
                <w:rFonts w:ascii="Calibri" w:eastAsia="Calibri" w:hAnsi="Calibri" w:cs="Calibri"/>
                <w:spacing w:val="3"/>
                <w:position w:val="1"/>
                <w:sz w:val="22"/>
                <w:szCs w:val="22"/>
              </w:rPr>
              <w:t>PySpark,Numpy</w:t>
            </w:r>
            <w:proofErr w:type="gramEnd"/>
            <w:r>
              <w:rPr>
                <w:rFonts w:ascii="Calibri" w:eastAsia="Calibri" w:hAnsi="Calibri" w:cs="Calibri"/>
                <w:spacing w:val="3"/>
                <w:position w:val="1"/>
                <w:sz w:val="22"/>
                <w:szCs w:val="22"/>
              </w:rPr>
              <w:t>,Pandas,Seaborne),</w:t>
            </w:r>
            <w:r w:rsidR="00ED398A">
              <w:rPr>
                <w:rFonts w:ascii="Calibri" w:eastAsia="Calibri" w:hAnsi="Calibri" w:cs="Calibri"/>
                <w:spacing w:val="3"/>
                <w:position w:val="1"/>
                <w:sz w:val="22"/>
                <w:szCs w:val="22"/>
              </w:rPr>
              <w:t xml:space="preserve"> </w:t>
            </w:r>
            <w:r>
              <w:rPr>
                <w:rFonts w:ascii="Calibri" w:eastAsia="Calibri" w:hAnsi="Calibri" w:cs="Calibri"/>
                <w:spacing w:val="3"/>
                <w:position w:val="1"/>
                <w:sz w:val="22"/>
                <w:szCs w:val="22"/>
              </w:rPr>
              <w:t>Power BI (DAX,MDX)</w:t>
            </w:r>
            <w:r w:rsidR="00ED398A">
              <w:rPr>
                <w:rFonts w:ascii="Calibri" w:eastAsia="Calibri" w:hAnsi="Calibri" w:cs="Calibri"/>
                <w:spacing w:val="3"/>
                <w:position w:val="1"/>
                <w:sz w:val="22"/>
                <w:szCs w:val="22"/>
              </w:rPr>
              <w:t>, R, Tableau</w:t>
            </w:r>
          </w:p>
        </w:tc>
      </w:tr>
    </w:tbl>
    <w:p w14:paraId="2BEA7670" w14:textId="77777777" w:rsidR="007F03F4" w:rsidRDefault="007F03F4" w:rsidP="007F03F4">
      <w:pPr>
        <w:rPr>
          <w:rFonts w:ascii="Calibri" w:eastAsia="Calibri" w:hAnsi="Calibri" w:cs="Calibri"/>
          <w:b/>
          <w:color w:val="3366FF"/>
          <w:spacing w:val="-1"/>
          <w:sz w:val="22"/>
          <w:szCs w:val="22"/>
        </w:rPr>
      </w:pPr>
    </w:p>
    <w:p w14:paraId="5CCE767C" w14:textId="77777777" w:rsidR="007F03F4" w:rsidRDefault="007F03F4" w:rsidP="007F03F4">
      <w:pPr>
        <w:rPr>
          <w:rFonts w:ascii="Calibri" w:eastAsia="Calibri" w:hAnsi="Calibri" w:cs="Calibri"/>
          <w:b/>
          <w:color w:val="3366FF"/>
          <w:spacing w:val="-1"/>
          <w:sz w:val="22"/>
          <w:szCs w:val="22"/>
        </w:rPr>
      </w:pPr>
    </w:p>
    <w:p w14:paraId="77B8B485" w14:textId="77777777" w:rsidR="009442D6" w:rsidRDefault="009442D6" w:rsidP="009442D6">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03F23B25" w14:textId="6F13004A" w:rsidR="003D26C5" w:rsidRDefault="009442D6" w:rsidP="003D26C5">
      <w:pPr>
        <w:ind w:left="580"/>
        <w:rPr>
          <w:rFonts w:ascii="Calibri" w:eastAsia="Calibri" w:hAnsi="Calibri" w:cs="Calibri"/>
          <w:spacing w:val="-1"/>
          <w:sz w:val="22"/>
          <w:szCs w:val="22"/>
        </w:rPr>
      </w:pPr>
      <w:r>
        <w:rPr>
          <w:sz w:val="22"/>
          <w:szCs w:val="22"/>
        </w:rPr>
        <w:t xml:space="preserve">•    </w:t>
      </w:r>
      <w:r w:rsidR="007F03F4">
        <w:rPr>
          <w:sz w:val="22"/>
          <w:szCs w:val="22"/>
        </w:rPr>
        <w:t xml:space="preserve"> </w:t>
      </w:r>
      <w:r w:rsidR="00DF7627" w:rsidRPr="00672269">
        <w:rPr>
          <w:rFonts w:ascii="Calibri" w:eastAsia="Calibri" w:hAnsi="Calibri" w:cs="Calibri"/>
          <w:spacing w:val="-1"/>
          <w:sz w:val="22"/>
          <w:szCs w:val="22"/>
        </w:rPr>
        <w:t>I</w:t>
      </w:r>
      <w:r w:rsidR="008A7412">
        <w:rPr>
          <w:rFonts w:ascii="Calibri" w:eastAsia="Calibri" w:hAnsi="Calibri" w:cs="Calibri"/>
          <w:spacing w:val="-1"/>
          <w:sz w:val="22"/>
          <w:szCs w:val="22"/>
        </w:rPr>
        <w:t xml:space="preserve"> was</w:t>
      </w:r>
      <w:r w:rsidR="00DF7627" w:rsidRPr="00672269">
        <w:rPr>
          <w:rFonts w:ascii="Calibri" w:eastAsia="Calibri" w:hAnsi="Calibri" w:cs="Calibri"/>
          <w:spacing w:val="-1"/>
          <w:sz w:val="22"/>
          <w:szCs w:val="22"/>
        </w:rPr>
        <w:t xml:space="preserve"> the go to guy, when people need</w:t>
      </w:r>
      <w:r w:rsidR="008A7412">
        <w:rPr>
          <w:rFonts w:ascii="Calibri" w:eastAsia="Calibri" w:hAnsi="Calibri" w:cs="Calibri"/>
          <w:spacing w:val="-1"/>
          <w:sz w:val="22"/>
          <w:szCs w:val="22"/>
        </w:rPr>
        <w:t>ed</w:t>
      </w:r>
      <w:bookmarkStart w:id="0" w:name="_GoBack"/>
      <w:bookmarkEnd w:id="0"/>
      <w:r w:rsidR="00DF7627" w:rsidRPr="00672269">
        <w:rPr>
          <w:rFonts w:ascii="Calibri" w:eastAsia="Calibri" w:hAnsi="Calibri" w:cs="Calibri"/>
          <w:spacing w:val="-1"/>
          <w:sz w:val="22"/>
          <w:szCs w:val="22"/>
        </w:rPr>
        <w:t xml:space="preserve"> any challenging task to be done/ fulfilled.</w:t>
      </w:r>
    </w:p>
    <w:p w14:paraId="1A705A49" w14:textId="77777777" w:rsidR="003D26C5" w:rsidRDefault="003D26C5"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 xml:space="preserve">Partnered with </w:t>
      </w:r>
      <w:r w:rsidR="00890D34">
        <w:rPr>
          <w:rFonts w:ascii="Calibri" w:eastAsia="Calibri" w:hAnsi="Calibri" w:cs="Calibri"/>
          <w:spacing w:val="-1"/>
          <w:sz w:val="22"/>
          <w:szCs w:val="22"/>
        </w:rPr>
        <w:t xml:space="preserve">Service Management </w:t>
      </w:r>
      <w:proofErr w:type="gramStart"/>
      <w:r w:rsidR="00890D34">
        <w:rPr>
          <w:rFonts w:ascii="Calibri" w:eastAsia="Calibri" w:hAnsi="Calibri" w:cs="Calibri"/>
          <w:spacing w:val="-1"/>
          <w:sz w:val="22"/>
          <w:szCs w:val="22"/>
        </w:rPr>
        <w:t xml:space="preserve">teams </w:t>
      </w:r>
      <w:r w:rsidRPr="003D26C5">
        <w:rPr>
          <w:rFonts w:ascii="Calibri" w:eastAsia="Calibri" w:hAnsi="Calibri" w:cs="Calibri"/>
          <w:spacing w:val="-1"/>
          <w:sz w:val="22"/>
          <w:szCs w:val="22"/>
        </w:rPr>
        <w:t xml:space="preserve"> to</w:t>
      </w:r>
      <w:proofErr w:type="gramEnd"/>
      <w:r w:rsidRPr="003D26C5">
        <w:rPr>
          <w:rFonts w:ascii="Calibri" w:eastAsia="Calibri" w:hAnsi="Calibri" w:cs="Calibri"/>
          <w:spacing w:val="-1"/>
          <w:sz w:val="22"/>
          <w:szCs w:val="22"/>
        </w:rPr>
        <w:t xml:space="preserve"> influence promotional plans, rollout, and product launch. Trained the new team i</w:t>
      </w:r>
      <w:r w:rsidR="00890D34">
        <w:rPr>
          <w:rFonts w:ascii="Calibri" w:eastAsia="Calibri" w:hAnsi="Calibri" w:cs="Calibri"/>
          <w:spacing w:val="-1"/>
          <w:sz w:val="22"/>
          <w:szCs w:val="22"/>
        </w:rPr>
        <w:t xml:space="preserve">n case if </w:t>
      </w:r>
      <w:proofErr w:type="gramStart"/>
      <w:r w:rsidR="00890D34">
        <w:rPr>
          <w:rFonts w:ascii="Calibri" w:eastAsia="Calibri" w:hAnsi="Calibri" w:cs="Calibri"/>
          <w:spacing w:val="-1"/>
          <w:sz w:val="22"/>
          <w:szCs w:val="22"/>
        </w:rPr>
        <w:t>necessary</w:t>
      </w:r>
      <w:proofErr w:type="gramEnd"/>
      <w:r w:rsidR="00890D34">
        <w:rPr>
          <w:rFonts w:ascii="Calibri" w:eastAsia="Calibri" w:hAnsi="Calibri" w:cs="Calibri"/>
          <w:spacing w:val="-1"/>
          <w:sz w:val="22"/>
          <w:szCs w:val="22"/>
        </w:rPr>
        <w:t xml:space="preserve"> on the requirement changes</w:t>
      </w:r>
      <w:r w:rsidRPr="003D26C5">
        <w:rPr>
          <w:rFonts w:ascii="Calibri" w:eastAsia="Calibri" w:hAnsi="Calibri" w:cs="Calibri"/>
          <w:spacing w:val="-1"/>
          <w:sz w:val="22"/>
          <w:szCs w:val="22"/>
        </w:rPr>
        <w:t>.</w:t>
      </w:r>
    </w:p>
    <w:p w14:paraId="63446AF9" w14:textId="7EC3F611" w:rsidR="003D26C5" w:rsidRDefault="000D2F54" w:rsidP="003D26C5">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Python integrated scripts to d</w:t>
      </w:r>
      <w:r w:rsidR="003D26C5" w:rsidRPr="003D26C5">
        <w:rPr>
          <w:rFonts w:ascii="Calibri" w:eastAsia="Calibri" w:hAnsi="Calibri" w:cs="Calibri"/>
          <w:spacing w:val="-1"/>
          <w:sz w:val="22"/>
          <w:szCs w:val="22"/>
        </w:rPr>
        <w:t xml:space="preserve">evelop KPIs and main files allowing full view of </w:t>
      </w:r>
      <w:r w:rsidR="00890D34">
        <w:rPr>
          <w:rFonts w:ascii="Calibri" w:eastAsia="Calibri" w:hAnsi="Calibri" w:cs="Calibri"/>
          <w:spacing w:val="-1"/>
          <w:sz w:val="22"/>
          <w:szCs w:val="22"/>
        </w:rPr>
        <w:t>academic forecast</w:t>
      </w:r>
      <w:r w:rsidR="003D26C5" w:rsidRPr="003D26C5">
        <w:rPr>
          <w:rFonts w:ascii="Calibri" w:eastAsia="Calibri" w:hAnsi="Calibri" w:cs="Calibri"/>
          <w:spacing w:val="-1"/>
          <w:sz w:val="22"/>
          <w:szCs w:val="22"/>
        </w:rPr>
        <w:t xml:space="preserve"> process in organization and strategic focus</w:t>
      </w:r>
      <w:r w:rsidR="003D26C5">
        <w:rPr>
          <w:rFonts w:ascii="Calibri" w:eastAsia="Calibri" w:hAnsi="Calibri" w:cs="Calibri"/>
          <w:spacing w:val="-1"/>
          <w:sz w:val="22"/>
          <w:szCs w:val="22"/>
        </w:rPr>
        <w:t>.</w:t>
      </w:r>
    </w:p>
    <w:p w14:paraId="52C8C519" w14:textId="4E578B79" w:rsidR="003D26C5" w:rsidRDefault="00E71D6D" w:rsidP="003D26C5">
      <w:pPr>
        <w:pStyle w:val="ListParagraph"/>
        <w:numPr>
          <w:ilvl w:val="0"/>
          <w:numId w:val="7"/>
        </w:numPr>
        <w:rPr>
          <w:rFonts w:ascii="Calibri" w:eastAsia="Calibri" w:hAnsi="Calibri" w:cs="Calibri"/>
          <w:spacing w:val="-1"/>
          <w:sz w:val="22"/>
          <w:szCs w:val="22"/>
        </w:rPr>
      </w:pPr>
      <w:r>
        <w:rPr>
          <w:rFonts w:ascii="Calibri" w:eastAsia="Calibri" w:hAnsi="Calibri" w:cs="Calibri"/>
          <w:spacing w:val="-1"/>
          <w:sz w:val="22"/>
          <w:szCs w:val="22"/>
        </w:rPr>
        <w:t>Streaming Data (Python integrated Power BI)</w:t>
      </w:r>
      <w:r w:rsidR="00D05D8B">
        <w:rPr>
          <w:rFonts w:ascii="Calibri" w:eastAsia="Calibri" w:hAnsi="Calibri" w:cs="Calibri"/>
          <w:spacing w:val="-1"/>
          <w:sz w:val="22"/>
          <w:szCs w:val="22"/>
        </w:rPr>
        <w:t xml:space="preserve"> - </w:t>
      </w:r>
      <w:r w:rsidR="003D26C5" w:rsidRPr="003D26C5">
        <w:rPr>
          <w:rFonts w:ascii="Calibri" w:eastAsia="Calibri" w:hAnsi="Calibri" w:cs="Calibri"/>
          <w:spacing w:val="-1"/>
          <w:sz w:val="22"/>
          <w:szCs w:val="22"/>
        </w:rPr>
        <w:t>Thorough analysis and adjustment of gross margin estimation processes led to significant reduction in estimation to actualized variances and prior period adjustments</w:t>
      </w:r>
      <w:r w:rsidR="003D26C5">
        <w:rPr>
          <w:rFonts w:ascii="Calibri" w:eastAsia="Calibri" w:hAnsi="Calibri" w:cs="Calibri"/>
          <w:spacing w:val="-1"/>
          <w:sz w:val="22"/>
          <w:szCs w:val="22"/>
        </w:rPr>
        <w:t>.</w:t>
      </w:r>
    </w:p>
    <w:p w14:paraId="7B3E2679" w14:textId="77777777" w:rsidR="003D26C5" w:rsidRDefault="003D26C5" w:rsidP="003D26C5">
      <w:pPr>
        <w:pStyle w:val="ListParagraph"/>
        <w:numPr>
          <w:ilvl w:val="0"/>
          <w:numId w:val="7"/>
        </w:numPr>
        <w:rPr>
          <w:rFonts w:ascii="Calibri" w:eastAsia="Calibri" w:hAnsi="Calibri" w:cs="Calibri"/>
          <w:spacing w:val="-1"/>
          <w:sz w:val="22"/>
          <w:szCs w:val="22"/>
        </w:rPr>
      </w:pPr>
      <w:r w:rsidRPr="003D26C5">
        <w:rPr>
          <w:rFonts w:ascii="Calibri" w:eastAsia="Calibri" w:hAnsi="Calibri" w:cs="Calibri"/>
          <w:spacing w:val="-1"/>
          <w:sz w:val="22"/>
          <w:szCs w:val="22"/>
        </w:rPr>
        <w:t>Developing new metrics and Reports for improving quality and accuracy of forecast.</w:t>
      </w:r>
    </w:p>
    <w:p w14:paraId="1A56DA5C" w14:textId="77777777" w:rsidR="003D26C5" w:rsidRDefault="003D26C5" w:rsidP="006E205D">
      <w:pPr>
        <w:pStyle w:val="ListParagraph"/>
        <w:numPr>
          <w:ilvl w:val="0"/>
          <w:numId w:val="7"/>
        </w:numPr>
        <w:rPr>
          <w:rFonts w:ascii="Calibri" w:eastAsia="Calibri" w:hAnsi="Calibri" w:cs="Calibri"/>
          <w:sz w:val="22"/>
          <w:szCs w:val="22"/>
        </w:rPr>
      </w:pPr>
      <w:r w:rsidRPr="003D26C5">
        <w:rPr>
          <w:rFonts w:ascii="Calibri" w:eastAsia="Calibri" w:hAnsi="Calibri" w:cs="Calibri"/>
          <w:sz w:val="22"/>
          <w:szCs w:val="22"/>
        </w:rPr>
        <w:t>Responsible for collecting and aggregating planning data from multiple sources, including spreadsheets and databases, for the generation of planning and forecasting presentation materials to be utilized in monthly meetings with cross-functional departments.</w:t>
      </w:r>
    </w:p>
    <w:p w14:paraId="1103AC34" w14:textId="463483CE" w:rsidR="006E205D" w:rsidRDefault="00E71D6D" w:rsidP="006E205D">
      <w:pPr>
        <w:pStyle w:val="ListParagraph"/>
        <w:numPr>
          <w:ilvl w:val="0"/>
          <w:numId w:val="7"/>
        </w:numPr>
        <w:rPr>
          <w:rFonts w:ascii="Calibri" w:eastAsia="Calibri" w:hAnsi="Calibri" w:cs="Calibri"/>
          <w:sz w:val="22"/>
          <w:szCs w:val="22"/>
        </w:rPr>
      </w:pPr>
      <w:r>
        <w:rPr>
          <w:rFonts w:ascii="Calibri" w:eastAsia="Calibri" w:hAnsi="Calibri" w:cs="Calibri"/>
          <w:sz w:val="22"/>
          <w:szCs w:val="22"/>
        </w:rPr>
        <w:t xml:space="preserve">Power BI reports - </w:t>
      </w:r>
      <w:r w:rsidR="006E205D" w:rsidRPr="006E205D">
        <w:rPr>
          <w:rFonts w:ascii="Calibri" w:eastAsia="Calibri" w:hAnsi="Calibri" w:cs="Calibri"/>
          <w:sz w:val="22"/>
          <w:szCs w:val="22"/>
        </w:rPr>
        <w:t>Social media marketing: developing a distinct online presence by attracting high numbers of internet followers through social media channels such as Facebook, Twitter, YouTube and Instagram.</w:t>
      </w:r>
    </w:p>
    <w:p w14:paraId="54F203E2" w14:textId="77777777" w:rsidR="003D26C5" w:rsidRDefault="003D26C5" w:rsidP="006E205D">
      <w:pPr>
        <w:pStyle w:val="ListParagraph"/>
        <w:numPr>
          <w:ilvl w:val="0"/>
          <w:numId w:val="7"/>
        </w:numPr>
        <w:rPr>
          <w:rFonts w:ascii="Calibri" w:eastAsia="Calibri" w:hAnsi="Calibri" w:cs="Calibri"/>
          <w:sz w:val="22"/>
          <w:szCs w:val="22"/>
        </w:rPr>
      </w:pPr>
      <w:r w:rsidRPr="003D26C5">
        <w:rPr>
          <w:rFonts w:ascii="Calibri" w:eastAsia="Calibri" w:hAnsi="Calibri" w:cs="Calibri"/>
          <w:sz w:val="22"/>
          <w:szCs w:val="22"/>
        </w:rPr>
        <w:t>Complete ad-hoc analys</w:t>
      </w:r>
      <w:r w:rsidR="00890D34">
        <w:rPr>
          <w:rFonts w:ascii="Calibri" w:eastAsia="Calibri" w:hAnsi="Calibri" w:cs="Calibri"/>
          <w:sz w:val="22"/>
          <w:szCs w:val="22"/>
        </w:rPr>
        <w:t>i</w:t>
      </w:r>
      <w:r w:rsidRPr="003D26C5">
        <w:rPr>
          <w:rFonts w:ascii="Calibri" w:eastAsia="Calibri" w:hAnsi="Calibri" w:cs="Calibri"/>
          <w:sz w:val="22"/>
          <w:szCs w:val="22"/>
        </w:rPr>
        <w:t xml:space="preserve">s, on a regular basis, for senior management and various teams including Finance, </w:t>
      </w:r>
      <w:r w:rsidR="00890D34">
        <w:rPr>
          <w:rFonts w:ascii="Calibri" w:eastAsia="Calibri" w:hAnsi="Calibri" w:cs="Calibri"/>
          <w:sz w:val="22"/>
          <w:szCs w:val="22"/>
        </w:rPr>
        <w:t xml:space="preserve">Sales, IT </w:t>
      </w:r>
      <w:r w:rsidRPr="003D26C5">
        <w:rPr>
          <w:rFonts w:ascii="Calibri" w:eastAsia="Calibri" w:hAnsi="Calibri" w:cs="Calibri"/>
          <w:sz w:val="22"/>
          <w:szCs w:val="22"/>
        </w:rPr>
        <w:t>and Marketing</w:t>
      </w:r>
      <w:r>
        <w:rPr>
          <w:rFonts w:ascii="Calibri" w:eastAsia="Calibri" w:hAnsi="Calibri" w:cs="Calibri"/>
          <w:sz w:val="22"/>
          <w:szCs w:val="22"/>
        </w:rPr>
        <w:t>.</w:t>
      </w:r>
    </w:p>
    <w:p w14:paraId="638BC965" w14:textId="77777777" w:rsidR="00392939" w:rsidRPr="006E205D" w:rsidRDefault="009442D6" w:rsidP="006E205D">
      <w:pPr>
        <w:pStyle w:val="ListParagraph"/>
        <w:numPr>
          <w:ilvl w:val="0"/>
          <w:numId w:val="7"/>
        </w:numPr>
        <w:rPr>
          <w:rFonts w:ascii="Calibri" w:eastAsia="Calibri" w:hAnsi="Calibri" w:cs="Calibri"/>
          <w:sz w:val="22"/>
          <w:szCs w:val="22"/>
        </w:rPr>
      </w:pPr>
      <w:r w:rsidRPr="006E205D">
        <w:rPr>
          <w:rFonts w:ascii="Calibri" w:eastAsia="Calibri" w:hAnsi="Calibri" w:cs="Calibri"/>
          <w:sz w:val="22"/>
          <w:szCs w:val="22"/>
        </w:rPr>
        <w:t>Strong interpersonal skills with demonstrable verbal and written communications to maintain effective work relationships with all levels of personnel.</w:t>
      </w:r>
    </w:p>
    <w:p w14:paraId="04BA0ECC" w14:textId="77777777" w:rsidR="00580601" w:rsidRPr="00EA0DD0" w:rsidRDefault="00580601" w:rsidP="00580601">
      <w:pPr>
        <w:rPr>
          <w:rFonts w:asciiTheme="minorHAnsi" w:hAnsiTheme="minorHAnsi"/>
          <w:sz w:val="22"/>
          <w:szCs w:val="22"/>
          <w:lang w:val="en-IN" w:eastAsia="x-none"/>
        </w:rPr>
      </w:pPr>
    </w:p>
    <w:tbl>
      <w:tblPr>
        <w:tblpPr w:leftFromText="180" w:rightFromText="180" w:vertAnchor="text" w:horzAnchor="margin" w:tblpY="-3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53"/>
        <w:gridCol w:w="5952"/>
      </w:tblGrid>
      <w:tr w:rsidR="00580601" w:rsidRPr="00E01F79" w14:paraId="29DCF74C" w14:textId="77777777" w:rsidTr="00580601">
        <w:tc>
          <w:tcPr>
            <w:tcW w:w="2153" w:type="dxa"/>
          </w:tcPr>
          <w:p w14:paraId="70D6592F" w14:textId="77777777" w:rsidR="00580601" w:rsidRPr="00E01F79" w:rsidRDefault="00BC409C" w:rsidP="00580601">
            <w:pPr>
              <w:pStyle w:val="ListParagraph"/>
              <w:ind w:left="360"/>
              <w:rPr>
                <w:rFonts w:asciiTheme="minorHAnsi" w:hAnsiTheme="minorHAnsi"/>
                <w:b/>
                <w:sz w:val="22"/>
                <w:szCs w:val="22"/>
                <w:lang w:val="en-AU"/>
              </w:rPr>
            </w:pPr>
            <w:r>
              <w:rPr>
                <w:rFonts w:asciiTheme="minorHAnsi" w:hAnsiTheme="minorHAnsi"/>
                <w:b/>
                <w:sz w:val="22"/>
                <w:szCs w:val="22"/>
                <w:lang w:val="en-AU"/>
              </w:rPr>
              <w:t>2</w:t>
            </w:r>
            <w:r w:rsidR="00580601" w:rsidRPr="00E01F79">
              <w:rPr>
                <w:rFonts w:asciiTheme="minorHAnsi" w:hAnsiTheme="minorHAnsi"/>
                <w:b/>
                <w:sz w:val="22"/>
                <w:szCs w:val="22"/>
                <w:lang w:val="en-AU"/>
              </w:rPr>
              <w:t>.</w:t>
            </w:r>
          </w:p>
        </w:tc>
        <w:tc>
          <w:tcPr>
            <w:tcW w:w="5952" w:type="dxa"/>
          </w:tcPr>
          <w:p w14:paraId="6A285F4D" w14:textId="77777777" w:rsidR="00580601" w:rsidRPr="00E01F79" w:rsidRDefault="00580601" w:rsidP="00580601">
            <w:pPr>
              <w:rPr>
                <w:rFonts w:asciiTheme="minorHAnsi" w:hAnsiTheme="minorHAnsi"/>
                <w:sz w:val="22"/>
                <w:szCs w:val="22"/>
                <w:lang w:val="en-AU"/>
              </w:rPr>
            </w:pPr>
            <w:r w:rsidRPr="00E01F79">
              <w:rPr>
                <w:rFonts w:asciiTheme="minorHAnsi" w:hAnsiTheme="minorHAnsi"/>
                <w:b/>
                <w:sz w:val="22"/>
                <w:szCs w:val="22"/>
                <w:lang w:val="en-AU"/>
              </w:rPr>
              <w:t>Genzyme</w:t>
            </w:r>
          </w:p>
        </w:tc>
      </w:tr>
      <w:tr w:rsidR="00580601" w:rsidRPr="00E01F79" w14:paraId="0ED52A46" w14:textId="77777777" w:rsidTr="00580601">
        <w:tc>
          <w:tcPr>
            <w:tcW w:w="2153" w:type="dxa"/>
          </w:tcPr>
          <w:p w14:paraId="1D07EEC9"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Client</w:t>
            </w:r>
          </w:p>
        </w:tc>
        <w:tc>
          <w:tcPr>
            <w:tcW w:w="5952" w:type="dxa"/>
          </w:tcPr>
          <w:p w14:paraId="54605622"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A Sanofi Company- A healthcare Domain</w:t>
            </w:r>
          </w:p>
        </w:tc>
      </w:tr>
      <w:tr w:rsidR="00580601" w:rsidRPr="00E01F79" w14:paraId="2DD3B48A" w14:textId="77777777" w:rsidTr="00580601">
        <w:tc>
          <w:tcPr>
            <w:tcW w:w="2153" w:type="dxa"/>
          </w:tcPr>
          <w:p w14:paraId="22C383B1"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Role</w:t>
            </w:r>
          </w:p>
        </w:tc>
        <w:tc>
          <w:tcPr>
            <w:tcW w:w="5952" w:type="dxa"/>
          </w:tcPr>
          <w:p w14:paraId="419FE2FC"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Data Analyst</w:t>
            </w:r>
          </w:p>
        </w:tc>
      </w:tr>
      <w:tr w:rsidR="00580601" w:rsidRPr="00E01F79" w14:paraId="6FDA40D3" w14:textId="77777777" w:rsidTr="00580601">
        <w:tc>
          <w:tcPr>
            <w:tcW w:w="2153" w:type="dxa"/>
          </w:tcPr>
          <w:p w14:paraId="2DC1E78D"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Organization</w:t>
            </w:r>
          </w:p>
        </w:tc>
        <w:tc>
          <w:tcPr>
            <w:tcW w:w="5952" w:type="dxa"/>
          </w:tcPr>
          <w:p w14:paraId="02DCE8C3" w14:textId="77777777" w:rsidR="00580601" w:rsidRPr="00E01F79" w:rsidRDefault="00580601" w:rsidP="00580601">
            <w:pPr>
              <w:rPr>
                <w:rFonts w:asciiTheme="minorHAnsi" w:hAnsiTheme="minorHAnsi"/>
                <w:sz w:val="22"/>
                <w:szCs w:val="22"/>
                <w:lang w:val="en-AU"/>
              </w:rPr>
            </w:pPr>
            <w:r w:rsidRPr="00E01F79">
              <w:rPr>
                <w:rFonts w:asciiTheme="minorHAnsi" w:hAnsiTheme="minorHAnsi"/>
                <w:sz w:val="22"/>
                <w:szCs w:val="22"/>
                <w:lang w:val="en-AU"/>
              </w:rPr>
              <w:t>Tata Consultancy Services</w:t>
            </w:r>
          </w:p>
        </w:tc>
      </w:tr>
      <w:tr w:rsidR="00580601" w:rsidRPr="00E01F79" w14:paraId="134D5358" w14:textId="77777777" w:rsidTr="00580601">
        <w:tc>
          <w:tcPr>
            <w:tcW w:w="2153" w:type="dxa"/>
          </w:tcPr>
          <w:p w14:paraId="22F5E381" w14:textId="77777777" w:rsidR="00580601" w:rsidRPr="00E72842" w:rsidRDefault="00580601" w:rsidP="00580601">
            <w:pPr>
              <w:rPr>
                <w:rFonts w:asciiTheme="minorHAnsi" w:hAnsiTheme="minorHAnsi" w:cs="Times-Roman"/>
                <w:b/>
                <w:bCs/>
                <w:color w:val="3366FF"/>
                <w:sz w:val="22"/>
                <w:szCs w:val="22"/>
              </w:rPr>
            </w:pPr>
            <w:r w:rsidRPr="00E72842">
              <w:rPr>
                <w:rFonts w:asciiTheme="minorHAnsi" w:hAnsiTheme="minorHAnsi" w:cs="Times-Roman"/>
                <w:b/>
                <w:bCs/>
                <w:color w:val="3366FF"/>
                <w:sz w:val="22"/>
                <w:szCs w:val="22"/>
              </w:rPr>
              <w:t>Technical Platform</w:t>
            </w:r>
          </w:p>
        </w:tc>
        <w:tc>
          <w:tcPr>
            <w:tcW w:w="5952" w:type="dxa"/>
          </w:tcPr>
          <w:p w14:paraId="4E259837" w14:textId="77777777" w:rsidR="00580601" w:rsidRPr="00E01F79" w:rsidRDefault="000F0BA6" w:rsidP="00580601">
            <w:pPr>
              <w:rPr>
                <w:rFonts w:asciiTheme="minorHAnsi" w:hAnsiTheme="minorHAnsi"/>
                <w:sz w:val="22"/>
                <w:szCs w:val="22"/>
                <w:lang w:val="en-AU"/>
              </w:rPr>
            </w:pPr>
            <w:r>
              <w:rPr>
                <w:rFonts w:asciiTheme="minorHAnsi" w:hAnsiTheme="minorHAnsi"/>
                <w:sz w:val="22"/>
                <w:szCs w:val="22"/>
                <w:lang w:val="en-AU"/>
              </w:rPr>
              <w:t>Tableau,</w:t>
            </w:r>
            <w:r w:rsidR="00890D34">
              <w:rPr>
                <w:rFonts w:asciiTheme="minorHAnsi" w:hAnsiTheme="minorHAnsi"/>
                <w:sz w:val="22"/>
                <w:szCs w:val="22"/>
                <w:lang w:val="en-AU"/>
              </w:rPr>
              <w:t xml:space="preserve"> </w:t>
            </w:r>
            <w:r>
              <w:rPr>
                <w:rFonts w:asciiTheme="minorHAnsi" w:hAnsiTheme="minorHAnsi"/>
                <w:sz w:val="22"/>
                <w:szCs w:val="22"/>
                <w:lang w:val="en-AU"/>
              </w:rPr>
              <w:t>Power BI,</w:t>
            </w:r>
            <w:r w:rsidR="00890D34">
              <w:rPr>
                <w:rFonts w:asciiTheme="minorHAnsi" w:hAnsiTheme="minorHAnsi"/>
                <w:sz w:val="22"/>
                <w:szCs w:val="22"/>
                <w:lang w:val="en-AU"/>
              </w:rPr>
              <w:t xml:space="preserve"> </w:t>
            </w:r>
            <w:r>
              <w:rPr>
                <w:rFonts w:asciiTheme="minorHAnsi" w:hAnsiTheme="minorHAnsi"/>
                <w:sz w:val="22"/>
                <w:szCs w:val="22"/>
                <w:lang w:val="en-AU"/>
              </w:rPr>
              <w:t>SQL</w:t>
            </w:r>
          </w:p>
        </w:tc>
      </w:tr>
    </w:tbl>
    <w:p w14:paraId="188316E3" w14:textId="77777777" w:rsidR="00580601" w:rsidRPr="00E01F79" w:rsidRDefault="00580601" w:rsidP="00580601">
      <w:pPr>
        <w:rPr>
          <w:rFonts w:asciiTheme="minorHAnsi" w:hAnsiTheme="minorHAnsi"/>
          <w:sz w:val="22"/>
          <w:szCs w:val="22"/>
          <w:lang w:eastAsia="x-none"/>
        </w:rPr>
      </w:pPr>
    </w:p>
    <w:p w14:paraId="7811B39D" w14:textId="77777777" w:rsidR="00580601" w:rsidRPr="00E01F79" w:rsidRDefault="00580601" w:rsidP="00580601">
      <w:pPr>
        <w:rPr>
          <w:rFonts w:asciiTheme="minorHAnsi" w:hAnsiTheme="minorHAnsi"/>
          <w:sz w:val="22"/>
          <w:szCs w:val="22"/>
          <w:lang w:eastAsia="x-none"/>
        </w:rPr>
      </w:pPr>
    </w:p>
    <w:p w14:paraId="5A24943B" w14:textId="77777777" w:rsidR="00580601" w:rsidRPr="00E01F79" w:rsidRDefault="00580601" w:rsidP="00580601">
      <w:pPr>
        <w:rPr>
          <w:rFonts w:asciiTheme="minorHAnsi" w:hAnsiTheme="minorHAnsi"/>
          <w:sz w:val="22"/>
          <w:szCs w:val="22"/>
          <w:lang w:eastAsia="x-none"/>
        </w:rPr>
      </w:pPr>
    </w:p>
    <w:p w14:paraId="48578190" w14:textId="77777777" w:rsidR="00580601" w:rsidRPr="00E01F79" w:rsidRDefault="00580601" w:rsidP="00580601">
      <w:pPr>
        <w:rPr>
          <w:rFonts w:asciiTheme="minorHAnsi" w:hAnsiTheme="minorHAnsi"/>
          <w:sz w:val="22"/>
          <w:szCs w:val="22"/>
          <w:lang w:eastAsia="x-none"/>
        </w:rPr>
      </w:pPr>
    </w:p>
    <w:p w14:paraId="60123AE4" w14:textId="77777777" w:rsidR="00580601" w:rsidRPr="00E01F79" w:rsidRDefault="00580601" w:rsidP="00580601">
      <w:pPr>
        <w:rPr>
          <w:rFonts w:asciiTheme="minorHAnsi" w:hAnsiTheme="minorHAnsi"/>
          <w:sz w:val="22"/>
          <w:szCs w:val="22"/>
          <w:lang w:eastAsia="x-none"/>
        </w:rPr>
      </w:pPr>
    </w:p>
    <w:p w14:paraId="366A24E8" w14:textId="77777777" w:rsidR="00580601" w:rsidRDefault="00580601" w:rsidP="00580601">
      <w:pPr>
        <w:rPr>
          <w:rFonts w:asciiTheme="minorHAnsi" w:hAnsiTheme="minorHAnsi" w:cs="Times-Roman"/>
          <w:b/>
          <w:bCs/>
          <w:color w:val="3366FF"/>
          <w:sz w:val="22"/>
          <w:szCs w:val="22"/>
        </w:rPr>
      </w:pPr>
    </w:p>
    <w:p w14:paraId="21169739" w14:textId="77777777" w:rsidR="00580601" w:rsidRPr="00E01F79" w:rsidRDefault="00580601" w:rsidP="00580601">
      <w:pPr>
        <w:rPr>
          <w:rFonts w:asciiTheme="minorHAnsi" w:hAnsiTheme="minorHAnsi"/>
          <w:sz w:val="22"/>
          <w:szCs w:val="22"/>
        </w:rPr>
      </w:pPr>
      <w:r w:rsidRPr="00E01F79">
        <w:rPr>
          <w:rFonts w:asciiTheme="minorHAnsi" w:hAnsiTheme="minorHAnsi" w:cs="Times-Roman"/>
          <w:b/>
          <w:bCs/>
          <w:color w:val="3366FF"/>
          <w:sz w:val="22"/>
          <w:szCs w:val="22"/>
        </w:rPr>
        <w:t>Description</w:t>
      </w:r>
      <w:r w:rsidRPr="00E01F79">
        <w:rPr>
          <w:rFonts w:asciiTheme="minorHAnsi" w:hAnsiTheme="minorHAnsi"/>
          <w:sz w:val="22"/>
          <w:szCs w:val="22"/>
        </w:rPr>
        <w:t xml:space="preserve">: </w:t>
      </w:r>
    </w:p>
    <w:p w14:paraId="7AB42F5C" w14:textId="77777777" w:rsidR="000F0BA6" w:rsidRDefault="000F0BA6" w:rsidP="00580601">
      <w:pPr>
        <w:ind w:left="360"/>
        <w:jc w:val="both"/>
        <w:rPr>
          <w:rFonts w:asciiTheme="minorHAnsi" w:hAnsiTheme="minorHAnsi" w:cs="Times-Roman"/>
          <w:sz w:val="22"/>
          <w:szCs w:val="22"/>
        </w:rPr>
      </w:pPr>
      <w:r w:rsidRPr="000F0BA6">
        <w:rPr>
          <w:rFonts w:asciiTheme="minorHAnsi" w:hAnsiTheme="minorHAnsi" w:cs="Times-Roman"/>
          <w:sz w:val="22"/>
          <w:szCs w:val="22"/>
        </w:rPr>
        <w:t xml:space="preserve">Visualization expert working on Tableau and </w:t>
      </w:r>
      <w:proofErr w:type="spellStart"/>
      <w:r w:rsidRPr="000F0BA6">
        <w:rPr>
          <w:rFonts w:asciiTheme="minorHAnsi" w:hAnsiTheme="minorHAnsi" w:cs="Times-Roman"/>
          <w:sz w:val="22"/>
          <w:szCs w:val="22"/>
        </w:rPr>
        <w:t>PowerBI</w:t>
      </w:r>
      <w:proofErr w:type="spellEnd"/>
      <w:r w:rsidRPr="000F0BA6">
        <w:rPr>
          <w:rFonts w:asciiTheme="minorHAnsi" w:hAnsiTheme="minorHAnsi" w:cs="Times-Roman"/>
          <w:sz w:val="22"/>
          <w:szCs w:val="22"/>
        </w:rPr>
        <w:t xml:space="preserve"> with experience in creating compelling reports and dashboard using Advanced DAX. Mostly deal with real time data connecting with REST API and web data connectors to fetch data insta</w:t>
      </w:r>
      <w:r w:rsidR="007F03F4">
        <w:rPr>
          <w:rFonts w:asciiTheme="minorHAnsi" w:hAnsiTheme="minorHAnsi" w:cs="Times-Roman"/>
          <w:sz w:val="22"/>
          <w:szCs w:val="22"/>
        </w:rPr>
        <w:t>nt</w:t>
      </w:r>
      <w:r w:rsidRPr="000F0BA6">
        <w:rPr>
          <w:rFonts w:asciiTheme="minorHAnsi" w:hAnsiTheme="minorHAnsi" w:cs="Times-Roman"/>
          <w:sz w:val="22"/>
          <w:szCs w:val="22"/>
        </w:rPr>
        <w:t>ly and provide the reports.</w:t>
      </w:r>
    </w:p>
    <w:p w14:paraId="6D89CB77"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 xml:space="preserve">Designed and implemented data warehouse architecture for corporate circulation </w:t>
      </w:r>
      <w:r w:rsidR="007F03F4" w:rsidRPr="000F0BA6">
        <w:rPr>
          <w:rFonts w:asciiTheme="minorHAnsi" w:hAnsiTheme="minorHAnsi" w:cs="Times-Roman"/>
          <w:sz w:val="22"/>
          <w:szCs w:val="22"/>
        </w:rPr>
        <w:t>Datawarehouse</w:t>
      </w:r>
      <w:r w:rsidRPr="000F0BA6">
        <w:rPr>
          <w:rFonts w:asciiTheme="minorHAnsi" w:hAnsiTheme="minorHAnsi" w:cs="Times-Roman"/>
          <w:sz w:val="22"/>
          <w:szCs w:val="22"/>
        </w:rPr>
        <w:t>. Subsequent data marts, extracts and reports were sourced from the architecture of conformed facts and dimensions</w:t>
      </w:r>
    </w:p>
    <w:p w14:paraId="5A4F7590"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 xml:space="preserve">Created Drill-down and Sub-Report using </w:t>
      </w:r>
      <w:proofErr w:type="spellStart"/>
      <w:r w:rsidRPr="000F0BA6">
        <w:rPr>
          <w:rFonts w:asciiTheme="minorHAnsi" w:hAnsiTheme="minorHAnsi" w:cs="Times-Roman"/>
          <w:sz w:val="22"/>
          <w:szCs w:val="22"/>
        </w:rPr>
        <w:t>PowerBI</w:t>
      </w:r>
      <w:proofErr w:type="spellEnd"/>
      <w:r w:rsidRPr="000F0BA6">
        <w:rPr>
          <w:rFonts w:asciiTheme="minorHAnsi" w:hAnsiTheme="minorHAnsi" w:cs="Times-Roman"/>
          <w:sz w:val="22"/>
          <w:szCs w:val="22"/>
        </w:rPr>
        <w:t>,</w:t>
      </w:r>
      <w:r w:rsidR="007F03F4">
        <w:rPr>
          <w:rFonts w:asciiTheme="minorHAnsi" w:hAnsiTheme="minorHAnsi" w:cs="Times-Roman"/>
          <w:sz w:val="22"/>
          <w:szCs w:val="22"/>
        </w:rPr>
        <w:t xml:space="preserve"> </w:t>
      </w:r>
      <w:r w:rsidRPr="000F0BA6">
        <w:rPr>
          <w:rFonts w:asciiTheme="minorHAnsi" w:hAnsiTheme="minorHAnsi" w:cs="Times-Roman"/>
          <w:sz w:val="22"/>
          <w:szCs w:val="22"/>
        </w:rPr>
        <w:t>Monitored the performance of the reports.</w:t>
      </w:r>
    </w:p>
    <w:p w14:paraId="355DED5B"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Created DAX and generate Quick filters, Parameters and sets to handle views more efficiently.</w:t>
      </w:r>
    </w:p>
    <w:p w14:paraId="6F677FF1"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Built dashboards for measures with forecast, trend line and reference lines.</w:t>
      </w:r>
    </w:p>
    <w:p w14:paraId="70A4301E"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Published Workbooks by creating user filters so that only appropriate teams can view it.</w:t>
      </w:r>
    </w:p>
    <w:p w14:paraId="65D6DA92" w14:textId="77777777" w:rsidR="000F0BA6" w:rsidRPr="000F0BA6" w:rsidRDefault="000F0BA6" w:rsidP="000F0BA6">
      <w:pPr>
        <w:pStyle w:val="ListParagraph"/>
        <w:numPr>
          <w:ilvl w:val="0"/>
          <w:numId w:val="11"/>
        </w:numPr>
        <w:jc w:val="both"/>
        <w:rPr>
          <w:rFonts w:asciiTheme="minorHAnsi" w:hAnsiTheme="minorHAnsi" w:cs="Times-Roman"/>
          <w:sz w:val="22"/>
          <w:szCs w:val="22"/>
        </w:rPr>
      </w:pPr>
      <w:r w:rsidRPr="000F0BA6">
        <w:rPr>
          <w:rFonts w:asciiTheme="minorHAnsi" w:hAnsiTheme="minorHAnsi" w:cs="Times-Roman"/>
          <w:sz w:val="22"/>
          <w:szCs w:val="22"/>
        </w:rPr>
        <w:t>Created Batch Stored Procedures for in the Report Scheduler according to the monthly, weekly or daily.</w:t>
      </w:r>
    </w:p>
    <w:p w14:paraId="7E8BEDA0" w14:textId="77777777" w:rsidR="008A0CA9" w:rsidRDefault="008A0CA9" w:rsidP="00580601">
      <w:pPr>
        <w:spacing w:line="260" w:lineRule="exact"/>
        <w:ind w:firstLine="580"/>
        <w:rPr>
          <w:sz w:val="28"/>
          <w:szCs w:val="28"/>
        </w:rPr>
      </w:pPr>
    </w:p>
    <w:tbl>
      <w:tblPr>
        <w:tblW w:w="0" w:type="auto"/>
        <w:tblInd w:w="103" w:type="dxa"/>
        <w:tblLayout w:type="fixed"/>
        <w:tblCellMar>
          <w:left w:w="0" w:type="dxa"/>
          <w:right w:w="0" w:type="dxa"/>
        </w:tblCellMar>
        <w:tblLook w:val="01E0" w:firstRow="1" w:lastRow="1" w:firstColumn="1" w:lastColumn="1" w:noHBand="0" w:noVBand="0"/>
      </w:tblPr>
      <w:tblGrid>
        <w:gridCol w:w="1712"/>
        <w:gridCol w:w="6789"/>
      </w:tblGrid>
      <w:tr w:rsidR="008A0CA9" w14:paraId="0A66C607"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5928041E" w14:textId="77777777" w:rsidR="008A0CA9" w:rsidRPr="000B4E95" w:rsidRDefault="00BC409C" w:rsidP="007F03F4">
            <w:pPr>
              <w:spacing w:line="260" w:lineRule="exact"/>
              <w:ind w:left="460"/>
              <w:rPr>
                <w:rFonts w:ascii="Calibri" w:eastAsia="Calibri" w:hAnsi="Calibri" w:cs="Calibri"/>
                <w:b/>
                <w:sz w:val="22"/>
                <w:szCs w:val="22"/>
              </w:rPr>
            </w:pPr>
            <w:r>
              <w:rPr>
                <w:rFonts w:ascii="Calibri" w:eastAsia="Calibri" w:hAnsi="Calibri" w:cs="Calibri"/>
                <w:b/>
                <w:position w:val="1"/>
                <w:sz w:val="22"/>
                <w:szCs w:val="22"/>
              </w:rPr>
              <w:t>1</w:t>
            </w:r>
            <w:r w:rsidR="008A0CA9" w:rsidRPr="000B4E95">
              <w:rPr>
                <w:rFonts w:ascii="Calibri" w:eastAsia="Calibri" w:hAnsi="Calibri" w:cs="Calibri"/>
                <w:b/>
                <w:position w:val="1"/>
                <w:sz w:val="22"/>
                <w:szCs w:val="22"/>
              </w:rPr>
              <w:t>.</w:t>
            </w:r>
          </w:p>
        </w:tc>
        <w:tc>
          <w:tcPr>
            <w:tcW w:w="6789" w:type="dxa"/>
            <w:tcBorders>
              <w:top w:val="single" w:sz="7" w:space="0" w:color="000000"/>
              <w:left w:val="single" w:sz="7" w:space="0" w:color="000000"/>
              <w:bottom w:val="single" w:sz="7" w:space="0" w:color="000000"/>
              <w:right w:val="single" w:sz="7" w:space="0" w:color="000000"/>
            </w:tcBorders>
          </w:tcPr>
          <w:p w14:paraId="6F32C970" w14:textId="77777777" w:rsidR="008A0CA9" w:rsidRPr="000B4E95" w:rsidRDefault="008A0CA9" w:rsidP="007F03F4">
            <w:pPr>
              <w:spacing w:line="260" w:lineRule="exact"/>
              <w:ind w:left="100"/>
              <w:rPr>
                <w:rFonts w:ascii="Calibri" w:eastAsia="Calibri" w:hAnsi="Calibri" w:cs="Calibri"/>
                <w:b/>
                <w:sz w:val="22"/>
                <w:szCs w:val="22"/>
              </w:rPr>
            </w:pPr>
            <w:r w:rsidRPr="000B4E95">
              <w:rPr>
                <w:rFonts w:ascii="Calibri" w:eastAsia="Calibri" w:hAnsi="Calibri" w:cs="Calibri"/>
                <w:b/>
                <w:spacing w:val="4"/>
                <w:position w:val="1"/>
                <w:sz w:val="22"/>
                <w:szCs w:val="22"/>
              </w:rPr>
              <w:t>Br</w:t>
            </w:r>
            <w:r w:rsidRPr="000B4E95">
              <w:rPr>
                <w:rFonts w:ascii="Calibri" w:eastAsia="Calibri" w:hAnsi="Calibri" w:cs="Calibri"/>
                <w:b/>
                <w:spacing w:val="2"/>
                <w:position w:val="1"/>
                <w:sz w:val="22"/>
                <w:szCs w:val="22"/>
              </w:rPr>
              <w:t>i</w:t>
            </w:r>
            <w:r w:rsidRPr="000B4E95">
              <w:rPr>
                <w:rFonts w:ascii="Calibri" w:eastAsia="Calibri" w:hAnsi="Calibri" w:cs="Calibri"/>
                <w:b/>
                <w:spacing w:val="5"/>
                <w:position w:val="1"/>
                <w:sz w:val="22"/>
                <w:szCs w:val="22"/>
              </w:rPr>
              <w:t>t</w:t>
            </w:r>
            <w:r w:rsidRPr="000B4E95">
              <w:rPr>
                <w:rFonts w:ascii="Calibri" w:eastAsia="Calibri" w:hAnsi="Calibri" w:cs="Calibri"/>
                <w:b/>
                <w:spacing w:val="2"/>
                <w:position w:val="1"/>
                <w:sz w:val="22"/>
                <w:szCs w:val="22"/>
              </w:rPr>
              <w:t>i</w:t>
            </w:r>
            <w:r w:rsidRPr="000B4E95">
              <w:rPr>
                <w:rFonts w:ascii="Calibri" w:eastAsia="Calibri" w:hAnsi="Calibri" w:cs="Calibri"/>
                <w:b/>
                <w:spacing w:val="5"/>
                <w:position w:val="1"/>
                <w:sz w:val="22"/>
                <w:szCs w:val="22"/>
              </w:rPr>
              <w:t>s</w:t>
            </w:r>
            <w:r w:rsidRPr="000B4E95">
              <w:rPr>
                <w:rFonts w:ascii="Calibri" w:eastAsia="Calibri" w:hAnsi="Calibri" w:cs="Calibri"/>
                <w:b/>
                <w:position w:val="1"/>
                <w:sz w:val="22"/>
                <w:szCs w:val="22"/>
              </w:rPr>
              <w:t>h</w:t>
            </w:r>
            <w:r w:rsidRPr="000B4E95">
              <w:rPr>
                <w:rFonts w:ascii="Calibri" w:eastAsia="Calibri" w:hAnsi="Calibri" w:cs="Calibri"/>
                <w:b/>
                <w:spacing w:val="6"/>
                <w:position w:val="1"/>
                <w:sz w:val="22"/>
                <w:szCs w:val="22"/>
              </w:rPr>
              <w:t xml:space="preserve"> </w:t>
            </w:r>
            <w:r w:rsidRPr="000B4E95">
              <w:rPr>
                <w:rFonts w:ascii="Calibri" w:eastAsia="Calibri" w:hAnsi="Calibri" w:cs="Calibri"/>
                <w:b/>
                <w:spacing w:val="3"/>
                <w:position w:val="1"/>
                <w:sz w:val="22"/>
                <w:szCs w:val="22"/>
              </w:rPr>
              <w:t>T</w:t>
            </w:r>
            <w:r w:rsidRPr="000B4E95">
              <w:rPr>
                <w:rFonts w:ascii="Calibri" w:eastAsia="Calibri" w:hAnsi="Calibri" w:cs="Calibri"/>
                <w:b/>
                <w:spacing w:val="5"/>
                <w:position w:val="1"/>
                <w:sz w:val="22"/>
                <w:szCs w:val="22"/>
              </w:rPr>
              <w:t>e</w:t>
            </w:r>
            <w:r w:rsidRPr="000B4E95">
              <w:rPr>
                <w:rFonts w:ascii="Calibri" w:eastAsia="Calibri" w:hAnsi="Calibri" w:cs="Calibri"/>
                <w:b/>
                <w:spacing w:val="2"/>
                <w:position w:val="1"/>
                <w:sz w:val="22"/>
                <w:szCs w:val="22"/>
              </w:rPr>
              <w:t>l</w:t>
            </w:r>
            <w:r w:rsidRPr="000B4E95">
              <w:rPr>
                <w:rFonts w:ascii="Calibri" w:eastAsia="Calibri" w:hAnsi="Calibri" w:cs="Calibri"/>
                <w:b/>
                <w:spacing w:val="5"/>
                <w:position w:val="1"/>
                <w:sz w:val="22"/>
                <w:szCs w:val="22"/>
              </w:rPr>
              <w:t>e</w:t>
            </w:r>
            <w:r w:rsidRPr="000B4E95">
              <w:rPr>
                <w:rFonts w:ascii="Calibri" w:eastAsia="Calibri" w:hAnsi="Calibri" w:cs="Calibri"/>
                <w:b/>
                <w:spacing w:val="2"/>
                <w:position w:val="1"/>
                <w:sz w:val="22"/>
                <w:szCs w:val="22"/>
              </w:rPr>
              <w:t>c</w:t>
            </w:r>
            <w:r w:rsidRPr="000B4E95">
              <w:rPr>
                <w:rFonts w:ascii="Calibri" w:eastAsia="Calibri" w:hAnsi="Calibri" w:cs="Calibri"/>
                <w:b/>
                <w:spacing w:val="3"/>
                <w:position w:val="1"/>
                <w:sz w:val="22"/>
                <w:szCs w:val="22"/>
              </w:rPr>
              <w:t>o</w:t>
            </w:r>
            <w:r w:rsidRPr="000B4E95">
              <w:rPr>
                <w:rFonts w:ascii="Calibri" w:eastAsia="Calibri" w:hAnsi="Calibri" w:cs="Calibri"/>
                <w:b/>
                <w:position w:val="1"/>
                <w:sz w:val="22"/>
                <w:szCs w:val="22"/>
              </w:rPr>
              <w:t>m</w:t>
            </w:r>
          </w:p>
        </w:tc>
      </w:tr>
      <w:tr w:rsidR="008A0CA9" w14:paraId="40354F8B"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23C7A33B"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spacing w:val="1"/>
                <w:position w:val="1"/>
                <w:sz w:val="22"/>
                <w:szCs w:val="22"/>
              </w:rPr>
              <w:t>Cli</w:t>
            </w:r>
            <w:r>
              <w:rPr>
                <w:rFonts w:ascii="Calibri" w:eastAsia="Calibri" w:hAnsi="Calibri" w:cs="Calibri"/>
                <w:b/>
                <w:color w:val="3366FF"/>
                <w:spacing w:val="-1"/>
                <w:position w:val="1"/>
                <w:sz w:val="22"/>
                <w:szCs w:val="22"/>
              </w:rPr>
              <w:t>en</w:t>
            </w:r>
            <w:r>
              <w:rPr>
                <w:rFonts w:ascii="Calibri" w:eastAsia="Calibri" w:hAnsi="Calibri" w:cs="Calibri"/>
                <w:b/>
                <w:color w:val="3366FF"/>
                <w:position w:val="1"/>
                <w:sz w:val="22"/>
                <w:szCs w:val="22"/>
              </w:rPr>
              <w:t>t</w:t>
            </w:r>
          </w:p>
        </w:tc>
        <w:tc>
          <w:tcPr>
            <w:tcW w:w="6789" w:type="dxa"/>
            <w:tcBorders>
              <w:top w:val="single" w:sz="7" w:space="0" w:color="000000"/>
              <w:left w:val="single" w:sz="7" w:space="0" w:color="000000"/>
              <w:bottom w:val="single" w:sz="7" w:space="0" w:color="000000"/>
              <w:right w:val="single" w:sz="7" w:space="0" w:color="000000"/>
            </w:tcBorders>
          </w:tcPr>
          <w:p w14:paraId="3CCDDA1D"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5"/>
                <w:position w:val="1"/>
                <w:sz w:val="22"/>
                <w:szCs w:val="22"/>
              </w:rPr>
              <w:t>BT</w:t>
            </w:r>
            <w:r>
              <w:rPr>
                <w:rFonts w:ascii="Calibri" w:eastAsia="Calibri" w:hAnsi="Calibri" w:cs="Calibri"/>
                <w:spacing w:val="2"/>
                <w:position w:val="1"/>
                <w:sz w:val="22"/>
                <w:szCs w:val="22"/>
              </w:rPr>
              <w:t>-U</w:t>
            </w:r>
            <w:r>
              <w:rPr>
                <w:rFonts w:ascii="Calibri" w:eastAsia="Calibri" w:hAnsi="Calibri" w:cs="Calibri"/>
                <w:spacing w:val="5"/>
                <w:position w:val="1"/>
                <w:sz w:val="22"/>
                <w:szCs w:val="22"/>
              </w:rPr>
              <w:t>K</w:t>
            </w:r>
            <w:r>
              <w:rPr>
                <w:rFonts w:ascii="Calibri" w:eastAsia="Calibri" w:hAnsi="Calibri" w:cs="Calibri"/>
                <w:spacing w:val="2"/>
                <w:position w:val="1"/>
                <w:sz w:val="22"/>
                <w:szCs w:val="22"/>
              </w:rPr>
              <w:t>B(</w:t>
            </w:r>
            <w:r>
              <w:rPr>
                <w:rFonts w:ascii="Calibri" w:eastAsia="Calibri" w:hAnsi="Calibri" w:cs="Calibri"/>
                <w:spacing w:val="3"/>
                <w:position w:val="1"/>
                <w:sz w:val="22"/>
                <w:szCs w:val="22"/>
              </w:rPr>
              <w:t>P</w:t>
            </w:r>
            <w:r>
              <w:rPr>
                <w:rFonts w:ascii="Calibri" w:eastAsia="Calibri" w:hAnsi="Calibri" w:cs="Calibri"/>
                <w:spacing w:val="5"/>
                <w:position w:val="1"/>
                <w:sz w:val="22"/>
                <w:szCs w:val="22"/>
              </w:rPr>
              <w:t>M</w:t>
            </w:r>
            <w:r>
              <w:rPr>
                <w:rFonts w:ascii="Calibri" w:eastAsia="Calibri" w:hAnsi="Calibri" w:cs="Calibri"/>
                <w:spacing w:val="4"/>
                <w:position w:val="1"/>
                <w:sz w:val="22"/>
                <w:szCs w:val="22"/>
              </w:rPr>
              <w:t>F</w:t>
            </w:r>
            <w:r>
              <w:rPr>
                <w:rFonts w:ascii="Calibri" w:eastAsia="Calibri" w:hAnsi="Calibri" w:cs="Calibri"/>
                <w:position w:val="1"/>
                <w:sz w:val="22"/>
                <w:szCs w:val="22"/>
              </w:rPr>
              <w:t>)</w:t>
            </w:r>
          </w:p>
        </w:tc>
      </w:tr>
      <w:tr w:rsidR="008A0CA9" w14:paraId="73E4191A" w14:textId="77777777" w:rsidTr="007F03F4">
        <w:trPr>
          <w:trHeight w:hRule="exact" w:val="286"/>
        </w:trPr>
        <w:tc>
          <w:tcPr>
            <w:tcW w:w="1712" w:type="dxa"/>
            <w:tcBorders>
              <w:top w:val="single" w:sz="7" w:space="0" w:color="000000"/>
              <w:left w:val="single" w:sz="7" w:space="0" w:color="000000"/>
              <w:bottom w:val="single" w:sz="7" w:space="0" w:color="000000"/>
              <w:right w:val="single" w:sz="7" w:space="0" w:color="000000"/>
            </w:tcBorders>
          </w:tcPr>
          <w:p w14:paraId="58396C80"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position w:val="1"/>
                <w:sz w:val="22"/>
                <w:szCs w:val="22"/>
              </w:rPr>
              <w:t>R</w:t>
            </w:r>
            <w:r>
              <w:rPr>
                <w:rFonts w:ascii="Calibri" w:eastAsia="Calibri" w:hAnsi="Calibri" w:cs="Calibri"/>
                <w:b/>
                <w:color w:val="3366FF"/>
                <w:spacing w:val="-1"/>
                <w:position w:val="1"/>
                <w:sz w:val="22"/>
                <w:szCs w:val="22"/>
              </w:rPr>
              <w:t>o</w:t>
            </w:r>
            <w:r>
              <w:rPr>
                <w:rFonts w:ascii="Calibri" w:eastAsia="Calibri" w:hAnsi="Calibri" w:cs="Calibri"/>
                <w:b/>
                <w:color w:val="3366FF"/>
                <w:spacing w:val="1"/>
                <w:position w:val="1"/>
                <w:sz w:val="22"/>
                <w:szCs w:val="22"/>
              </w:rPr>
              <w:t>l</w:t>
            </w:r>
            <w:r>
              <w:rPr>
                <w:rFonts w:ascii="Calibri" w:eastAsia="Calibri" w:hAnsi="Calibri" w:cs="Calibri"/>
                <w:b/>
                <w:color w:val="3366FF"/>
                <w:position w:val="1"/>
                <w:sz w:val="22"/>
                <w:szCs w:val="22"/>
              </w:rPr>
              <w:t>e</w:t>
            </w:r>
          </w:p>
        </w:tc>
        <w:tc>
          <w:tcPr>
            <w:tcW w:w="6789" w:type="dxa"/>
            <w:tcBorders>
              <w:top w:val="single" w:sz="7" w:space="0" w:color="000000"/>
              <w:left w:val="single" w:sz="7" w:space="0" w:color="000000"/>
              <w:bottom w:val="single" w:sz="7" w:space="0" w:color="000000"/>
              <w:right w:val="single" w:sz="7" w:space="0" w:color="000000"/>
            </w:tcBorders>
          </w:tcPr>
          <w:p w14:paraId="2E043EA5"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3"/>
                <w:position w:val="1"/>
                <w:sz w:val="22"/>
                <w:szCs w:val="22"/>
              </w:rPr>
              <w:t>Tableau Developer</w:t>
            </w:r>
          </w:p>
        </w:tc>
      </w:tr>
      <w:tr w:rsidR="008A0CA9" w14:paraId="4FF20A8D" w14:textId="77777777" w:rsidTr="007F03F4">
        <w:trPr>
          <w:trHeight w:hRule="exact" w:val="283"/>
        </w:trPr>
        <w:tc>
          <w:tcPr>
            <w:tcW w:w="1712" w:type="dxa"/>
            <w:tcBorders>
              <w:top w:val="single" w:sz="7" w:space="0" w:color="000000"/>
              <w:left w:val="single" w:sz="7" w:space="0" w:color="000000"/>
              <w:bottom w:val="single" w:sz="7" w:space="0" w:color="000000"/>
              <w:right w:val="single" w:sz="7" w:space="0" w:color="000000"/>
            </w:tcBorders>
          </w:tcPr>
          <w:p w14:paraId="10A4007F"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position w:val="1"/>
                <w:sz w:val="22"/>
                <w:szCs w:val="22"/>
              </w:rPr>
              <w:lastRenderedPageBreak/>
              <w:t>Or</w:t>
            </w:r>
            <w:r>
              <w:rPr>
                <w:rFonts w:ascii="Calibri" w:eastAsia="Calibri" w:hAnsi="Calibri" w:cs="Calibri"/>
                <w:b/>
                <w:color w:val="3366FF"/>
                <w:spacing w:val="1"/>
                <w:position w:val="1"/>
                <w:sz w:val="22"/>
                <w:szCs w:val="22"/>
              </w:rPr>
              <w:t>g</w:t>
            </w:r>
            <w:r>
              <w:rPr>
                <w:rFonts w:ascii="Calibri" w:eastAsia="Calibri" w:hAnsi="Calibri" w:cs="Calibri"/>
                <w:b/>
                <w:color w:val="3366FF"/>
                <w:spacing w:val="-1"/>
                <w:position w:val="1"/>
                <w:sz w:val="22"/>
                <w:szCs w:val="22"/>
              </w:rPr>
              <w:t>ani</w:t>
            </w:r>
            <w:r>
              <w:rPr>
                <w:rFonts w:ascii="Calibri" w:eastAsia="Calibri" w:hAnsi="Calibri" w:cs="Calibri"/>
                <w:b/>
                <w:color w:val="3366FF"/>
                <w:spacing w:val="1"/>
                <w:position w:val="1"/>
                <w:sz w:val="22"/>
                <w:szCs w:val="22"/>
              </w:rPr>
              <w:t>z</w:t>
            </w:r>
            <w:r>
              <w:rPr>
                <w:rFonts w:ascii="Calibri" w:eastAsia="Calibri" w:hAnsi="Calibri" w:cs="Calibri"/>
                <w:b/>
                <w:color w:val="3366FF"/>
                <w:spacing w:val="-1"/>
                <w:position w:val="1"/>
                <w:sz w:val="22"/>
                <w:szCs w:val="22"/>
              </w:rPr>
              <w:t>a</w:t>
            </w:r>
            <w:r>
              <w:rPr>
                <w:rFonts w:ascii="Calibri" w:eastAsia="Calibri" w:hAnsi="Calibri" w:cs="Calibri"/>
                <w:b/>
                <w:color w:val="3366FF"/>
                <w:position w:val="1"/>
                <w:sz w:val="22"/>
                <w:szCs w:val="22"/>
              </w:rPr>
              <w:t>t</w:t>
            </w:r>
            <w:r>
              <w:rPr>
                <w:rFonts w:ascii="Calibri" w:eastAsia="Calibri" w:hAnsi="Calibri" w:cs="Calibri"/>
                <w:b/>
                <w:color w:val="3366FF"/>
                <w:spacing w:val="1"/>
                <w:position w:val="1"/>
                <w:sz w:val="22"/>
                <w:szCs w:val="22"/>
              </w:rPr>
              <w:t>i</w:t>
            </w:r>
            <w:r>
              <w:rPr>
                <w:rFonts w:ascii="Calibri" w:eastAsia="Calibri" w:hAnsi="Calibri" w:cs="Calibri"/>
                <w:b/>
                <w:color w:val="3366FF"/>
                <w:spacing w:val="-1"/>
                <w:position w:val="1"/>
                <w:sz w:val="22"/>
                <w:szCs w:val="22"/>
              </w:rPr>
              <w:t>o</w:t>
            </w:r>
            <w:r>
              <w:rPr>
                <w:rFonts w:ascii="Calibri" w:eastAsia="Calibri" w:hAnsi="Calibri" w:cs="Calibri"/>
                <w:b/>
                <w:color w:val="3366FF"/>
                <w:position w:val="1"/>
                <w:sz w:val="22"/>
                <w:szCs w:val="22"/>
              </w:rPr>
              <w:t>n</w:t>
            </w:r>
          </w:p>
        </w:tc>
        <w:tc>
          <w:tcPr>
            <w:tcW w:w="6789" w:type="dxa"/>
            <w:tcBorders>
              <w:top w:val="single" w:sz="7" w:space="0" w:color="000000"/>
              <w:left w:val="single" w:sz="7" w:space="0" w:color="000000"/>
              <w:bottom w:val="single" w:sz="7" w:space="0" w:color="000000"/>
              <w:right w:val="single" w:sz="7" w:space="0" w:color="000000"/>
            </w:tcBorders>
          </w:tcPr>
          <w:p w14:paraId="7EB3B9F6"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spacing w:val="5"/>
                <w:position w:val="1"/>
                <w:sz w:val="22"/>
                <w:szCs w:val="22"/>
              </w:rPr>
              <w:t>T</w:t>
            </w:r>
            <w:r>
              <w:rPr>
                <w:rFonts w:ascii="Calibri" w:eastAsia="Calibri" w:hAnsi="Calibri" w:cs="Calibri"/>
                <w:spacing w:val="2"/>
                <w:position w:val="1"/>
                <w:sz w:val="22"/>
                <w:szCs w:val="22"/>
              </w:rPr>
              <w:t>a</w:t>
            </w:r>
            <w:r>
              <w:rPr>
                <w:rFonts w:ascii="Calibri" w:eastAsia="Calibri" w:hAnsi="Calibri" w:cs="Calibri"/>
                <w:spacing w:val="5"/>
                <w:position w:val="1"/>
                <w:sz w:val="22"/>
                <w:szCs w:val="22"/>
              </w:rPr>
              <w:t>t</w:t>
            </w:r>
            <w:r>
              <w:rPr>
                <w:rFonts w:ascii="Calibri" w:eastAsia="Calibri" w:hAnsi="Calibri" w:cs="Calibri"/>
                <w:position w:val="1"/>
                <w:sz w:val="22"/>
                <w:szCs w:val="22"/>
              </w:rPr>
              <w:t>a</w:t>
            </w:r>
            <w:r>
              <w:rPr>
                <w:rFonts w:ascii="Calibri" w:eastAsia="Calibri" w:hAnsi="Calibri" w:cs="Calibri"/>
                <w:spacing w:val="7"/>
                <w:position w:val="1"/>
                <w:sz w:val="22"/>
                <w:szCs w:val="22"/>
              </w:rPr>
              <w:t xml:space="preserve"> </w:t>
            </w:r>
            <w:r>
              <w:rPr>
                <w:rFonts w:ascii="Calibri" w:eastAsia="Calibri" w:hAnsi="Calibri" w:cs="Calibri"/>
                <w:spacing w:val="2"/>
                <w:position w:val="1"/>
                <w:sz w:val="22"/>
                <w:szCs w:val="22"/>
              </w:rPr>
              <w:t>C</w:t>
            </w:r>
            <w:r>
              <w:rPr>
                <w:rFonts w:ascii="Calibri" w:eastAsia="Calibri" w:hAnsi="Calibri" w:cs="Calibri"/>
                <w:spacing w:val="6"/>
                <w:position w:val="1"/>
                <w:sz w:val="22"/>
                <w:szCs w:val="22"/>
              </w:rPr>
              <w:t>o</w:t>
            </w:r>
            <w:r>
              <w:rPr>
                <w:rFonts w:ascii="Calibri" w:eastAsia="Calibri" w:hAnsi="Calibri" w:cs="Calibri"/>
                <w:spacing w:val="1"/>
                <w:position w:val="1"/>
                <w:sz w:val="22"/>
                <w:szCs w:val="22"/>
              </w:rPr>
              <w:t>n</w:t>
            </w:r>
            <w:r>
              <w:rPr>
                <w:rFonts w:ascii="Calibri" w:eastAsia="Calibri" w:hAnsi="Calibri" w:cs="Calibri"/>
                <w:spacing w:val="5"/>
                <w:position w:val="1"/>
                <w:sz w:val="22"/>
                <w:szCs w:val="22"/>
              </w:rPr>
              <w:t>s</w:t>
            </w:r>
            <w:r>
              <w:rPr>
                <w:rFonts w:ascii="Calibri" w:eastAsia="Calibri" w:hAnsi="Calibri" w:cs="Calibri"/>
                <w:spacing w:val="4"/>
                <w:position w:val="1"/>
                <w:sz w:val="22"/>
                <w:szCs w:val="22"/>
              </w:rPr>
              <w:t>u</w:t>
            </w:r>
            <w:r>
              <w:rPr>
                <w:rFonts w:ascii="Calibri" w:eastAsia="Calibri" w:hAnsi="Calibri" w:cs="Calibri"/>
                <w:spacing w:val="2"/>
                <w:position w:val="1"/>
                <w:sz w:val="22"/>
                <w:szCs w:val="22"/>
              </w:rPr>
              <w:t>l</w:t>
            </w:r>
            <w:r>
              <w:rPr>
                <w:rFonts w:ascii="Calibri" w:eastAsia="Calibri" w:hAnsi="Calibri" w:cs="Calibri"/>
                <w:spacing w:val="5"/>
                <w:position w:val="1"/>
                <w:sz w:val="22"/>
                <w:szCs w:val="22"/>
              </w:rPr>
              <w:t>t</w:t>
            </w:r>
            <w:r>
              <w:rPr>
                <w:rFonts w:ascii="Calibri" w:eastAsia="Calibri" w:hAnsi="Calibri" w:cs="Calibri"/>
                <w:spacing w:val="2"/>
                <w:position w:val="1"/>
                <w:sz w:val="22"/>
                <w:szCs w:val="22"/>
              </w:rPr>
              <w:t>a</w:t>
            </w:r>
            <w:r>
              <w:rPr>
                <w:rFonts w:ascii="Calibri" w:eastAsia="Calibri" w:hAnsi="Calibri" w:cs="Calibri"/>
                <w:spacing w:val="4"/>
                <w:position w:val="1"/>
                <w:sz w:val="22"/>
                <w:szCs w:val="22"/>
              </w:rPr>
              <w:t>n</w:t>
            </w:r>
            <w:r>
              <w:rPr>
                <w:rFonts w:ascii="Calibri" w:eastAsia="Calibri" w:hAnsi="Calibri" w:cs="Calibri"/>
                <w:spacing w:val="2"/>
                <w:position w:val="1"/>
                <w:sz w:val="22"/>
                <w:szCs w:val="22"/>
              </w:rPr>
              <w:t>c</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spacing w:val="4"/>
                <w:position w:val="1"/>
                <w:sz w:val="22"/>
                <w:szCs w:val="22"/>
              </w:rPr>
              <w:t>S</w:t>
            </w:r>
            <w:r>
              <w:rPr>
                <w:rFonts w:ascii="Calibri" w:eastAsia="Calibri" w:hAnsi="Calibri" w:cs="Calibri"/>
                <w:spacing w:val="3"/>
                <w:position w:val="1"/>
                <w:sz w:val="22"/>
                <w:szCs w:val="22"/>
              </w:rPr>
              <w:t>e</w:t>
            </w:r>
            <w:r>
              <w:rPr>
                <w:rFonts w:ascii="Calibri" w:eastAsia="Calibri" w:hAnsi="Calibri" w:cs="Calibri"/>
                <w:spacing w:val="2"/>
                <w:position w:val="1"/>
                <w:sz w:val="22"/>
                <w:szCs w:val="22"/>
              </w:rPr>
              <w:t>r</w:t>
            </w:r>
            <w:r>
              <w:rPr>
                <w:rFonts w:ascii="Calibri" w:eastAsia="Calibri" w:hAnsi="Calibri" w:cs="Calibri"/>
                <w:spacing w:val="6"/>
                <w:position w:val="1"/>
                <w:sz w:val="22"/>
                <w:szCs w:val="22"/>
              </w:rPr>
              <w:t>v</w:t>
            </w:r>
            <w:r>
              <w:rPr>
                <w:rFonts w:ascii="Calibri" w:eastAsia="Calibri" w:hAnsi="Calibri" w:cs="Calibri"/>
                <w:spacing w:val="2"/>
                <w:position w:val="1"/>
                <w:sz w:val="22"/>
                <w:szCs w:val="22"/>
              </w:rPr>
              <w:t>i</w:t>
            </w:r>
            <w:r>
              <w:rPr>
                <w:rFonts w:ascii="Calibri" w:eastAsia="Calibri" w:hAnsi="Calibri" w:cs="Calibri"/>
                <w:spacing w:val="5"/>
                <w:position w:val="1"/>
                <w:sz w:val="22"/>
                <w:szCs w:val="22"/>
              </w:rPr>
              <w:t>c</w:t>
            </w:r>
            <w:r>
              <w:rPr>
                <w:rFonts w:ascii="Calibri" w:eastAsia="Calibri" w:hAnsi="Calibri" w:cs="Calibri"/>
                <w:spacing w:val="3"/>
                <w:position w:val="1"/>
                <w:sz w:val="22"/>
                <w:szCs w:val="22"/>
              </w:rPr>
              <w:t>e</w:t>
            </w:r>
            <w:r>
              <w:rPr>
                <w:rFonts w:ascii="Calibri" w:eastAsia="Calibri" w:hAnsi="Calibri" w:cs="Calibri"/>
                <w:position w:val="1"/>
                <w:sz w:val="22"/>
                <w:szCs w:val="22"/>
              </w:rPr>
              <w:t>s</w:t>
            </w:r>
          </w:p>
        </w:tc>
      </w:tr>
      <w:tr w:rsidR="008A0CA9" w14:paraId="49DA22C1" w14:textId="77777777" w:rsidTr="007F03F4">
        <w:trPr>
          <w:trHeight w:hRule="exact" w:val="324"/>
        </w:trPr>
        <w:tc>
          <w:tcPr>
            <w:tcW w:w="1712" w:type="dxa"/>
            <w:tcBorders>
              <w:top w:val="single" w:sz="7" w:space="0" w:color="000000"/>
              <w:left w:val="single" w:sz="7" w:space="0" w:color="000000"/>
              <w:bottom w:val="single" w:sz="7" w:space="0" w:color="000000"/>
              <w:right w:val="single" w:sz="7" w:space="0" w:color="000000"/>
            </w:tcBorders>
          </w:tcPr>
          <w:p w14:paraId="138BAA8D" w14:textId="77777777" w:rsidR="008A0CA9" w:rsidRDefault="008A0CA9" w:rsidP="007F03F4">
            <w:pPr>
              <w:spacing w:line="260" w:lineRule="exact"/>
              <w:ind w:left="100"/>
              <w:rPr>
                <w:rFonts w:ascii="Calibri" w:eastAsia="Calibri" w:hAnsi="Calibri" w:cs="Calibri"/>
                <w:sz w:val="22"/>
                <w:szCs w:val="22"/>
              </w:rPr>
            </w:pPr>
            <w:r>
              <w:rPr>
                <w:rFonts w:ascii="Calibri" w:eastAsia="Calibri" w:hAnsi="Calibri" w:cs="Calibri"/>
                <w:b/>
                <w:color w:val="3366FF"/>
                <w:spacing w:val="1"/>
                <w:position w:val="1"/>
                <w:sz w:val="22"/>
                <w:szCs w:val="22"/>
              </w:rPr>
              <w:t>T</w:t>
            </w:r>
            <w:r>
              <w:rPr>
                <w:rFonts w:ascii="Calibri" w:eastAsia="Calibri" w:hAnsi="Calibri" w:cs="Calibri"/>
                <w:b/>
                <w:color w:val="3366FF"/>
                <w:spacing w:val="-1"/>
                <w:position w:val="1"/>
                <w:sz w:val="22"/>
                <w:szCs w:val="22"/>
              </w:rPr>
              <w:t>ea</w:t>
            </w:r>
            <w:r>
              <w:rPr>
                <w:rFonts w:ascii="Calibri" w:eastAsia="Calibri" w:hAnsi="Calibri" w:cs="Calibri"/>
                <w:b/>
                <w:color w:val="3366FF"/>
                <w:position w:val="1"/>
                <w:sz w:val="22"/>
                <w:szCs w:val="22"/>
              </w:rPr>
              <w:t>m</w:t>
            </w:r>
            <w:r>
              <w:rPr>
                <w:rFonts w:ascii="Calibri" w:eastAsia="Calibri" w:hAnsi="Calibri" w:cs="Calibri"/>
                <w:b/>
                <w:color w:val="3366FF"/>
                <w:spacing w:val="1"/>
                <w:position w:val="1"/>
                <w:sz w:val="22"/>
                <w:szCs w:val="22"/>
              </w:rPr>
              <w:t xml:space="preserve"> </w:t>
            </w:r>
            <w:r>
              <w:rPr>
                <w:rFonts w:ascii="Calibri" w:eastAsia="Calibri" w:hAnsi="Calibri" w:cs="Calibri"/>
                <w:b/>
                <w:color w:val="3366FF"/>
                <w:spacing w:val="-1"/>
                <w:position w:val="1"/>
                <w:sz w:val="22"/>
                <w:szCs w:val="22"/>
              </w:rPr>
              <w:t>Si</w:t>
            </w:r>
            <w:r>
              <w:rPr>
                <w:rFonts w:ascii="Calibri" w:eastAsia="Calibri" w:hAnsi="Calibri" w:cs="Calibri"/>
                <w:b/>
                <w:color w:val="3366FF"/>
                <w:spacing w:val="1"/>
                <w:position w:val="1"/>
                <w:sz w:val="22"/>
                <w:szCs w:val="22"/>
              </w:rPr>
              <w:t>z</w:t>
            </w:r>
            <w:r>
              <w:rPr>
                <w:rFonts w:ascii="Calibri" w:eastAsia="Calibri" w:hAnsi="Calibri" w:cs="Calibri"/>
                <w:b/>
                <w:color w:val="3366FF"/>
                <w:position w:val="1"/>
                <w:sz w:val="22"/>
                <w:szCs w:val="22"/>
              </w:rPr>
              <w:t>e</w:t>
            </w:r>
          </w:p>
        </w:tc>
        <w:tc>
          <w:tcPr>
            <w:tcW w:w="6789" w:type="dxa"/>
            <w:tcBorders>
              <w:top w:val="single" w:sz="7" w:space="0" w:color="000000"/>
              <w:left w:val="single" w:sz="7" w:space="0" w:color="000000"/>
              <w:bottom w:val="single" w:sz="7" w:space="0" w:color="000000"/>
              <w:right w:val="single" w:sz="7" w:space="0" w:color="000000"/>
            </w:tcBorders>
          </w:tcPr>
          <w:p w14:paraId="701AA934" w14:textId="77777777" w:rsidR="008A0CA9" w:rsidRDefault="008A0CA9" w:rsidP="007F03F4">
            <w:pPr>
              <w:spacing w:before="17"/>
              <w:ind w:left="220"/>
              <w:rPr>
                <w:rFonts w:ascii="Calibri" w:eastAsia="Calibri" w:hAnsi="Calibri" w:cs="Calibri"/>
                <w:sz w:val="22"/>
                <w:szCs w:val="22"/>
              </w:rPr>
            </w:pPr>
            <w:r>
              <w:rPr>
                <w:rFonts w:ascii="Calibri" w:eastAsia="Calibri" w:hAnsi="Calibri" w:cs="Calibri"/>
                <w:spacing w:val="6"/>
                <w:sz w:val="22"/>
                <w:szCs w:val="22"/>
              </w:rPr>
              <w:t>22</w:t>
            </w:r>
          </w:p>
        </w:tc>
      </w:tr>
    </w:tbl>
    <w:p w14:paraId="5074317C" w14:textId="77777777" w:rsidR="00044DB3" w:rsidRDefault="00044DB3" w:rsidP="009442D6">
      <w:pPr>
        <w:spacing w:line="260" w:lineRule="exact"/>
        <w:rPr>
          <w:rFonts w:ascii="Calibri" w:eastAsia="Calibri" w:hAnsi="Calibri" w:cs="Calibri"/>
          <w:sz w:val="22"/>
          <w:szCs w:val="22"/>
        </w:rPr>
      </w:pPr>
    </w:p>
    <w:p w14:paraId="149B470E" w14:textId="77777777" w:rsidR="00044DB3" w:rsidRDefault="00E167F0" w:rsidP="008A0CA9">
      <w:pPr>
        <w:rPr>
          <w:rFonts w:ascii="Calibri" w:eastAsia="Calibri" w:hAnsi="Calibri" w:cs="Calibri"/>
          <w:sz w:val="22"/>
          <w:szCs w:val="22"/>
        </w:rPr>
      </w:pPr>
      <w:r>
        <w:rPr>
          <w:rFonts w:ascii="Calibri" w:eastAsia="Calibri" w:hAnsi="Calibri" w:cs="Calibri"/>
          <w:b/>
          <w:color w:val="3366FF"/>
          <w:sz w:val="22"/>
          <w:szCs w:val="22"/>
        </w:rPr>
        <w:t>Resp</w:t>
      </w:r>
      <w:r>
        <w:rPr>
          <w:rFonts w:ascii="Calibri" w:eastAsia="Calibri" w:hAnsi="Calibri" w:cs="Calibri"/>
          <w:b/>
          <w:color w:val="3366FF"/>
          <w:spacing w:val="-1"/>
          <w:sz w:val="22"/>
          <w:szCs w:val="22"/>
        </w:rPr>
        <w:t>on</w:t>
      </w:r>
      <w:r>
        <w:rPr>
          <w:rFonts w:ascii="Calibri" w:eastAsia="Calibri" w:hAnsi="Calibri" w:cs="Calibri"/>
          <w:b/>
          <w:color w:val="3366FF"/>
          <w:sz w:val="22"/>
          <w:szCs w:val="22"/>
        </w:rPr>
        <w:t>s</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bi</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e</w:t>
      </w:r>
      <w:r>
        <w:rPr>
          <w:rFonts w:ascii="Calibri" w:eastAsia="Calibri" w:hAnsi="Calibri" w:cs="Calibri"/>
          <w:b/>
          <w:color w:val="3366FF"/>
          <w:sz w:val="22"/>
          <w:szCs w:val="22"/>
        </w:rPr>
        <w:t>s</w:t>
      </w:r>
      <w:r>
        <w:rPr>
          <w:rFonts w:ascii="Calibri" w:eastAsia="Calibri" w:hAnsi="Calibri" w:cs="Calibri"/>
          <w:color w:val="000000"/>
          <w:sz w:val="22"/>
          <w:szCs w:val="22"/>
        </w:rPr>
        <w:t>:</w:t>
      </w:r>
    </w:p>
    <w:p w14:paraId="240191DF"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Experien</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ud</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ch</w:t>
      </w:r>
      <w:r>
        <w:rPr>
          <w:rFonts w:ascii="Calibri" w:eastAsia="Calibri" w:hAnsi="Calibri" w:cs="Calibri"/>
          <w:spacing w:val="-1"/>
          <w:sz w:val="22"/>
          <w:szCs w:val="22"/>
        </w:rPr>
        <w:t>n</w:t>
      </w:r>
      <w:r>
        <w:rPr>
          <w:rFonts w:ascii="Calibri" w:eastAsia="Calibri" w:hAnsi="Calibri" w:cs="Calibri"/>
          <w:spacing w:val="-3"/>
          <w:sz w:val="22"/>
          <w:szCs w:val="22"/>
        </w:rPr>
        <w:t>i</w:t>
      </w:r>
      <w:r>
        <w:rPr>
          <w:rFonts w:ascii="Calibri" w:eastAsia="Calibri" w:hAnsi="Calibri" w:cs="Calibri"/>
          <w:sz w:val="22"/>
          <w:szCs w:val="22"/>
        </w:rPr>
        <w:t>cal su</w:t>
      </w:r>
      <w:r>
        <w:rPr>
          <w:rFonts w:ascii="Calibri" w:eastAsia="Calibri" w:hAnsi="Calibri" w:cs="Calibri"/>
          <w:spacing w:val="-2"/>
          <w:sz w:val="22"/>
          <w:szCs w:val="22"/>
        </w:rPr>
        <w:t>p</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ub</w:t>
      </w:r>
      <w:r>
        <w:rPr>
          <w:rFonts w:ascii="Calibri" w:eastAsia="Calibri" w:hAnsi="Calibri" w:cs="Calibri"/>
          <w:sz w:val="22"/>
          <w:szCs w:val="22"/>
        </w:rPr>
        <w:t>lesh</w:t>
      </w:r>
      <w:r>
        <w:rPr>
          <w:rFonts w:ascii="Calibri" w:eastAsia="Calibri" w:hAnsi="Calibri" w:cs="Calibri"/>
          <w:spacing w:val="-2"/>
          <w:sz w:val="22"/>
          <w:szCs w:val="22"/>
        </w:rPr>
        <w:t>o</w:t>
      </w:r>
      <w:r>
        <w:rPr>
          <w:rFonts w:ascii="Calibri" w:eastAsia="Calibri" w:hAnsi="Calibri" w:cs="Calibri"/>
          <w:spacing w:val="1"/>
          <w:sz w:val="22"/>
          <w:szCs w:val="22"/>
        </w:rPr>
        <w:t>o</w:t>
      </w:r>
      <w:r>
        <w:rPr>
          <w:rFonts w:ascii="Calibri" w:eastAsia="Calibri" w:hAnsi="Calibri" w:cs="Calibri"/>
          <w:sz w:val="22"/>
          <w:szCs w:val="22"/>
        </w:rPr>
        <w:t>ti</w:t>
      </w:r>
      <w:r>
        <w:rPr>
          <w:rFonts w:ascii="Calibri" w:eastAsia="Calibri" w:hAnsi="Calibri" w:cs="Calibri"/>
          <w:spacing w:val="-3"/>
          <w:sz w:val="22"/>
          <w:szCs w:val="22"/>
        </w:rPr>
        <w:t>n</w:t>
      </w:r>
      <w:r>
        <w:rPr>
          <w:rFonts w:ascii="Calibri" w:eastAsia="Calibri" w:hAnsi="Calibri" w:cs="Calibri"/>
          <w:spacing w:val="-1"/>
          <w:sz w:val="22"/>
          <w:szCs w:val="22"/>
        </w:rPr>
        <w:t>g</w:t>
      </w:r>
      <w:r>
        <w:rPr>
          <w:rFonts w:ascii="Calibri" w:eastAsia="Calibri" w:hAnsi="Calibri" w:cs="Calibri"/>
          <w:sz w:val="22"/>
          <w:szCs w:val="22"/>
        </w:rPr>
        <w:t>, r</w:t>
      </w:r>
      <w:r>
        <w:rPr>
          <w:rFonts w:ascii="Calibri" w:eastAsia="Calibri" w:hAnsi="Calibri" w:cs="Calibri"/>
          <w:spacing w:val="1"/>
          <w:sz w:val="22"/>
          <w:szCs w:val="22"/>
        </w:rPr>
        <w:t>e</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esign</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ri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y</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usa</w:t>
      </w:r>
      <w:r>
        <w:rPr>
          <w:rFonts w:ascii="Calibri" w:eastAsia="Calibri" w:hAnsi="Calibri" w:cs="Calibri"/>
          <w:spacing w:val="-1"/>
          <w:sz w:val="22"/>
          <w:szCs w:val="22"/>
        </w:rPr>
        <w:t>g</w:t>
      </w:r>
      <w:r>
        <w:rPr>
          <w:rFonts w:ascii="Calibri" w:eastAsia="Calibri" w:hAnsi="Calibri" w:cs="Calibri"/>
          <w:sz w:val="22"/>
          <w:szCs w:val="22"/>
        </w:rPr>
        <w:t>e.</w:t>
      </w:r>
    </w:p>
    <w:p w14:paraId="6B45CAD0"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G</w:t>
      </w:r>
      <w:r>
        <w:rPr>
          <w:rFonts w:ascii="Calibri" w:eastAsia="Calibri" w:hAnsi="Calibri" w:cs="Calibri"/>
          <w:spacing w:val="1"/>
          <w:sz w:val="22"/>
          <w:szCs w:val="22"/>
        </w:rPr>
        <w:t>oo</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pacing w:val="1"/>
          <w:sz w:val="22"/>
          <w:szCs w:val="22"/>
        </w:rPr>
        <w:t>k</w:t>
      </w:r>
      <w:r>
        <w:rPr>
          <w:rFonts w:ascii="Calibri" w:eastAsia="Calibri" w:hAnsi="Calibri" w:cs="Calibri"/>
          <w:spacing w:val="-1"/>
          <w:sz w:val="22"/>
          <w:szCs w:val="22"/>
        </w:rPr>
        <w:t>no</w:t>
      </w:r>
      <w:r>
        <w:rPr>
          <w:rFonts w:ascii="Calibri" w:eastAsia="Calibri" w:hAnsi="Calibri" w:cs="Calibri"/>
          <w:sz w:val="22"/>
          <w:szCs w:val="22"/>
        </w:rPr>
        <w:t>wled</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2"/>
          <w:sz w:val="22"/>
          <w:szCs w:val="22"/>
        </w:rPr>
        <w:t>a</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2"/>
          <w:sz w:val="22"/>
          <w:szCs w:val="22"/>
        </w:rPr>
        <w:t>s</w:t>
      </w:r>
      <w:r>
        <w:rPr>
          <w:rFonts w:ascii="Calibri" w:eastAsia="Calibri" w:hAnsi="Calibri" w:cs="Calibri"/>
          <w:sz w:val="22"/>
          <w:szCs w:val="22"/>
        </w:rPr>
        <w:t>k</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leau</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eau Se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er.</w:t>
      </w:r>
    </w:p>
    <w:p w14:paraId="6F826D3E" w14:textId="77777777" w:rsidR="00044DB3" w:rsidRDefault="00E167F0" w:rsidP="00E45FBA">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er</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 xml:space="preserve">ed </w:t>
      </w:r>
      <w:r>
        <w:rPr>
          <w:rFonts w:ascii="Calibri" w:eastAsia="Calibri" w:hAnsi="Calibri" w:cs="Calibri"/>
          <w:spacing w:val="-2"/>
          <w:sz w:val="22"/>
          <w:szCs w:val="22"/>
        </w:rPr>
        <w:t>e</w:t>
      </w:r>
      <w:r>
        <w:rPr>
          <w:rFonts w:ascii="Calibri" w:eastAsia="Calibri" w:hAnsi="Calibri" w:cs="Calibri"/>
          <w:sz w:val="22"/>
          <w:szCs w:val="22"/>
        </w:rPr>
        <w:t>x</w:t>
      </w:r>
      <w:r>
        <w:rPr>
          <w:rFonts w:ascii="Calibri" w:eastAsia="Calibri" w:hAnsi="Calibri" w:cs="Calibri"/>
          <w:spacing w:val="1"/>
          <w:sz w:val="22"/>
          <w:szCs w:val="22"/>
        </w:rPr>
        <w:t>t</w:t>
      </w:r>
      <w:r>
        <w:rPr>
          <w:rFonts w:ascii="Calibri" w:eastAsia="Calibri" w:hAnsi="Calibri" w:cs="Calibri"/>
          <w:sz w:val="22"/>
          <w:szCs w:val="22"/>
        </w:rPr>
        <w:t>ens</w:t>
      </w:r>
      <w:r>
        <w:rPr>
          <w:rFonts w:ascii="Calibri" w:eastAsia="Calibri" w:hAnsi="Calibri" w:cs="Calibri"/>
          <w:spacing w:val="-3"/>
          <w:sz w:val="22"/>
          <w:szCs w:val="22"/>
        </w:rPr>
        <w:t>i</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GAP</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alysis in 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pacing w:val="-2"/>
          <w:sz w:val="22"/>
          <w:szCs w:val="22"/>
        </w:rPr>
        <w:t>e</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pacing w:val="-2"/>
          <w:sz w:val="22"/>
          <w:szCs w:val="22"/>
        </w:rPr>
        <w:t>w</w:t>
      </w:r>
      <w:r>
        <w:rPr>
          <w:rFonts w:ascii="Calibri" w:eastAsia="Calibri" w:hAnsi="Calibri" w:cs="Calibri"/>
          <w:sz w:val="22"/>
          <w:szCs w:val="22"/>
        </w:rPr>
        <w:t>ere</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s '</w:t>
      </w:r>
      <w:r>
        <w:rPr>
          <w:rFonts w:ascii="Calibri" w:eastAsia="Calibri" w:hAnsi="Calibri" w:cs="Calibri"/>
          <w:spacing w:val="-1"/>
          <w:sz w:val="22"/>
          <w:szCs w:val="22"/>
        </w:rPr>
        <w:t>A</w:t>
      </w:r>
      <w:r>
        <w:rPr>
          <w:rFonts w:ascii="Calibri" w:eastAsia="Calibri" w:hAnsi="Calibri" w:cs="Calibri"/>
          <w:spacing w:val="4"/>
          <w:sz w:val="22"/>
          <w:szCs w:val="22"/>
        </w:rPr>
        <w:t>s</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 xml:space="preserve">-Be'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nd</w:t>
      </w:r>
      <w:r>
        <w:rPr>
          <w:rFonts w:ascii="Calibri" w:eastAsia="Calibri" w:hAnsi="Calibri" w:cs="Calibri"/>
          <w:sz w:val="22"/>
          <w:szCs w:val="22"/>
        </w:rPr>
        <w:t>it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79A5E213"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u</w:t>
      </w:r>
      <w:r>
        <w:rPr>
          <w:rFonts w:ascii="Calibri" w:eastAsia="Calibri" w:hAnsi="Calibri" w:cs="Calibri"/>
          <w:sz w:val="22"/>
          <w:szCs w:val="22"/>
        </w:rPr>
        <w:t>il</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 p</w:t>
      </w:r>
      <w:r>
        <w:rPr>
          <w:rFonts w:ascii="Calibri" w:eastAsia="Calibri" w:hAnsi="Calibri" w:cs="Calibri"/>
          <w:spacing w:val="-1"/>
          <w:sz w:val="22"/>
          <w:szCs w:val="22"/>
        </w:rPr>
        <w:t>ub</w:t>
      </w:r>
      <w:r>
        <w:rPr>
          <w:rFonts w:ascii="Calibri" w:eastAsia="Calibri" w:hAnsi="Calibri" w:cs="Calibri"/>
          <w:sz w:val="22"/>
          <w:szCs w:val="22"/>
        </w:rPr>
        <w:t>lish</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u</w:t>
      </w:r>
      <w:r>
        <w:rPr>
          <w:rFonts w:ascii="Calibri" w:eastAsia="Calibri" w:hAnsi="Calibri" w:cs="Calibri"/>
          <w:sz w:val="22"/>
          <w:szCs w:val="22"/>
        </w:rPr>
        <w:t>st</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ed 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ract</w:t>
      </w:r>
      <w:r>
        <w:rPr>
          <w:rFonts w:ascii="Calibri" w:eastAsia="Calibri" w:hAnsi="Calibri" w:cs="Calibri"/>
          <w:spacing w:val="-2"/>
          <w:sz w:val="22"/>
          <w:szCs w:val="22"/>
        </w:rPr>
        <w:t>i</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das</w:t>
      </w:r>
      <w:r>
        <w:rPr>
          <w:rFonts w:ascii="Calibri" w:eastAsia="Calibri" w:hAnsi="Calibri" w:cs="Calibri"/>
          <w:spacing w:val="-1"/>
          <w:sz w:val="22"/>
          <w:szCs w:val="22"/>
        </w:rPr>
        <w:t>hb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s, r</w:t>
      </w:r>
      <w:r>
        <w:rPr>
          <w:rFonts w:ascii="Calibri" w:eastAsia="Calibri" w:hAnsi="Calibri" w:cs="Calibri"/>
          <w:spacing w:val="1"/>
          <w:sz w:val="22"/>
          <w:szCs w:val="22"/>
        </w:rPr>
        <w:t>e</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z w:val="22"/>
          <w:szCs w:val="22"/>
        </w:rPr>
        <w:t>sc</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3"/>
          <w:sz w:val="22"/>
          <w:szCs w:val="22"/>
        </w:rPr>
        <w:t>d</w:t>
      </w:r>
      <w:r>
        <w:rPr>
          <w:rFonts w:ascii="Calibri" w:eastAsia="Calibri" w:hAnsi="Calibri" w:cs="Calibri"/>
          <w:spacing w:val="-1"/>
          <w:sz w:val="22"/>
          <w:szCs w:val="22"/>
        </w:rPr>
        <w:t>u</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usi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leau</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er.</w:t>
      </w:r>
    </w:p>
    <w:p w14:paraId="6BDEEB2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Creat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act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filte</w:t>
      </w:r>
      <w:r>
        <w:rPr>
          <w:rFonts w:ascii="Calibri" w:eastAsia="Calibri" w:hAnsi="Calibri" w:cs="Calibri"/>
          <w:spacing w:val="-2"/>
          <w:sz w:val="22"/>
          <w:szCs w:val="22"/>
        </w:rPr>
        <w:t>r</w:t>
      </w:r>
      <w:r>
        <w:rPr>
          <w:rFonts w:ascii="Calibri" w:eastAsia="Calibri" w:hAnsi="Calibri" w:cs="Calibri"/>
          <w:sz w:val="22"/>
          <w:szCs w:val="22"/>
        </w:rPr>
        <w:t>s, par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ers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calc</w:t>
      </w:r>
      <w:r>
        <w:rPr>
          <w:rFonts w:ascii="Calibri" w:eastAsia="Calibri" w:hAnsi="Calibri" w:cs="Calibri"/>
          <w:spacing w:val="-1"/>
          <w:sz w:val="22"/>
          <w:szCs w:val="22"/>
        </w:rPr>
        <w:t>u</w:t>
      </w:r>
      <w:r>
        <w:rPr>
          <w:rFonts w:ascii="Calibri" w:eastAsia="Calibri" w:hAnsi="Calibri" w:cs="Calibri"/>
          <w:sz w:val="22"/>
          <w:szCs w:val="22"/>
        </w:rPr>
        <w:t>lated</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ts</w:t>
      </w:r>
      <w:r>
        <w:rPr>
          <w:rFonts w:ascii="Calibri" w:eastAsia="Calibri" w:hAnsi="Calibri" w:cs="Calibri"/>
          <w:spacing w:val="-4"/>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 p</w:t>
      </w:r>
      <w:r>
        <w:rPr>
          <w:rFonts w:ascii="Calibri" w:eastAsia="Calibri" w:hAnsi="Calibri" w:cs="Calibri"/>
          <w:spacing w:val="-1"/>
          <w:sz w:val="22"/>
          <w:szCs w:val="22"/>
        </w:rPr>
        <w:t>r</w:t>
      </w:r>
      <w:r>
        <w:rPr>
          <w:rFonts w:ascii="Calibri" w:eastAsia="Calibri" w:hAnsi="Calibri" w:cs="Calibri"/>
          <w:sz w:val="22"/>
          <w:szCs w:val="22"/>
        </w:rPr>
        <w:t>epa</w:t>
      </w:r>
      <w:r>
        <w:rPr>
          <w:rFonts w:ascii="Calibri" w:eastAsia="Calibri" w:hAnsi="Calibri" w:cs="Calibri"/>
          <w:spacing w:val="-1"/>
          <w:sz w:val="22"/>
          <w:szCs w:val="22"/>
        </w:rPr>
        <w:t>r</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das</w:t>
      </w:r>
      <w:r>
        <w:rPr>
          <w:rFonts w:ascii="Calibri" w:eastAsia="Calibri" w:hAnsi="Calibri" w:cs="Calibri"/>
          <w:spacing w:val="-1"/>
          <w:sz w:val="22"/>
          <w:szCs w:val="22"/>
        </w:rPr>
        <w:t>h</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 xml:space="preserve">s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1"/>
          <w:sz w:val="22"/>
          <w:szCs w:val="22"/>
        </w:rPr>
        <w:t>wo</w:t>
      </w:r>
      <w:r>
        <w:rPr>
          <w:rFonts w:ascii="Calibri" w:eastAsia="Calibri" w:hAnsi="Calibri" w:cs="Calibri"/>
          <w:sz w:val="22"/>
          <w:szCs w:val="22"/>
        </w:rPr>
        <w:t>r</w:t>
      </w:r>
      <w:r>
        <w:rPr>
          <w:rFonts w:ascii="Calibri" w:eastAsia="Calibri" w:hAnsi="Calibri" w:cs="Calibri"/>
          <w:spacing w:val="-2"/>
          <w:sz w:val="22"/>
          <w:szCs w:val="22"/>
        </w:rPr>
        <w:t>k</w:t>
      </w:r>
      <w:r>
        <w:rPr>
          <w:rFonts w:ascii="Calibri" w:eastAsia="Calibri" w:hAnsi="Calibri" w:cs="Calibri"/>
          <w:sz w:val="22"/>
          <w:szCs w:val="22"/>
        </w:rPr>
        <w:t>shee</w:t>
      </w:r>
      <w:r>
        <w:rPr>
          <w:rFonts w:ascii="Calibri" w:eastAsia="Calibri" w:hAnsi="Calibri" w:cs="Calibri"/>
          <w:spacing w:val="-2"/>
          <w:sz w:val="22"/>
          <w:szCs w:val="22"/>
        </w:rPr>
        <w:t>t</w:t>
      </w:r>
      <w:r>
        <w:rPr>
          <w:rFonts w:ascii="Calibri" w:eastAsia="Calibri" w:hAnsi="Calibri" w:cs="Calibri"/>
          <w:sz w:val="22"/>
          <w:szCs w:val="22"/>
        </w:rPr>
        <w:t>s in Tab</w:t>
      </w:r>
      <w:r>
        <w:rPr>
          <w:rFonts w:ascii="Calibri" w:eastAsia="Calibri" w:hAnsi="Calibri" w:cs="Calibri"/>
          <w:spacing w:val="-3"/>
          <w:sz w:val="22"/>
          <w:szCs w:val="22"/>
        </w:rPr>
        <w:t>l</w:t>
      </w:r>
      <w:r>
        <w:rPr>
          <w:rFonts w:ascii="Calibri" w:eastAsia="Calibri" w:hAnsi="Calibri" w:cs="Calibri"/>
          <w:sz w:val="22"/>
          <w:szCs w:val="22"/>
        </w:rPr>
        <w:t>eau.</w:t>
      </w:r>
    </w:p>
    <w:p w14:paraId="61F07243"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Fin</w:t>
      </w:r>
      <w:r>
        <w:rPr>
          <w:rFonts w:ascii="Calibri" w:eastAsia="Calibri" w:hAnsi="Calibri" w:cs="Calibri"/>
          <w:sz w:val="22"/>
          <w:szCs w:val="22"/>
        </w:rPr>
        <w:t>e-tu</w:t>
      </w:r>
      <w:r>
        <w:rPr>
          <w:rFonts w:ascii="Calibri" w:eastAsia="Calibri" w:hAnsi="Calibri" w:cs="Calibri"/>
          <w:spacing w:val="-1"/>
          <w:sz w:val="22"/>
          <w:szCs w:val="22"/>
        </w:rPr>
        <w:t>n</w:t>
      </w:r>
      <w:r>
        <w:rPr>
          <w:rFonts w:ascii="Calibri" w:eastAsia="Calibri" w:hAnsi="Calibri" w:cs="Calibri"/>
          <w:sz w:val="22"/>
          <w:szCs w:val="22"/>
        </w:rPr>
        <w:t>ed SQL</w:t>
      </w:r>
      <w:r>
        <w:rPr>
          <w:rFonts w:ascii="Calibri" w:eastAsia="Calibri" w:hAnsi="Calibri" w:cs="Calibri"/>
          <w:spacing w:val="-1"/>
          <w:sz w:val="22"/>
          <w:szCs w:val="22"/>
        </w:rPr>
        <w:t xml:space="preserve"> </w:t>
      </w:r>
      <w:r>
        <w:rPr>
          <w:rFonts w:ascii="Calibri" w:eastAsia="Calibri" w:hAnsi="Calibri" w:cs="Calibri"/>
          <w:sz w:val="22"/>
          <w:szCs w:val="22"/>
        </w:rPr>
        <w:t>Queries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2"/>
          <w:sz w:val="22"/>
          <w:szCs w:val="22"/>
        </w:rPr>
        <w:t>m</w:t>
      </w:r>
      <w:r>
        <w:rPr>
          <w:rFonts w:ascii="Calibri" w:eastAsia="Calibri" w:hAnsi="Calibri" w:cs="Calibri"/>
          <w:sz w:val="22"/>
          <w:szCs w:val="22"/>
        </w:rPr>
        <w:t>ax</w:t>
      </w:r>
      <w:r>
        <w:rPr>
          <w:rFonts w:ascii="Calibri" w:eastAsia="Calibri" w:hAnsi="Calibri" w:cs="Calibri"/>
          <w:spacing w:val="-3"/>
          <w:sz w:val="22"/>
          <w:szCs w:val="22"/>
        </w:rPr>
        <w:t>i</w:t>
      </w:r>
      <w:r>
        <w:rPr>
          <w:rFonts w:ascii="Calibri" w:eastAsia="Calibri" w:hAnsi="Calibri" w:cs="Calibri"/>
          <w:spacing w:val="1"/>
          <w:sz w:val="22"/>
          <w:szCs w:val="22"/>
        </w:rPr>
        <w:t>m</w:t>
      </w:r>
      <w:r>
        <w:rPr>
          <w:rFonts w:ascii="Calibri" w:eastAsia="Calibri" w:hAnsi="Calibri" w:cs="Calibri"/>
          <w:spacing w:val="-3"/>
          <w:sz w:val="22"/>
          <w:szCs w:val="22"/>
        </w:rPr>
        <w:t>u</w:t>
      </w:r>
      <w:r>
        <w:rPr>
          <w:rFonts w:ascii="Calibri" w:eastAsia="Calibri" w:hAnsi="Calibri" w:cs="Calibri"/>
          <w:sz w:val="22"/>
          <w:szCs w:val="22"/>
        </w:rPr>
        <w:t>m</w:t>
      </w:r>
      <w:r>
        <w:rPr>
          <w:rFonts w:ascii="Calibri" w:eastAsia="Calibri" w:hAnsi="Calibri" w:cs="Calibri"/>
          <w:spacing w:val="1"/>
          <w:sz w:val="22"/>
          <w:szCs w:val="22"/>
        </w:rPr>
        <w:t xml:space="preserve"> e</w:t>
      </w:r>
      <w:r>
        <w:rPr>
          <w:rFonts w:ascii="Calibri" w:eastAsia="Calibri" w:hAnsi="Calibri" w:cs="Calibri"/>
          <w:sz w:val="22"/>
          <w:szCs w:val="22"/>
        </w:rPr>
        <w:t>ff</w:t>
      </w:r>
      <w:r>
        <w:rPr>
          <w:rFonts w:ascii="Calibri" w:eastAsia="Calibri" w:hAnsi="Calibri" w:cs="Calibri"/>
          <w:spacing w:val="-3"/>
          <w:sz w:val="22"/>
          <w:szCs w:val="22"/>
        </w:rPr>
        <w:t>i</w:t>
      </w:r>
      <w:r>
        <w:rPr>
          <w:rFonts w:ascii="Calibri" w:eastAsia="Calibri" w:hAnsi="Calibri" w:cs="Calibri"/>
          <w:sz w:val="22"/>
          <w:szCs w:val="22"/>
        </w:rPr>
        <w:t>cien</w:t>
      </w:r>
      <w:r>
        <w:rPr>
          <w:rFonts w:ascii="Calibri" w:eastAsia="Calibri" w:hAnsi="Calibri" w:cs="Calibri"/>
          <w:spacing w:val="-2"/>
          <w:sz w:val="22"/>
          <w:szCs w:val="22"/>
        </w:rPr>
        <w:t>c</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z w:val="22"/>
          <w:szCs w:val="22"/>
        </w:rPr>
        <w:t>erf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ce.</w:t>
      </w:r>
    </w:p>
    <w:p w14:paraId="605C639B"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esig</w:t>
      </w:r>
      <w:r>
        <w:rPr>
          <w:rFonts w:ascii="Calibri" w:eastAsia="Calibri" w:hAnsi="Calibri" w:cs="Calibri"/>
          <w:spacing w:val="-1"/>
          <w:sz w:val="22"/>
          <w:szCs w:val="22"/>
        </w:rPr>
        <w:t>n</w:t>
      </w:r>
      <w:r>
        <w:rPr>
          <w:rFonts w:ascii="Calibri" w:eastAsia="Calibri" w:hAnsi="Calibri" w:cs="Calibri"/>
          <w:sz w:val="22"/>
          <w:szCs w:val="22"/>
        </w:rPr>
        <w:t>ed and</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 xml:space="preserve">data </w:t>
      </w:r>
      <w:r>
        <w:rPr>
          <w:rFonts w:ascii="Calibri" w:eastAsia="Calibri" w:hAnsi="Calibri" w:cs="Calibri"/>
          <w:spacing w:val="1"/>
          <w:sz w:val="22"/>
          <w:szCs w:val="22"/>
        </w:rPr>
        <w:t>w</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eh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arc</w:t>
      </w:r>
      <w:r>
        <w:rPr>
          <w:rFonts w:ascii="Calibri" w:eastAsia="Calibri" w:hAnsi="Calibri" w:cs="Calibri"/>
          <w:spacing w:val="-1"/>
          <w:sz w:val="22"/>
          <w:szCs w:val="22"/>
        </w:rPr>
        <w:t>h</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z w:val="22"/>
          <w:szCs w:val="22"/>
        </w:rPr>
        <w:t>ec</w:t>
      </w:r>
      <w:r>
        <w:rPr>
          <w:rFonts w:ascii="Calibri" w:eastAsia="Calibri" w:hAnsi="Calibri" w:cs="Calibri"/>
          <w:spacing w:val="-1"/>
          <w:sz w:val="22"/>
          <w:szCs w:val="22"/>
        </w:rPr>
        <w:t>tu</w:t>
      </w:r>
      <w:r>
        <w:rPr>
          <w:rFonts w:ascii="Calibri" w:eastAsia="Calibri" w:hAnsi="Calibri" w:cs="Calibri"/>
          <w:sz w:val="22"/>
          <w:szCs w:val="22"/>
        </w:rPr>
        <w:t>re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ci</w:t>
      </w:r>
      <w:r>
        <w:rPr>
          <w:rFonts w:ascii="Calibri" w:eastAsia="Calibri" w:hAnsi="Calibri" w:cs="Calibri"/>
          <w:spacing w:val="-3"/>
          <w:sz w:val="22"/>
          <w:szCs w:val="22"/>
        </w:rPr>
        <w:t>r</w:t>
      </w:r>
      <w:r>
        <w:rPr>
          <w:rFonts w:ascii="Calibri" w:eastAsia="Calibri" w:hAnsi="Calibri" w:cs="Calibri"/>
          <w:sz w:val="22"/>
          <w:szCs w:val="22"/>
        </w:rPr>
        <w:t>cu</w:t>
      </w:r>
      <w:r>
        <w:rPr>
          <w:rFonts w:ascii="Calibri" w:eastAsia="Calibri" w:hAnsi="Calibri" w:cs="Calibri"/>
          <w:spacing w:val="-1"/>
          <w:sz w:val="22"/>
          <w:szCs w:val="22"/>
        </w:rPr>
        <w:t>l</w:t>
      </w:r>
      <w:r>
        <w:rPr>
          <w:rFonts w:ascii="Calibri" w:eastAsia="Calibri" w:hAnsi="Calibri" w:cs="Calibri"/>
          <w:sz w:val="22"/>
          <w:szCs w:val="22"/>
        </w:rPr>
        <w:t>ati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 xml:space="preserve">ata </w:t>
      </w:r>
      <w:r>
        <w:rPr>
          <w:rFonts w:ascii="Calibri" w:eastAsia="Calibri" w:hAnsi="Calibri" w:cs="Calibri"/>
          <w:spacing w:val="1"/>
          <w:sz w:val="22"/>
          <w:szCs w:val="22"/>
        </w:rPr>
        <w:t>w</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eh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pacing w:val="1"/>
          <w:sz w:val="22"/>
          <w:szCs w:val="22"/>
        </w:rPr>
        <w:t>e</w:t>
      </w:r>
      <w:r>
        <w:rPr>
          <w:rFonts w:ascii="Calibri" w:eastAsia="Calibri" w:hAnsi="Calibri" w:cs="Calibri"/>
          <w:sz w:val="22"/>
          <w:szCs w:val="22"/>
        </w:rPr>
        <w:t>.</w:t>
      </w:r>
    </w:p>
    <w:p w14:paraId="53662765" w14:textId="77777777" w:rsidR="00044DB3" w:rsidRDefault="00E167F0">
      <w:pPr>
        <w:ind w:left="940" w:right="426"/>
        <w:rPr>
          <w:rFonts w:ascii="Calibri" w:eastAsia="Calibri" w:hAnsi="Calibri" w:cs="Calibri"/>
          <w:sz w:val="22"/>
          <w:szCs w:val="22"/>
        </w:rPr>
      </w:pPr>
      <w:r>
        <w:rPr>
          <w:rFonts w:ascii="Calibri" w:eastAsia="Calibri" w:hAnsi="Calibri" w:cs="Calibri"/>
          <w:sz w:val="22"/>
          <w:szCs w:val="22"/>
        </w:rPr>
        <w:t>S</w:t>
      </w:r>
      <w:r>
        <w:rPr>
          <w:rFonts w:ascii="Calibri" w:eastAsia="Calibri" w:hAnsi="Calibri" w:cs="Calibri"/>
          <w:spacing w:val="-2"/>
          <w:sz w:val="22"/>
          <w:szCs w:val="22"/>
        </w:rPr>
        <w:t>u</w:t>
      </w:r>
      <w:r>
        <w:rPr>
          <w:rFonts w:ascii="Calibri" w:eastAsia="Calibri" w:hAnsi="Calibri" w:cs="Calibri"/>
          <w:spacing w:val="-1"/>
          <w:sz w:val="22"/>
          <w:szCs w:val="22"/>
        </w:rPr>
        <w:t>b</w:t>
      </w:r>
      <w:r>
        <w:rPr>
          <w:rFonts w:ascii="Calibri" w:eastAsia="Calibri" w:hAnsi="Calibri" w:cs="Calibri"/>
          <w:sz w:val="22"/>
          <w:szCs w:val="22"/>
        </w:rPr>
        <w:t>seq</w:t>
      </w:r>
      <w:r>
        <w:rPr>
          <w:rFonts w:ascii="Calibri" w:eastAsia="Calibri" w:hAnsi="Calibri" w:cs="Calibri"/>
          <w:spacing w:val="-1"/>
          <w:sz w:val="22"/>
          <w:szCs w:val="22"/>
        </w:rPr>
        <w:t>u</w:t>
      </w:r>
      <w:r>
        <w:rPr>
          <w:rFonts w:ascii="Calibri" w:eastAsia="Calibri" w:hAnsi="Calibri" w:cs="Calibri"/>
          <w:sz w:val="22"/>
          <w:szCs w:val="22"/>
        </w:rPr>
        <w:t>ent data</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art</w:t>
      </w:r>
      <w:r>
        <w:rPr>
          <w:rFonts w:ascii="Calibri" w:eastAsia="Calibri" w:hAnsi="Calibri" w:cs="Calibri"/>
          <w:spacing w:val="-2"/>
          <w:sz w:val="22"/>
          <w:szCs w:val="22"/>
        </w:rPr>
        <w:t>s</w:t>
      </w:r>
      <w:r>
        <w:rPr>
          <w:rFonts w:ascii="Calibri" w:eastAsia="Calibri" w:hAnsi="Calibri" w:cs="Calibri"/>
          <w:sz w:val="22"/>
          <w:szCs w:val="22"/>
        </w:rPr>
        <w:t xml:space="preserve">, </w:t>
      </w:r>
      <w:r>
        <w:rPr>
          <w:rFonts w:ascii="Calibri" w:eastAsia="Calibri" w:hAnsi="Calibri" w:cs="Calibri"/>
          <w:spacing w:val="-1"/>
          <w:sz w:val="22"/>
          <w:szCs w:val="22"/>
        </w:rPr>
        <w:t>e</w:t>
      </w:r>
      <w:r>
        <w:rPr>
          <w:rFonts w:ascii="Calibri" w:eastAsia="Calibri" w:hAnsi="Calibri" w:cs="Calibri"/>
          <w:spacing w:val="-2"/>
          <w:sz w:val="22"/>
          <w:szCs w:val="22"/>
        </w:rPr>
        <w:t>x</w:t>
      </w:r>
      <w:r>
        <w:rPr>
          <w:rFonts w:ascii="Calibri" w:eastAsia="Calibri" w:hAnsi="Calibri" w:cs="Calibri"/>
          <w:sz w:val="22"/>
          <w:szCs w:val="22"/>
        </w:rPr>
        <w:t>tracts</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z w:val="22"/>
          <w:szCs w:val="22"/>
        </w:rPr>
        <w:t>ep</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e</w:t>
      </w:r>
      <w:r>
        <w:rPr>
          <w:rFonts w:ascii="Calibri" w:eastAsia="Calibri" w:hAnsi="Calibri" w:cs="Calibri"/>
          <w:sz w:val="22"/>
          <w:szCs w:val="22"/>
        </w:rPr>
        <w:t>re</w:t>
      </w:r>
      <w:r>
        <w:rPr>
          <w:rFonts w:ascii="Calibri" w:eastAsia="Calibri" w:hAnsi="Calibri" w:cs="Calibri"/>
          <w:spacing w:val="-2"/>
          <w:sz w:val="22"/>
          <w:szCs w:val="22"/>
        </w:rPr>
        <w:t xml:space="preserve"> </w:t>
      </w:r>
      <w:r>
        <w:rPr>
          <w:rFonts w:ascii="Calibri" w:eastAsia="Calibri" w:hAnsi="Calibri" w:cs="Calibri"/>
          <w:sz w:val="22"/>
          <w:szCs w:val="22"/>
        </w:rPr>
        <w:t>so</w:t>
      </w:r>
      <w:r>
        <w:rPr>
          <w:rFonts w:ascii="Calibri" w:eastAsia="Calibri" w:hAnsi="Calibri" w:cs="Calibri"/>
          <w:spacing w:val="-2"/>
          <w:sz w:val="22"/>
          <w:szCs w:val="22"/>
        </w:rPr>
        <w:t>u</w:t>
      </w:r>
      <w:r>
        <w:rPr>
          <w:rFonts w:ascii="Calibri" w:eastAsia="Calibri" w:hAnsi="Calibri" w:cs="Calibri"/>
          <w:sz w:val="22"/>
          <w:szCs w:val="22"/>
        </w:rPr>
        <w:t>rced 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the a</w:t>
      </w:r>
      <w:r>
        <w:rPr>
          <w:rFonts w:ascii="Calibri" w:eastAsia="Calibri" w:hAnsi="Calibri" w:cs="Calibri"/>
          <w:spacing w:val="-2"/>
          <w:sz w:val="22"/>
          <w:szCs w:val="22"/>
        </w:rPr>
        <w:t>r</w:t>
      </w:r>
      <w:r>
        <w:rPr>
          <w:rFonts w:ascii="Calibri" w:eastAsia="Calibri" w:hAnsi="Calibri" w:cs="Calibri"/>
          <w:sz w:val="22"/>
          <w:szCs w:val="22"/>
        </w:rPr>
        <w:t>ch</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2"/>
          <w:sz w:val="22"/>
          <w:szCs w:val="22"/>
        </w:rPr>
        <w:t>c</w:t>
      </w:r>
      <w:r>
        <w:rPr>
          <w:rFonts w:ascii="Calibri" w:eastAsia="Calibri" w:hAnsi="Calibri" w:cs="Calibri"/>
          <w:sz w:val="22"/>
          <w:szCs w:val="22"/>
        </w:rPr>
        <w:t xml:space="preserve">ture </w:t>
      </w:r>
      <w:r>
        <w:rPr>
          <w:rFonts w:ascii="Calibri" w:eastAsia="Calibri" w:hAnsi="Calibri" w:cs="Calibri"/>
          <w:spacing w:val="5"/>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ed f</w:t>
      </w:r>
      <w:r>
        <w:rPr>
          <w:rFonts w:ascii="Calibri" w:eastAsia="Calibri" w:hAnsi="Calibri" w:cs="Calibri"/>
          <w:spacing w:val="-2"/>
          <w:sz w:val="22"/>
          <w:szCs w:val="22"/>
        </w:rPr>
        <w:t>a</w:t>
      </w:r>
      <w:r>
        <w:rPr>
          <w:rFonts w:ascii="Calibri" w:eastAsia="Calibri" w:hAnsi="Calibri" w:cs="Calibri"/>
          <w:sz w:val="22"/>
          <w:szCs w:val="22"/>
        </w:rPr>
        <w:t>cts</w:t>
      </w:r>
      <w:r>
        <w:rPr>
          <w:rFonts w:ascii="Calibri" w:eastAsia="Calibri" w:hAnsi="Calibri" w:cs="Calibri"/>
          <w:spacing w:val="1"/>
          <w:sz w:val="22"/>
          <w:szCs w:val="22"/>
        </w:rPr>
        <w:t xml:space="preserve"> </w:t>
      </w:r>
      <w:r>
        <w:rPr>
          <w:rFonts w:ascii="Calibri" w:eastAsia="Calibri" w:hAnsi="Calibri" w:cs="Calibri"/>
          <w:sz w:val="22"/>
          <w:szCs w:val="22"/>
        </w:rPr>
        <w:t xml:space="preserve">and </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m</w:t>
      </w:r>
      <w:r>
        <w:rPr>
          <w:rFonts w:ascii="Calibri" w:eastAsia="Calibri" w:hAnsi="Calibri" w:cs="Calibri"/>
          <w:sz w:val="22"/>
          <w:szCs w:val="22"/>
        </w:rPr>
        <w:t>ens</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110231B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u</w:t>
      </w:r>
      <w:r>
        <w:rPr>
          <w:rFonts w:ascii="Calibri" w:eastAsia="Calibri" w:hAnsi="Calibri" w:cs="Calibri"/>
          <w:sz w:val="22"/>
          <w:szCs w:val="22"/>
        </w:rPr>
        <w:t>ilt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as</w:t>
      </w:r>
      <w:r>
        <w:rPr>
          <w:rFonts w:ascii="Calibri" w:eastAsia="Calibri" w:hAnsi="Calibri" w:cs="Calibri"/>
          <w:spacing w:val="-1"/>
          <w:sz w:val="22"/>
          <w:szCs w:val="22"/>
        </w:rPr>
        <w:t>hb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 xml:space="preserve">s </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2"/>
          <w:sz w:val="22"/>
          <w:szCs w:val="22"/>
        </w:rPr>
        <w:t>a</w:t>
      </w:r>
      <w:r>
        <w:rPr>
          <w:rFonts w:ascii="Calibri" w:eastAsia="Calibri" w:hAnsi="Calibri" w:cs="Calibri"/>
          <w:sz w:val="22"/>
          <w:szCs w:val="22"/>
        </w:rPr>
        <w:t>su</w:t>
      </w:r>
      <w:r>
        <w:rPr>
          <w:rFonts w:ascii="Calibri" w:eastAsia="Calibri" w:hAnsi="Calibri" w:cs="Calibri"/>
          <w:spacing w:val="-1"/>
          <w:sz w:val="22"/>
          <w:szCs w:val="22"/>
        </w:rPr>
        <w:t>r</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i</w:t>
      </w:r>
      <w:r>
        <w:rPr>
          <w:rFonts w:ascii="Calibri" w:eastAsia="Calibri" w:hAnsi="Calibri" w:cs="Calibri"/>
          <w:sz w:val="22"/>
          <w:szCs w:val="22"/>
        </w:rPr>
        <w:t>th 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eca</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z w:val="22"/>
          <w:szCs w:val="22"/>
        </w:rPr>
        <w:t>end</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3"/>
          <w:sz w:val="22"/>
          <w:szCs w:val="22"/>
        </w:rPr>
        <w:t>f</w:t>
      </w:r>
      <w:r>
        <w:rPr>
          <w:rFonts w:ascii="Calibri" w:eastAsia="Calibri" w:hAnsi="Calibri" w:cs="Calibri"/>
          <w:sz w:val="22"/>
          <w:szCs w:val="22"/>
        </w:rPr>
        <w:t>erence</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es.</w:t>
      </w:r>
    </w:p>
    <w:p w14:paraId="1C3A4C7E" w14:textId="77777777" w:rsidR="00BC409C" w:rsidRDefault="00E167F0" w:rsidP="009442D6">
      <w:pPr>
        <w:spacing w:line="260" w:lineRule="exact"/>
        <w:ind w:left="580"/>
        <w:rPr>
          <w:sz w:val="22"/>
          <w:szCs w:val="22"/>
        </w:rPr>
      </w:pPr>
      <w:r>
        <w:rPr>
          <w:position w:val="1"/>
          <w:sz w:val="22"/>
          <w:szCs w:val="22"/>
        </w:rPr>
        <w:t xml:space="preserve">•    </w:t>
      </w:r>
      <w:r>
        <w:rPr>
          <w:spacing w:val="8"/>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spacing w:val="-1"/>
          <w:position w:val="1"/>
          <w:sz w:val="22"/>
          <w:szCs w:val="22"/>
        </w:rPr>
        <w:t>ub</w:t>
      </w:r>
      <w:r>
        <w:rPr>
          <w:rFonts w:ascii="Calibri" w:eastAsia="Calibri" w:hAnsi="Calibri" w:cs="Calibri"/>
          <w:position w:val="1"/>
          <w:sz w:val="22"/>
          <w:szCs w:val="22"/>
        </w:rPr>
        <w:t>lished</w:t>
      </w:r>
      <w:r>
        <w:rPr>
          <w:rFonts w:ascii="Calibri" w:eastAsia="Calibri" w:hAnsi="Calibri" w:cs="Calibri"/>
          <w:spacing w:val="-1"/>
          <w:position w:val="1"/>
          <w:sz w:val="22"/>
          <w:szCs w:val="22"/>
        </w:rPr>
        <w:t xml:space="preserve"> W</w:t>
      </w:r>
      <w:r>
        <w:rPr>
          <w:rFonts w:ascii="Calibri" w:eastAsia="Calibri" w:hAnsi="Calibri" w:cs="Calibri"/>
          <w:spacing w:val="1"/>
          <w:position w:val="1"/>
          <w:sz w:val="22"/>
          <w:szCs w:val="22"/>
        </w:rPr>
        <w:t>o</w:t>
      </w:r>
      <w:r>
        <w:rPr>
          <w:rFonts w:ascii="Calibri" w:eastAsia="Calibri" w:hAnsi="Calibri" w:cs="Calibri"/>
          <w:position w:val="1"/>
          <w:sz w:val="22"/>
          <w:szCs w:val="22"/>
        </w:rPr>
        <w:t>rk</w:t>
      </w:r>
      <w:r>
        <w:rPr>
          <w:rFonts w:ascii="Calibri" w:eastAsia="Calibri" w:hAnsi="Calibri" w:cs="Calibri"/>
          <w:spacing w:val="-3"/>
          <w:position w:val="1"/>
          <w:sz w:val="22"/>
          <w:szCs w:val="22"/>
        </w:rPr>
        <w:t>b</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o</w:t>
      </w:r>
      <w:r>
        <w:rPr>
          <w:rFonts w:ascii="Calibri" w:eastAsia="Calibri" w:hAnsi="Calibri" w:cs="Calibri"/>
          <w:position w:val="1"/>
          <w:sz w:val="22"/>
          <w:szCs w:val="22"/>
        </w:rPr>
        <w:t>ks</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3"/>
          <w:position w:val="1"/>
          <w:sz w:val="22"/>
          <w:szCs w:val="22"/>
        </w:rPr>
        <w:t>r</w:t>
      </w:r>
      <w:r>
        <w:rPr>
          <w:rFonts w:ascii="Calibri" w:eastAsia="Calibri" w:hAnsi="Calibri" w:cs="Calibri"/>
          <w:position w:val="1"/>
          <w:sz w:val="22"/>
          <w:szCs w:val="22"/>
        </w:rPr>
        <w:t>ea</w:t>
      </w:r>
      <w:r>
        <w:rPr>
          <w:rFonts w:ascii="Calibri" w:eastAsia="Calibri" w:hAnsi="Calibri" w:cs="Calibri"/>
          <w:spacing w:val="1"/>
          <w:position w:val="1"/>
          <w:sz w:val="22"/>
          <w:szCs w:val="22"/>
        </w:rPr>
        <w:t>t</w:t>
      </w:r>
      <w:r>
        <w:rPr>
          <w:rFonts w:ascii="Calibri" w:eastAsia="Calibri" w:hAnsi="Calibri" w:cs="Calibri"/>
          <w:position w:val="1"/>
          <w:sz w:val="22"/>
          <w:szCs w:val="22"/>
        </w:rPr>
        <w:t>i</w:t>
      </w:r>
      <w:r>
        <w:rPr>
          <w:rFonts w:ascii="Calibri" w:eastAsia="Calibri" w:hAnsi="Calibri" w:cs="Calibri"/>
          <w:spacing w:val="-1"/>
          <w:position w:val="1"/>
          <w:sz w:val="22"/>
          <w:szCs w:val="22"/>
        </w:rPr>
        <w:t>n</w:t>
      </w:r>
      <w:r>
        <w:rPr>
          <w:rFonts w:ascii="Calibri" w:eastAsia="Calibri" w:hAnsi="Calibri" w:cs="Calibri"/>
          <w:position w:val="1"/>
          <w:sz w:val="22"/>
          <w:szCs w:val="22"/>
        </w:rPr>
        <w:t>g</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user fi</w:t>
      </w:r>
      <w:r>
        <w:rPr>
          <w:rFonts w:ascii="Calibri" w:eastAsia="Calibri" w:hAnsi="Calibri" w:cs="Calibri"/>
          <w:spacing w:val="-3"/>
          <w:position w:val="1"/>
          <w:sz w:val="22"/>
          <w:szCs w:val="22"/>
        </w:rPr>
        <w:t>l</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rs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so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at</w:t>
      </w:r>
      <w:r>
        <w:rPr>
          <w:rFonts w:ascii="Calibri" w:eastAsia="Calibri" w:hAnsi="Calibri" w:cs="Calibri"/>
          <w:spacing w:val="-1"/>
          <w:position w:val="1"/>
          <w:sz w:val="22"/>
          <w:szCs w:val="22"/>
        </w:rPr>
        <w:t xml:space="preserve"> on</w:t>
      </w:r>
      <w:r>
        <w:rPr>
          <w:rFonts w:ascii="Calibri" w:eastAsia="Calibri" w:hAnsi="Calibri" w:cs="Calibri"/>
          <w:position w:val="1"/>
          <w:sz w:val="22"/>
          <w:szCs w:val="22"/>
        </w:rPr>
        <w:t>ly</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pp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w:t>
      </w:r>
      <w:r>
        <w:rPr>
          <w:rFonts w:ascii="Calibri" w:eastAsia="Calibri" w:hAnsi="Calibri" w:cs="Calibri"/>
          <w:position w:val="1"/>
          <w:sz w:val="22"/>
          <w:szCs w:val="22"/>
        </w:rPr>
        <w:t>ri</w:t>
      </w:r>
      <w:r>
        <w:rPr>
          <w:rFonts w:ascii="Calibri" w:eastAsia="Calibri" w:hAnsi="Calibri" w:cs="Calibri"/>
          <w:spacing w:val="-1"/>
          <w:position w:val="1"/>
          <w:sz w:val="22"/>
          <w:szCs w:val="22"/>
        </w:rPr>
        <w:t>a</w:t>
      </w:r>
      <w:r>
        <w:rPr>
          <w:rFonts w:ascii="Calibri" w:eastAsia="Calibri" w:hAnsi="Calibri" w:cs="Calibri"/>
          <w:spacing w:val="-2"/>
          <w:position w:val="1"/>
          <w:sz w:val="22"/>
          <w:szCs w:val="22"/>
        </w:rPr>
        <w:t>t</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t</w:t>
      </w:r>
      <w:r>
        <w:rPr>
          <w:rFonts w:ascii="Calibri" w:eastAsia="Calibri" w:hAnsi="Calibri" w:cs="Calibri"/>
          <w:position w:val="1"/>
          <w:sz w:val="22"/>
          <w:szCs w:val="22"/>
        </w:rPr>
        <w:t>ea</w:t>
      </w:r>
      <w:r>
        <w:rPr>
          <w:rFonts w:ascii="Calibri" w:eastAsia="Calibri" w:hAnsi="Calibri" w:cs="Calibri"/>
          <w:spacing w:val="-1"/>
          <w:position w:val="1"/>
          <w:sz w:val="22"/>
          <w:szCs w:val="22"/>
        </w:rPr>
        <w:t>m</w:t>
      </w:r>
      <w:r>
        <w:rPr>
          <w:rFonts w:ascii="Calibri" w:eastAsia="Calibri" w:hAnsi="Calibri" w:cs="Calibri"/>
          <w:position w:val="1"/>
          <w:sz w:val="22"/>
          <w:szCs w:val="22"/>
        </w:rPr>
        <w:t>s can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v</w:t>
      </w:r>
      <w:r>
        <w:rPr>
          <w:rFonts w:ascii="Calibri" w:eastAsia="Calibri" w:hAnsi="Calibri" w:cs="Calibri"/>
          <w:position w:val="1"/>
          <w:sz w:val="22"/>
          <w:szCs w:val="22"/>
        </w:rPr>
        <w:t>iew</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it.</w:t>
      </w:r>
    </w:p>
    <w:p w14:paraId="03953FCA" w14:textId="77777777" w:rsidR="00044DB3" w:rsidRDefault="00044DB3">
      <w:pPr>
        <w:spacing w:line="200" w:lineRule="exact"/>
      </w:pPr>
    </w:p>
    <w:p w14:paraId="0FBCDCD6" w14:textId="77777777" w:rsidR="00044DB3" w:rsidRDefault="00E167F0">
      <w:pPr>
        <w:ind w:left="220"/>
        <w:rPr>
          <w:rFonts w:ascii="Calibri" w:eastAsia="Calibri" w:hAnsi="Calibri" w:cs="Calibri"/>
          <w:sz w:val="22"/>
          <w:szCs w:val="22"/>
        </w:rPr>
      </w:pPr>
      <w:r>
        <w:rPr>
          <w:rFonts w:ascii="Calibri" w:eastAsia="Calibri" w:hAnsi="Calibri" w:cs="Calibri"/>
          <w:b/>
          <w:color w:val="3366FF"/>
          <w:spacing w:val="1"/>
          <w:sz w:val="22"/>
          <w:szCs w:val="22"/>
        </w:rPr>
        <w:t>T</w:t>
      </w:r>
      <w:r>
        <w:rPr>
          <w:rFonts w:ascii="Calibri" w:eastAsia="Calibri" w:hAnsi="Calibri" w:cs="Calibri"/>
          <w:b/>
          <w:color w:val="3366FF"/>
          <w:spacing w:val="-1"/>
          <w:sz w:val="22"/>
          <w:szCs w:val="22"/>
        </w:rPr>
        <w:t>ea</w:t>
      </w:r>
      <w:r>
        <w:rPr>
          <w:rFonts w:ascii="Calibri" w:eastAsia="Calibri" w:hAnsi="Calibri" w:cs="Calibri"/>
          <w:b/>
          <w:color w:val="3366FF"/>
          <w:sz w:val="22"/>
          <w:szCs w:val="22"/>
        </w:rPr>
        <w:t>m</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Mana</w:t>
      </w:r>
      <w:r>
        <w:rPr>
          <w:rFonts w:ascii="Calibri" w:eastAsia="Calibri" w:hAnsi="Calibri" w:cs="Calibri"/>
          <w:b/>
          <w:color w:val="3366FF"/>
          <w:spacing w:val="1"/>
          <w:sz w:val="22"/>
          <w:szCs w:val="22"/>
        </w:rPr>
        <w:t>g</w:t>
      </w:r>
      <w:r>
        <w:rPr>
          <w:rFonts w:ascii="Calibri" w:eastAsia="Calibri" w:hAnsi="Calibri" w:cs="Calibri"/>
          <w:b/>
          <w:color w:val="3366FF"/>
          <w:spacing w:val="-1"/>
          <w:sz w:val="22"/>
          <w:szCs w:val="22"/>
        </w:rPr>
        <w:t>e</w:t>
      </w:r>
      <w:r>
        <w:rPr>
          <w:rFonts w:ascii="Calibri" w:eastAsia="Calibri" w:hAnsi="Calibri" w:cs="Calibri"/>
          <w:b/>
          <w:color w:val="3366FF"/>
          <w:sz w:val="22"/>
          <w:szCs w:val="22"/>
        </w:rPr>
        <w:t>me</w:t>
      </w:r>
      <w:r>
        <w:rPr>
          <w:rFonts w:ascii="Calibri" w:eastAsia="Calibri" w:hAnsi="Calibri" w:cs="Calibri"/>
          <w:b/>
          <w:color w:val="3366FF"/>
          <w:spacing w:val="-1"/>
          <w:sz w:val="22"/>
          <w:szCs w:val="22"/>
        </w:rPr>
        <w:t>n</w:t>
      </w:r>
      <w:r>
        <w:rPr>
          <w:rFonts w:ascii="Calibri" w:eastAsia="Calibri" w:hAnsi="Calibri" w:cs="Calibri"/>
          <w:b/>
          <w:color w:val="3366FF"/>
          <w:sz w:val="22"/>
          <w:szCs w:val="22"/>
        </w:rPr>
        <w:t>t:</w:t>
      </w:r>
    </w:p>
    <w:p w14:paraId="5B70B6E9" w14:textId="77777777" w:rsidR="00044DB3" w:rsidRDefault="00E167F0">
      <w:pPr>
        <w:ind w:left="580"/>
        <w:rPr>
          <w:rFonts w:ascii="Calibri" w:eastAsia="Calibri" w:hAnsi="Calibri" w:cs="Calibri"/>
          <w:sz w:val="22"/>
          <w:szCs w:val="22"/>
        </w:rPr>
      </w:pPr>
      <w:r>
        <w:rPr>
          <w:sz w:val="22"/>
          <w:szCs w:val="22"/>
        </w:rPr>
        <w:t xml:space="preserve">•    </w:t>
      </w:r>
      <w:r>
        <w:rPr>
          <w:spacing w:val="8"/>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entifyi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
          <w:sz w:val="22"/>
          <w:szCs w:val="22"/>
        </w:rPr>
        <w:t>i</w:t>
      </w:r>
      <w:r>
        <w:rPr>
          <w:rFonts w:ascii="Calibri" w:eastAsia="Calibri" w:hAnsi="Calibri" w:cs="Calibri"/>
          <w:spacing w:val="-3"/>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&amp;</w:t>
      </w:r>
      <w:r>
        <w:rPr>
          <w:rFonts w:ascii="Calibri" w:eastAsia="Calibri" w:hAnsi="Calibri" w:cs="Calibri"/>
          <w:spacing w:val="1"/>
          <w:sz w:val="22"/>
          <w:szCs w:val="22"/>
        </w:rPr>
        <w:t xml:space="preserve"> </w:t>
      </w:r>
      <w:r>
        <w:rPr>
          <w:rFonts w:ascii="Calibri" w:eastAsia="Calibri" w:hAnsi="Calibri" w:cs="Calibri"/>
          <w:sz w:val="22"/>
          <w:szCs w:val="22"/>
        </w:rPr>
        <w:t>de</w:t>
      </w:r>
      <w:r>
        <w:rPr>
          <w:rFonts w:ascii="Calibri" w:eastAsia="Calibri" w:hAnsi="Calibri" w:cs="Calibri"/>
          <w:spacing w:val="-1"/>
          <w:sz w:val="22"/>
          <w:szCs w:val="22"/>
        </w:rPr>
        <w:t>v</w:t>
      </w:r>
      <w:r>
        <w:rPr>
          <w:rFonts w:ascii="Calibri" w:eastAsia="Calibri" w:hAnsi="Calibri" w:cs="Calibri"/>
          <w:sz w:val="22"/>
          <w:szCs w:val="22"/>
        </w:rPr>
        <w:t>el</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3"/>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pacing w:val="-1"/>
          <w:sz w:val="22"/>
          <w:szCs w:val="22"/>
        </w:rPr>
        <w:t>d</w:t>
      </w:r>
      <w:r>
        <w:rPr>
          <w:rFonts w:ascii="Calibri" w:eastAsia="Calibri" w:hAnsi="Calibri" w:cs="Calibri"/>
          <w:spacing w:val="-2"/>
          <w:sz w:val="22"/>
          <w:szCs w:val="22"/>
        </w:rPr>
        <w:t>s</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esi</w:t>
      </w:r>
      <w:r>
        <w:rPr>
          <w:rFonts w:ascii="Calibri" w:eastAsia="Calibri" w:hAnsi="Calibri" w:cs="Calibri"/>
          <w:spacing w:val="-1"/>
          <w:sz w:val="22"/>
          <w:szCs w:val="22"/>
        </w:rPr>
        <w:t>gn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de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pp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trai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p>
    <w:p w14:paraId="0E25F931" w14:textId="77777777" w:rsidR="00044DB3" w:rsidRDefault="00E167F0">
      <w:pPr>
        <w:ind w:left="940"/>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wards</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ati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ap</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n</w:t>
      </w:r>
      <w:r>
        <w:rPr>
          <w:rFonts w:ascii="Calibri" w:eastAsia="Calibri" w:hAnsi="Calibri" w:cs="Calibri"/>
          <w:sz w:val="22"/>
          <w:szCs w:val="22"/>
        </w:rPr>
        <w:t>al trai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pro</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z w:val="22"/>
          <w:szCs w:val="22"/>
        </w:rPr>
        <w:t>s.</w:t>
      </w:r>
    </w:p>
    <w:p w14:paraId="61D57988" w14:textId="77777777" w:rsidR="00044DB3" w:rsidRDefault="00E167F0">
      <w:pPr>
        <w:tabs>
          <w:tab w:val="left" w:pos="940"/>
        </w:tabs>
        <w:ind w:left="940" w:right="673" w:hanging="360"/>
        <w:rPr>
          <w:rFonts w:ascii="Calibri" w:eastAsia="Calibri" w:hAnsi="Calibri" w:cs="Calibri"/>
          <w:sz w:val="22"/>
          <w:szCs w:val="22"/>
        </w:rPr>
      </w:pPr>
      <w:r>
        <w:rPr>
          <w:sz w:val="22"/>
          <w:szCs w:val="22"/>
        </w:rPr>
        <w:t>•</w:t>
      </w:r>
      <w:r>
        <w:rPr>
          <w:sz w:val="22"/>
          <w:szCs w:val="22"/>
        </w:rPr>
        <w:tab/>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cr</w:t>
      </w:r>
      <w:r>
        <w:rPr>
          <w:rFonts w:ascii="Calibri" w:eastAsia="Calibri" w:hAnsi="Calibri" w:cs="Calibri"/>
          <w:spacing w:val="-1"/>
          <w:sz w:val="22"/>
          <w:szCs w:val="22"/>
        </w:rPr>
        <w:t>u</w:t>
      </w:r>
      <w:r>
        <w:rPr>
          <w:rFonts w:ascii="Calibri" w:eastAsia="Calibri" w:hAnsi="Calibri" w:cs="Calibri"/>
          <w:sz w:val="22"/>
          <w:szCs w:val="22"/>
        </w:rPr>
        <w:t>i</w:t>
      </w:r>
      <w:r>
        <w:rPr>
          <w:rFonts w:ascii="Calibri" w:eastAsia="Calibri" w:hAnsi="Calibri" w:cs="Calibri"/>
          <w:spacing w:val="-2"/>
          <w:sz w:val="22"/>
          <w:szCs w:val="22"/>
        </w:rPr>
        <w:t>t</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3"/>
          <w:sz w:val="22"/>
          <w:szCs w:val="22"/>
        </w:rPr>
        <w:t>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lec</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per</w:t>
      </w:r>
      <w:r>
        <w:rPr>
          <w:rFonts w:ascii="Calibri" w:eastAsia="Calibri" w:hAnsi="Calibri" w:cs="Calibri"/>
          <w:spacing w:val="-2"/>
          <w:sz w:val="22"/>
          <w:szCs w:val="22"/>
        </w:rPr>
        <w:t>s</w:t>
      </w:r>
      <w:r>
        <w:rPr>
          <w:rFonts w:ascii="Calibri" w:eastAsia="Calibri" w:hAnsi="Calibri" w:cs="Calibri"/>
          <w:spacing w:val="-1"/>
          <w:sz w:val="22"/>
          <w:szCs w:val="22"/>
        </w:rPr>
        <w:t>onn</w:t>
      </w:r>
      <w:r>
        <w:rPr>
          <w:rFonts w:ascii="Calibri" w:eastAsia="Calibri" w:hAnsi="Calibri" w:cs="Calibri"/>
          <w:sz w:val="22"/>
          <w:szCs w:val="22"/>
        </w:rPr>
        <w:t>el as</w:t>
      </w:r>
      <w:r>
        <w:rPr>
          <w:rFonts w:ascii="Calibri" w:eastAsia="Calibri" w:hAnsi="Calibri" w:cs="Calibri"/>
          <w:spacing w:val="1"/>
          <w:sz w:val="22"/>
          <w:szCs w:val="22"/>
        </w:rPr>
        <w:t xml:space="preserve"> </w:t>
      </w:r>
      <w:r>
        <w:rPr>
          <w:rFonts w:ascii="Calibri" w:eastAsia="Calibri" w:hAnsi="Calibri" w:cs="Calibri"/>
          <w:spacing w:val="-2"/>
          <w:sz w:val="22"/>
          <w:szCs w:val="22"/>
        </w:rPr>
        <w:t>w</w:t>
      </w:r>
      <w:r>
        <w:rPr>
          <w:rFonts w:ascii="Calibri" w:eastAsia="Calibri" w:hAnsi="Calibri" w:cs="Calibri"/>
          <w:sz w:val="22"/>
          <w:szCs w:val="22"/>
        </w:rPr>
        <w:t>ell</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g</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la</w:t>
      </w:r>
      <w:r>
        <w:rPr>
          <w:rFonts w:ascii="Calibri" w:eastAsia="Calibri" w:hAnsi="Calibri" w:cs="Calibri"/>
          <w:spacing w:val="-1"/>
          <w:sz w:val="22"/>
          <w:szCs w:val="22"/>
        </w:rPr>
        <w:t>nn</w:t>
      </w:r>
      <w:r>
        <w:rPr>
          <w:rFonts w:ascii="Calibri" w:eastAsia="Calibri" w:hAnsi="Calibri" w:cs="Calibri"/>
          <w:sz w:val="22"/>
          <w:szCs w:val="22"/>
        </w:rPr>
        <w:t>i</w:t>
      </w:r>
      <w:r>
        <w:rPr>
          <w:rFonts w:ascii="Calibri" w:eastAsia="Calibri" w:hAnsi="Calibri" w:cs="Calibri"/>
          <w:spacing w:val="-1"/>
          <w:sz w:val="22"/>
          <w:szCs w:val="22"/>
        </w:rPr>
        <w:t>ng</w:t>
      </w:r>
      <w:r>
        <w:rPr>
          <w:rFonts w:ascii="Calibri" w:eastAsia="Calibri" w:hAnsi="Calibri" w:cs="Calibri"/>
          <w:sz w:val="22"/>
          <w:szCs w:val="22"/>
        </w:rPr>
        <w:t>, and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t</w:t>
      </w:r>
      <w:r>
        <w:rPr>
          <w:rFonts w:ascii="Calibri" w:eastAsia="Calibri" w:hAnsi="Calibri" w:cs="Calibri"/>
          <w:sz w:val="22"/>
          <w:szCs w:val="22"/>
        </w:rPr>
        <w:t>aff</w:t>
      </w:r>
      <w:r>
        <w:rPr>
          <w:rFonts w:ascii="Calibri" w:eastAsia="Calibri" w:hAnsi="Calibri" w:cs="Calibri"/>
          <w:spacing w:val="-1"/>
          <w:sz w:val="22"/>
          <w:szCs w:val="22"/>
        </w:rPr>
        <w:t>in</w:t>
      </w:r>
      <w:r>
        <w:rPr>
          <w:rFonts w:ascii="Calibri" w:eastAsia="Calibri" w:hAnsi="Calibri" w:cs="Calibri"/>
          <w:sz w:val="22"/>
          <w:szCs w:val="22"/>
        </w:rPr>
        <w:t xml:space="preserve">g </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erat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p>
    <w:p w14:paraId="55A4411A" w14:textId="77777777" w:rsidR="009442D6" w:rsidRDefault="00E167F0" w:rsidP="009442D6">
      <w:pPr>
        <w:ind w:left="940"/>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v</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di</w:t>
      </w:r>
      <w:r>
        <w:rPr>
          <w:rFonts w:ascii="Calibri" w:eastAsia="Calibri" w:hAnsi="Calibri" w:cs="Calibri"/>
          <w:spacing w:val="-1"/>
          <w:sz w:val="22"/>
          <w:szCs w:val="22"/>
        </w:rPr>
        <w:t>r</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v</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
          <w:sz w:val="22"/>
          <w:szCs w:val="22"/>
        </w:rPr>
        <w:t>in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a</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pacing w:val="-1"/>
          <w:sz w:val="22"/>
          <w:szCs w:val="22"/>
        </w:rPr>
        <w:t>b</w:t>
      </w:r>
      <w:r>
        <w:rPr>
          <w:rFonts w:ascii="Calibri" w:eastAsia="Calibri" w:hAnsi="Calibri" w:cs="Calibri"/>
          <w:sz w:val="22"/>
          <w:szCs w:val="22"/>
        </w:rPr>
        <w:t>ers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su</w:t>
      </w:r>
      <w:r>
        <w:rPr>
          <w:rFonts w:ascii="Calibri" w:eastAsia="Calibri" w:hAnsi="Calibri" w:cs="Calibri"/>
          <w:spacing w:val="-1"/>
          <w:sz w:val="22"/>
          <w:szCs w:val="22"/>
        </w:rPr>
        <w:t>r</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per</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3"/>
          <w:sz w:val="22"/>
          <w:szCs w:val="22"/>
        </w:rPr>
        <w:t>n</w:t>
      </w:r>
      <w:r>
        <w:rPr>
          <w:rFonts w:ascii="Calibri" w:eastAsia="Calibri" w:hAnsi="Calibri" w:cs="Calibri"/>
          <w:sz w:val="22"/>
          <w:szCs w:val="22"/>
        </w:rPr>
        <w:t>ce.</w:t>
      </w:r>
    </w:p>
    <w:p w14:paraId="19627577" w14:textId="77777777" w:rsidR="00044DB3" w:rsidRDefault="009442D6" w:rsidP="009442D6">
      <w:pPr>
        <w:rPr>
          <w:rFonts w:ascii="Calibri" w:eastAsia="Calibri" w:hAnsi="Calibri" w:cs="Calibri"/>
          <w:sz w:val="22"/>
          <w:szCs w:val="22"/>
        </w:rPr>
      </w:pPr>
      <w:r>
        <w:rPr>
          <w:rFonts w:ascii="Calibri" w:eastAsia="Calibri" w:hAnsi="Calibri" w:cs="Calibri"/>
          <w:sz w:val="22"/>
          <w:szCs w:val="22"/>
        </w:rPr>
        <w:t xml:space="preserve">    </w:t>
      </w:r>
      <w:r w:rsidR="00E167F0">
        <w:rPr>
          <w:rFonts w:ascii="Calibri" w:eastAsia="Calibri" w:hAnsi="Calibri" w:cs="Calibri"/>
          <w:b/>
          <w:color w:val="3366FF"/>
          <w:sz w:val="22"/>
          <w:szCs w:val="22"/>
        </w:rPr>
        <w:t>A</w:t>
      </w:r>
      <w:r w:rsidR="00E167F0">
        <w:rPr>
          <w:rFonts w:ascii="Calibri" w:eastAsia="Calibri" w:hAnsi="Calibri" w:cs="Calibri"/>
          <w:b/>
          <w:color w:val="3366FF"/>
          <w:spacing w:val="2"/>
          <w:sz w:val="22"/>
          <w:szCs w:val="22"/>
        </w:rPr>
        <w:t>w</w:t>
      </w:r>
      <w:r w:rsidR="00E167F0">
        <w:rPr>
          <w:rFonts w:ascii="Calibri" w:eastAsia="Calibri" w:hAnsi="Calibri" w:cs="Calibri"/>
          <w:b/>
          <w:color w:val="3366FF"/>
          <w:spacing w:val="-1"/>
          <w:sz w:val="22"/>
          <w:szCs w:val="22"/>
        </w:rPr>
        <w:t>a</w:t>
      </w:r>
      <w:r w:rsidR="00E167F0">
        <w:rPr>
          <w:rFonts w:ascii="Calibri" w:eastAsia="Calibri" w:hAnsi="Calibri" w:cs="Calibri"/>
          <w:b/>
          <w:color w:val="3366FF"/>
          <w:spacing w:val="1"/>
          <w:sz w:val="22"/>
          <w:szCs w:val="22"/>
        </w:rPr>
        <w:t>r</w:t>
      </w:r>
      <w:r w:rsidR="00E167F0">
        <w:rPr>
          <w:rFonts w:ascii="Calibri" w:eastAsia="Calibri" w:hAnsi="Calibri" w:cs="Calibri"/>
          <w:b/>
          <w:color w:val="3366FF"/>
          <w:sz w:val="22"/>
          <w:szCs w:val="22"/>
        </w:rPr>
        <w:t>d</w:t>
      </w:r>
      <w:r w:rsidR="00E167F0">
        <w:rPr>
          <w:rFonts w:ascii="Calibri" w:eastAsia="Calibri" w:hAnsi="Calibri" w:cs="Calibri"/>
          <w:b/>
          <w:color w:val="3366FF"/>
          <w:spacing w:val="-3"/>
          <w:sz w:val="22"/>
          <w:szCs w:val="22"/>
        </w:rPr>
        <w:t xml:space="preserve"> </w:t>
      </w:r>
      <w:r w:rsidR="00E167F0">
        <w:rPr>
          <w:rFonts w:ascii="Calibri" w:eastAsia="Calibri" w:hAnsi="Calibri" w:cs="Calibri"/>
          <w:b/>
          <w:color w:val="3366FF"/>
          <w:sz w:val="22"/>
          <w:szCs w:val="22"/>
        </w:rPr>
        <w:t>Det</w:t>
      </w:r>
      <w:r w:rsidR="00E167F0">
        <w:rPr>
          <w:rFonts w:ascii="Calibri" w:eastAsia="Calibri" w:hAnsi="Calibri" w:cs="Calibri"/>
          <w:b/>
          <w:color w:val="3366FF"/>
          <w:spacing w:val="-2"/>
          <w:sz w:val="22"/>
          <w:szCs w:val="22"/>
        </w:rPr>
        <w:t>a</w:t>
      </w:r>
      <w:r w:rsidR="00E167F0">
        <w:rPr>
          <w:rFonts w:ascii="Calibri" w:eastAsia="Calibri" w:hAnsi="Calibri" w:cs="Calibri"/>
          <w:b/>
          <w:color w:val="3366FF"/>
          <w:spacing w:val="1"/>
          <w:sz w:val="22"/>
          <w:szCs w:val="22"/>
        </w:rPr>
        <w:t>i</w:t>
      </w:r>
      <w:r w:rsidR="00E167F0">
        <w:rPr>
          <w:rFonts w:ascii="Calibri" w:eastAsia="Calibri" w:hAnsi="Calibri" w:cs="Calibri"/>
          <w:b/>
          <w:color w:val="3366FF"/>
          <w:spacing w:val="-1"/>
          <w:sz w:val="22"/>
          <w:szCs w:val="22"/>
        </w:rPr>
        <w:t>l</w:t>
      </w:r>
      <w:r w:rsidR="00E167F0">
        <w:rPr>
          <w:rFonts w:ascii="Calibri" w:eastAsia="Calibri" w:hAnsi="Calibri" w:cs="Calibri"/>
          <w:b/>
          <w:color w:val="3366FF"/>
          <w:sz w:val="22"/>
          <w:szCs w:val="22"/>
        </w:rPr>
        <w:t>s</w:t>
      </w:r>
    </w:p>
    <w:tbl>
      <w:tblPr>
        <w:tblW w:w="0" w:type="auto"/>
        <w:tblInd w:w="96" w:type="dxa"/>
        <w:tblLayout w:type="fixed"/>
        <w:tblCellMar>
          <w:left w:w="0" w:type="dxa"/>
          <w:right w:w="0" w:type="dxa"/>
        </w:tblCellMar>
        <w:tblLook w:val="01E0" w:firstRow="1" w:lastRow="1" w:firstColumn="1" w:lastColumn="1" w:noHBand="0" w:noVBand="0"/>
      </w:tblPr>
      <w:tblGrid>
        <w:gridCol w:w="2616"/>
        <w:gridCol w:w="2617"/>
        <w:gridCol w:w="2619"/>
        <w:gridCol w:w="2616"/>
      </w:tblGrid>
      <w:tr w:rsidR="00044DB3" w14:paraId="504D3B0A" w14:textId="77777777">
        <w:trPr>
          <w:trHeight w:hRule="exact" w:val="319"/>
        </w:trPr>
        <w:tc>
          <w:tcPr>
            <w:tcW w:w="2616" w:type="dxa"/>
            <w:tcBorders>
              <w:top w:val="single" w:sz="3" w:space="0" w:color="000000"/>
              <w:left w:val="single" w:sz="3" w:space="0" w:color="000000"/>
              <w:bottom w:val="single" w:sz="3" w:space="0" w:color="000000"/>
              <w:right w:val="single" w:sz="3" w:space="0" w:color="000000"/>
            </w:tcBorders>
            <w:shd w:val="clear" w:color="auto" w:fill="C0C0C0"/>
          </w:tcPr>
          <w:p w14:paraId="714102BC" w14:textId="77777777" w:rsidR="00044DB3" w:rsidRDefault="00E167F0">
            <w:pPr>
              <w:spacing w:before="46" w:line="260" w:lineRule="exact"/>
              <w:ind w:left="1067" w:right="1064"/>
              <w:jc w:val="center"/>
              <w:rPr>
                <w:rFonts w:ascii="Calibri" w:eastAsia="Calibri" w:hAnsi="Calibri" w:cs="Calibri"/>
                <w:sz w:val="22"/>
                <w:szCs w:val="22"/>
              </w:rPr>
            </w:pPr>
            <w:r>
              <w:rPr>
                <w:rFonts w:ascii="Calibri" w:eastAsia="Calibri" w:hAnsi="Calibri" w:cs="Calibri"/>
                <w:b/>
                <w:color w:val="FFFFFF"/>
                <w:spacing w:val="1"/>
                <w:sz w:val="22"/>
                <w:szCs w:val="22"/>
              </w:rPr>
              <w:t>Ti</w:t>
            </w:r>
            <w:r>
              <w:rPr>
                <w:rFonts w:ascii="Calibri" w:eastAsia="Calibri" w:hAnsi="Calibri" w:cs="Calibri"/>
                <w:b/>
                <w:color w:val="FFFFFF"/>
                <w:spacing w:val="-2"/>
                <w:sz w:val="22"/>
                <w:szCs w:val="22"/>
              </w:rPr>
              <w:t>t</w:t>
            </w:r>
            <w:r>
              <w:rPr>
                <w:rFonts w:ascii="Calibri" w:eastAsia="Calibri" w:hAnsi="Calibri" w:cs="Calibri"/>
                <w:b/>
                <w:color w:val="FFFFFF"/>
                <w:spacing w:val="1"/>
                <w:sz w:val="22"/>
                <w:szCs w:val="22"/>
              </w:rPr>
              <w:t>l</w:t>
            </w:r>
            <w:r>
              <w:rPr>
                <w:rFonts w:ascii="Calibri" w:eastAsia="Calibri" w:hAnsi="Calibri" w:cs="Calibri"/>
                <w:b/>
                <w:color w:val="FFFFFF"/>
                <w:sz w:val="22"/>
                <w:szCs w:val="22"/>
              </w:rPr>
              <w:t>e</w:t>
            </w:r>
          </w:p>
        </w:tc>
        <w:tc>
          <w:tcPr>
            <w:tcW w:w="2617" w:type="dxa"/>
            <w:tcBorders>
              <w:top w:val="single" w:sz="3" w:space="0" w:color="000000"/>
              <w:left w:val="single" w:sz="3" w:space="0" w:color="000000"/>
              <w:bottom w:val="single" w:sz="3" w:space="0" w:color="000000"/>
              <w:right w:val="single" w:sz="3" w:space="0" w:color="000000"/>
            </w:tcBorders>
            <w:shd w:val="clear" w:color="auto" w:fill="C0C0C0"/>
          </w:tcPr>
          <w:p w14:paraId="6612E273" w14:textId="77777777" w:rsidR="00044DB3" w:rsidRDefault="00E167F0">
            <w:pPr>
              <w:spacing w:before="46" w:line="260" w:lineRule="exact"/>
              <w:ind w:left="861" w:right="859"/>
              <w:jc w:val="center"/>
              <w:rPr>
                <w:rFonts w:ascii="Calibri" w:eastAsia="Calibri" w:hAnsi="Calibri" w:cs="Calibri"/>
                <w:sz w:val="22"/>
                <w:szCs w:val="22"/>
              </w:rPr>
            </w:pP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teg</w:t>
            </w:r>
            <w:r>
              <w:rPr>
                <w:rFonts w:ascii="Calibri" w:eastAsia="Calibri" w:hAnsi="Calibri" w:cs="Calibri"/>
                <w:b/>
                <w:color w:val="FFFFFF"/>
                <w:spacing w:val="-1"/>
                <w:sz w:val="22"/>
                <w:szCs w:val="22"/>
              </w:rPr>
              <w:t>o</w:t>
            </w:r>
            <w:r>
              <w:rPr>
                <w:rFonts w:ascii="Calibri" w:eastAsia="Calibri" w:hAnsi="Calibri" w:cs="Calibri"/>
                <w:b/>
                <w:color w:val="FFFFFF"/>
                <w:spacing w:val="-2"/>
                <w:sz w:val="22"/>
                <w:szCs w:val="22"/>
              </w:rPr>
              <w:t>r</w:t>
            </w:r>
            <w:r>
              <w:rPr>
                <w:rFonts w:ascii="Calibri" w:eastAsia="Calibri" w:hAnsi="Calibri" w:cs="Calibri"/>
                <w:b/>
                <w:color w:val="FFFFFF"/>
                <w:sz w:val="22"/>
                <w:szCs w:val="22"/>
              </w:rPr>
              <w:t>y</w:t>
            </w:r>
          </w:p>
        </w:tc>
        <w:tc>
          <w:tcPr>
            <w:tcW w:w="2619" w:type="dxa"/>
            <w:tcBorders>
              <w:top w:val="single" w:sz="3" w:space="0" w:color="000000"/>
              <w:left w:val="single" w:sz="3" w:space="0" w:color="000000"/>
              <w:bottom w:val="single" w:sz="3" w:space="0" w:color="000000"/>
              <w:right w:val="single" w:sz="3" w:space="0" w:color="000000"/>
            </w:tcBorders>
            <w:shd w:val="clear" w:color="auto" w:fill="C0C0C0"/>
          </w:tcPr>
          <w:p w14:paraId="7D86553A" w14:textId="77777777" w:rsidR="00044DB3" w:rsidRDefault="00E167F0">
            <w:pPr>
              <w:spacing w:before="46" w:line="260" w:lineRule="exact"/>
              <w:ind w:left="693"/>
              <w:rPr>
                <w:rFonts w:ascii="Calibri" w:eastAsia="Calibri" w:hAnsi="Calibri" w:cs="Calibri"/>
                <w:sz w:val="22"/>
                <w:szCs w:val="22"/>
              </w:rPr>
            </w:pPr>
            <w:r>
              <w:rPr>
                <w:rFonts w:ascii="Calibri" w:eastAsia="Calibri" w:hAnsi="Calibri" w:cs="Calibri"/>
                <w:b/>
                <w:color w:val="FFFFFF"/>
                <w:spacing w:val="-1"/>
                <w:sz w:val="22"/>
                <w:szCs w:val="22"/>
              </w:rPr>
              <w:t>Sub</w:t>
            </w:r>
            <w:r>
              <w:rPr>
                <w:rFonts w:ascii="Calibri" w:eastAsia="Calibri" w:hAnsi="Calibri" w:cs="Calibri"/>
                <w:b/>
                <w:color w:val="FFFFFF"/>
                <w:sz w:val="22"/>
                <w:szCs w:val="22"/>
              </w:rPr>
              <w:t>-</w:t>
            </w: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teg</w:t>
            </w:r>
            <w:r>
              <w:rPr>
                <w:rFonts w:ascii="Calibri" w:eastAsia="Calibri" w:hAnsi="Calibri" w:cs="Calibri"/>
                <w:b/>
                <w:color w:val="FFFFFF"/>
                <w:spacing w:val="-1"/>
                <w:sz w:val="22"/>
                <w:szCs w:val="22"/>
              </w:rPr>
              <w:t>o</w:t>
            </w:r>
            <w:r>
              <w:rPr>
                <w:rFonts w:ascii="Calibri" w:eastAsia="Calibri" w:hAnsi="Calibri" w:cs="Calibri"/>
                <w:b/>
                <w:color w:val="FFFFFF"/>
                <w:spacing w:val="1"/>
                <w:sz w:val="22"/>
                <w:szCs w:val="22"/>
              </w:rPr>
              <w:t>r</w:t>
            </w:r>
            <w:r>
              <w:rPr>
                <w:rFonts w:ascii="Calibri" w:eastAsia="Calibri" w:hAnsi="Calibri" w:cs="Calibri"/>
                <w:b/>
                <w:color w:val="FFFFFF"/>
                <w:sz w:val="22"/>
                <w:szCs w:val="22"/>
              </w:rPr>
              <w:t>y</w:t>
            </w:r>
          </w:p>
        </w:tc>
        <w:tc>
          <w:tcPr>
            <w:tcW w:w="2616" w:type="dxa"/>
            <w:tcBorders>
              <w:top w:val="single" w:sz="3" w:space="0" w:color="000000"/>
              <w:left w:val="single" w:sz="3" w:space="0" w:color="000000"/>
              <w:bottom w:val="single" w:sz="3" w:space="0" w:color="000000"/>
              <w:right w:val="single" w:sz="3" w:space="0" w:color="000000"/>
            </w:tcBorders>
            <w:shd w:val="clear" w:color="auto" w:fill="C0C0C0"/>
          </w:tcPr>
          <w:p w14:paraId="25809127" w14:textId="77777777" w:rsidR="00044DB3" w:rsidRDefault="00E167F0">
            <w:pPr>
              <w:spacing w:before="46" w:line="260" w:lineRule="exact"/>
              <w:ind w:left="1062" w:right="1063"/>
              <w:jc w:val="center"/>
              <w:rPr>
                <w:rFonts w:ascii="Calibri" w:eastAsia="Calibri" w:hAnsi="Calibri" w:cs="Calibri"/>
                <w:sz w:val="22"/>
                <w:szCs w:val="22"/>
              </w:rPr>
            </w:pPr>
            <w:r>
              <w:rPr>
                <w:rFonts w:ascii="Calibri" w:eastAsia="Calibri" w:hAnsi="Calibri" w:cs="Calibri"/>
                <w:b/>
                <w:color w:val="FFFFFF"/>
                <w:sz w:val="22"/>
                <w:szCs w:val="22"/>
              </w:rPr>
              <w:t>Ye</w:t>
            </w:r>
            <w:r>
              <w:rPr>
                <w:rFonts w:ascii="Calibri" w:eastAsia="Calibri" w:hAnsi="Calibri" w:cs="Calibri"/>
                <w:b/>
                <w:color w:val="FFFFFF"/>
                <w:spacing w:val="-1"/>
                <w:sz w:val="22"/>
                <w:szCs w:val="22"/>
              </w:rPr>
              <w:t>a</w:t>
            </w:r>
            <w:r>
              <w:rPr>
                <w:rFonts w:ascii="Calibri" w:eastAsia="Calibri" w:hAnsi="Calibri" w:cs="Calibri"/>
                <w:b/>
                <w:color w:val="FFFFFF"/>
                <w:sz w:val="22"/>
                <w:szCs w:val="22"/>
              </w:rPr>
              <w:t>r</w:t>
            </w:r>
          </w:p>
        </w:tc>
      </w:tr>
      <w:tr w:rsidR="00044DB3" w14:paraId="5C60EEC3"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3DDEDF7A" w14:textId="77777777" w:rsidR="00044DB3"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Employee of the </w:t>
            </w:r>
            <w:r w:rsidR="007F03F4">
              <w:rPr>
                <w:rFonts w:ascii="Calibri" w:eastAsia="Calibri" w:hAnsi="Calibri" w:cs="Calibri"/>
                <w:sz w:val="22"/>
                <w:szCs w:val="22"/>
              </w:rPr>
              <w:t>Qtr.</w:t>
            </w:r>
          </w:p>
        </w:tc>
        <w:tc>
          <w:tcPr>
            <w:tcW w:w="2617" w:type="dxa"/>
            <w:tcBorders>
              <w:top w:val="single" w:sz="3" w:space="0" w:color="000000"/>
              <w:left w:val="single" w:sz="3" w:space="0" w:color="000000"/>
              <w:bottom w:val="single" w:sz="3" w:space="0" w:color="000000"/>
              <w:right w:val="single" w:sz="3" w:space="0" w:color="000000"/>
            </w:tcBorders>
          </w:tcPr>
          <w:p w14:paraId="2A3013ED" w14:textId="77777777" w:rsidR="00044DB3" w:rsidRDefault="00E45FBA">
            <w:pPr>
              <w:spacing w:before="51"/>
              <w:ind w:left="283"/>
              <w:rPr>
                <w:rFonts w:ascii="Calibri" w:eastAsia="Calibri" w:hAnsi="Calibri" w:cs="Calibri"/>
                <w:sz w:val="22"/>
                <w:szCs w:val="22"/>
              </w:rPr>
            </w:pPr>
            <w:r>
              <w:rPr>
                <w:rFonts w:ascii="Calibri" w:eastAsia="Calibri" w:hAnsi="Calibri" w:cs="Calibri"/>
                <w:sz w:val="22"/>
                <w:szCs w:val="22"/>
              </w:rPr>
              <w:t>Excellence &amp; Recognition</w:t>
            </w:r>
          </w:p>
        </w:tc>
        <w:tc>
          <w:tcPr>
            <w:tcW w:w="2619" w:type="dxa"/>
            <w:tcBorders>
              <w:top w:val="single" w:sz="3" w:space="0" w:color="000000"/>
              <w:left w:val="single" w:sz="3" w:space="0" w:color="000000"/>
              <w:bottom w:val="single" w:sz="3" w:space="0" w:color="000000"/>
              <w:right w:val="single" w:sz="3" w:space="0" w:color="000000"/>
            </w:tcBorders>
          </w:tcPr>
          <w:p w14:paraId="11794551" w14:textId="77777777" w:rsidR="00044DB3" w:rsidRDefault="00E45FBA">
            <w:pPr>
              <w:spacing w:before="51"/>
              <w:ind w:left="282"/>
              <w:rPr>
                <w:rFonts w:ascii="Calibri" w:eastAsia="Calibri" w:hAnsi="Calibri" w:cs="Calibri"/>
                <w:sz w:val="22"/>
                <w:szCs w:val="22"/>
              </w:rPr>
            </w:pPr>
            <w:r>
              <w:rPr>
                <w:rFonts w:ascii="Calibri" w:eastAsia="Calibri" w:hAnsi="Calibri" w:cs="Calibri"/>
                <w:sz w:val="22"/>
                <w:szCs w:val="22"/>
              </w:rPr>
              <w:t>Innovation</w:t>
            </w:r>
          </w:p>
        </w:tc>
        <w:tc>
          <w:tcPr>
            <w:tcW w:w="2616" w:type="dxa"/>
            <w:tcBorders>
              <w:top w:val="single" w:sz="3" w:space="0" w:color="000000"/>
              <w:left w:val="single" w:sz="3" w:space="0" w:color="000000"/>
              <w:bottom w:val="single" w:sz="3" w:space="0" w:color="000000"/>
              <w:right w:val="single" w:sz="3" w:space="0" w:color="000000"/>
            </w:tcBorders>
          </w:tcPr>
          <w:p w14:paraId="7464DC36" w14:textId="77777777" w:rsidR="00044DB3"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  201</w:t>
            </w:r>
            <w:r w:rsidR="009572D9">
              <w:rPr>
                <w:rFonts w:ascii="Calibri" w:eastAsia="Calibri" w:hAnsi="Calibri" w:cs="Calibri"/>
                <w:sz w:val="22"/>
                <w:szCs w:val="22"/>
              </w:rPr>
              <w:t>9</w:t>
            </w:r>
            <w:r>
              <w:rPr>
                <w:rFonts w:ascii="Calibri" w:eastAsia="Calibri" w:hAnsi="Calibri" w:cs="Calibri"/>
                <w:sz w:val="22"/>
                <w:szCs w:val="22"/>
              </w:rPr>
              <w:t>(Q</w:t>
            </w:r>
            <w:r w:rsidR="009572D9">
              <w:rPr>
                <w:rFonts w:ascii="Calibri" w:eastAsia="Calibri" w:hAnsi="Calibri" w:cs="Calibri"/>
                <w:sz w:val="22"/>
                <w:szCs w:val="22"/>
              </w:rPr>
              <w:t>1</w:t>
            </w:r>
            <w:r>
              <w:rPr>
                <w:rFonts w:ascii="Calibri" w:eastAsia="Calibri" w:hAnsi="Calibri" w:cs="Calibri"/>
                <w:sz w:val="22"/>
                <w:szCs w:val="22"/>
              </w:rPr>
              <w:t>)</w:t>
            </w:r>
          </w:p>
        </w:tc>
      </w:tr>
      <w:tr w:rsidR="00E45FBA" w14:paraId="21B8F473"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0DB4A574" w14:textId="77777777" w:rsidR="00E45FBA" w:rsidRDefault="00E45FBA" w:rsidP="00E45FBA">
            <w:pPr>
              <w:spacing w:before="51"/>
              <w:rPr>
                <w:rFonts w:ascii="Calibri" w:eastAsia="Calibri" w:hAnsi="Calibri" w:cs="Calibri"/>
                <w:sz w:val="22"/>
                <w:szCs w:val="22"/>
              </w:rPr>
            </w:pPr>
            <w:r>
              <w:rPr>
                <w:rFonts w:ascii="Calibri" w:eastAsia="Calibri" w:hAnsi="Calibri" w:cs="Calibri"/>
                <w:sz w:val="22"/>
                <w:szCs w:val="22"/>
              </w:rPr>
              <w:t>Employee of the Month</w:t>
            </w:r>
          </w:p>
        </w:tc>
        <w:tc>
          <w:tcPr>
            <w:tcW w:w="2617" w:type="dxa"/>
            <w:tcBorders>
              <w:top w:val="single" w:sz="3" w:space="0" w:color="000000"/>
              <w:left w:val="single" w:sz="3" w:space="0" w:color="000000"/>
              <w:bottom w:val="single" w:sz="3" w:space="0" w:color="000000"/>
              <w:right w:val="single" w:sz="3" w:space="0" w:color="000000"/>
            </w:tcBorders>
          </w:tcPr>
          <w:p w14:paraId="663C1B38" w14:textId="77777777" w:rsidR="00E45FBA" w:rsidRDefault="00E45FBA" w:rsidP="00E45FBA">
            <w:pPr>
              <w:spacing w:before="51"/>
              <w:ind w:left="283"/>
              <w:rPr>
                <w:rFonts w:ascii="Calibri" w:eastAsia="Calibri" w:hAnsi="Calibri" w:cs="Calibri"/>
                <w:sz w:val="22"/>
                <w:szCs w:val="22"/>
              </w:rPr>
            </w:pPr>
            <w:r>
              <w:rPr>
                <w:rFonts w:ascii="Calibri" w:eastAsia="Calibri" w:hAnsi="Calibri" w:cs="Calibri"/>
                <w:sz w:val="22"/>
                <w:szCs w:val="22"/>
              </w:rPr>
              <w:t>Excellence &amp; Recognition</w:t>
            </w:r>
          </w:p>
        </w:tc>
        <w:tc>
          <w:tcPr>
            <w:tcW w:w="2619" w:type="dxa"/>
            <w:tcBorders>
              <w:top w:val="single" w:sz="3" w:space="0" w:color="000000"/>
              <w:left w:val="single" w:sz="3" w:space="0" w:color="000000"/>
              <w:bottom w:val="single" w:sz="3" w:space="0" w:color="000000"/>
              <w:right w:val="single" w:sz="3" w:space="0" w:color="000000"/>
            </w:tcBorders>
          </w:tcPr>
          <w:p w14:paraId="2AED2982" w14:textId="77777777" w:rsidR="00E45FBA" w:rsidRDefault="00E45FBA" w:rsidP="00E45FBA">
            <w:pPr>
              <w:spacing w:before="51"/>
              <w:ind w:left="282"/>
              <w:rPr>
                <w:rFonts w:ascii="Calibri" w:eastAsia="Calibri" w:hAnsi="Calibri" w:cs="Calibri"/>
                <w:sz w:val="22"/>
                <w:szCs w:val="22"/>
              </w:rPr>
            </w:pPr>
            <w:r>
              <w:rPr>
                <w:rFonts w:ascii="Calibri" w:eastAsia="Calibri" w:hAnsi="Calibri" w:cs="Calibri"/>
                <w:sz w:val="22"/>
                <w:szCs w:val="22"/>
              </w:rPr>
              <w:t>Performance</w:t>
            </w:r>
          </w:p>
        </w:tc>
        <w:tc>
          <w:tcPr>
            <w:tcW w:w="2616" w:type="dxa"/>
            <w:tcBorders>
              <w:top w:val="single" w:sz="3" w:space="0" w:color="000000"/>
              <w:left w:val="single" w:sz="3" w:space="0" w:color="000000"/>
              <w:bottom w:val="single" w:sz="3" w:space="0" w:color="000000"/>
              <w:right w:val="single" w:sz="3" w:space="0" w:color="000000"/>
            </w:tcBorders>
          </w:tcPr>
          <w:p w14:paraId="675E24DC" w14:textId="77777777" w:rsidR="00E45FBA" w:rsidRDefault="00E45FBA" w:rsidP="00E45FBA">
            <w:pPr>
              <w:spacing w:before="51"/>
              <w:rPr>
                <w:rFonts w:ascii="Calibri" w:eastAsia="Calibri" w:hAnsi="Calibri" w:cs="Calibri"/>
                <w:sz w:val="22"/>
                <w:szCs w:val="22"/>
              </w:rPr>
            </w:pPr>
            <w:r>
              <w:rPr>
                <w:rFonts w:ascii="Calibri" w:eastAsia="Calibri" w:hAnsi="Calibri" w:cs="Calibri"/>
                <w:sz w:val="22"/>
                <w:szCs w:val="22"/>
              </w:rPr>
              <w:t xml:space="preserve">  201</w:t>
            </w:r>
            <w:r w:rsidR="009572D9">
              <w:rPr>
                <w:rFonts w:ascii="Calibri" w:eastAsia="Calibri" w:hAnsi="Calibri" w:cs="Calibri"/>
                <w:sz w:val="22"/>
                <w:szCs w:val="22"/>
              </w:rPr>
              <w:t>8</w:t>
            </w:r>
            <w:r w:rsidRPr="00E45FBA">
              <w:rPr>
                <w:rFonts w:ascii="Calibri" w:eastAsia="Calibri" w:hAnsi="Calibri" w:cs="Calibri"/>
                <w:b/>
                <w:sz w:val="22"/>
                <w:szCs w:val="22"/>
              </w:rPr>
              <w:t>(</w:t>
            </w:r>
            <w:r w:rsidR="009572D9">
              <w:rPr>
                <w:rFonts w:ascii="Calibri" w:eastAsia="Calibri" w:hAnsi="Calibri" w:cs="Calibri"/>
                <w:b/>
                <w:sz w:val="22"/>
                <w:szCs w:val="22"/>
              </w:rPr>
              <w:t>May</w:t>
            </w:r>
            <w:r w:rsidRPr="00E45FBA">
              <w:rPr>
                <w:rFonts w:ascii="Calibri" w:eastAsia="Calibri" w:hAnsi="Calibri" w:cs="Calibri"/>
                <w:b/>
                <w:sz w:val="22"/>
                <w:szCs w:val="22"/>
              </w:rPr>
              <w:t>)</w:t>
            </w:r>
            <w:r>
              <w:rPr>
                <w:rFonts w:ascii="Calibri" w:eastAsia="Calibri" w:hAnsi="Calibri" w:cs="Calibri"/>
                <w:sz w:val="22"/>
                <w:szCs w:val="22"/>
              </w:rPr>
              <w:t>,2019</w:t>
            </w:r>
            <w:r w:rsidRPr="00E45FBA">
              <w:rPr>
                <w:rFonts w:ascii="Calibri" w:eastAsia="Calibri" w:hAnsi="Calibri" w:cs="Calibri"/>
                <w:b/>
                <w:sz w:val="22"/>
                <w:szCs w:val="22"/>
              </w:rPr>
              <w:t>(</w:t>
            </w:r>
            <w:r w:rsidR="009572D9">
              <w:rPr>
                <w:rFonts w:ascii="Calibri" w:eastAsia="Calibri" w:hAnsi="Calibri" w:cs="Calibri"/>
                <w:b/>
                <w:sz w:val="22"/>
                <w:szCs w:val="22"/>
              </w:rPr>
              <w:t>Nov</w:t>
            </w:r>
            <w:r w:rsidRPr="00E45FBA">
              <w:rPr>
                <w:rFonts w:ascii="Calibri" w:eastAsia="Calibri" w:hAnsi="Calibri" w:cs="Calibri"/>
                <w:b/>
                <w:sz w:val="22"/>
                <w:szCs w:val="22"/>
              </w:rPr>
              <w:t>)</w:t>
            </w:r>
          </w:p>
        </w:tc>
      </w:tr>
      <w:tr w:rsidR="00E45FBA" w14:paraId="7A191844" w14:textId="77777777">
        <w:trPr>
          <w:trHeight w:hRule="exact" w:val="329"/>
        </w:trPr>
        <w:tc>
          <w:tcPr>
            <w:tcW w:w="2616" w:type="dxa"/>
            <w:tcBorders>
              <w:top w:val="single" w:sz="3" w:space="0" w:color="000000"/>
              <w:left w:val="single" w:sz="3" w:space="0" w:color="000000"/>
              <w:bottom w:val="single" w:sz="3" w:space="0" w:color="000000"/>
              <w:right w:val="single" w:sz="3" w:space="0" w:color="000000"/>
            </w:tcBorders>
          </w:tcPr>
          <w:p w14:paraId="4F86A22A" w14:textId="77777777" w:rsidR="00E45FBA" w:rsidRDefault="00E45FBA" w:rsidP="00E45FBA">
            <w:pPr>
              <w:spacing w:before="51"/>
              <w:rPr>
                <w:rFonts w:ascii="Calibri" w:eastAsia="Calibri" w:hAnsi="Calibri" w:cs="Calibri"/>
                <w:sz w:val="22"/>
                <w:szCs w:val="22"/>
              </w:rPr>
            </w:pPr>
            <w:r>
              <w:rPr>
                <w:rFonts w:ascii="Calibri" w:eastAsia="Calibri" w:hAnsi="Calibri" w:cs="Calibri"/>
                <w:spacing w:val="4"/>
                <w:sz w:val="22"/>
                <w:szCs w:val="22"/>
              </w:rPr>
              <w:t>S</w:t>
            </w:r>
            <w:r>
              <w:rPr>
                <w:rFonts w:ascii="Calibri" w:eastAsia="Calibri" w:hAnsi="Calibri" w:cs="Calibri"/>
                <w:spacing w:val="5"/>
                <w:sz w:val="22"/>
                <w:szCs w:val="22"/>
              </w:rPr>
              <w:t>t</w:t>
            </w:r>
            <w:r>
              <w:rPr>
                <w:rFonts w:ascii="Calibri" w:eastAsia="Calibri" w:hAnsi="Calibri" w:cs="Calibri"/>
                <w:spacing w:val="2"/>
                <w:sz w:val="22"/>
                <w:szCs w:val="22"/>
              </w:rPr>
              <w:t>a</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3"/>
                <w:sz w:val="22"/>
                <w:szCs w:val="22"/>
              </w:rPr>
              <w:t>o</w:t>
            </w:r>
            <w:r>
              <w:rPr>
                <w:rFonts w:ascii="Calibri" w:eastAsia="Calibri" w:hAnsi="Calibri" w:cs="Calibri"/>
                <w:sz w:val="22"/>
                <w:szCs w:val="22"/>
              </w:rPr>
              <w:t>f</w:t>
            </w:r>
            <w:r>
              <w:rPr>
                <w:rFonts w:ascii="Calibri" w:eastAsia="Calibri" w:hAnsi="Calibri" w:cs="Calibri"/>
                <w:spacing w:val="7"/>
                <w:sz w:val="22"/>
                <w:szCs w:val="22"/>
              </w:rPr>
              <w:t xml:space="preserve"> </w:t>
            </w:r>
            <w:r>
              <w:rPr>
                <w:rFonts w:ascii="Calibri" w:eastAsia="Calibri" w:hAnsi="Calibri" w:cs="Calibri"/>
                <w:spacing w:val="5"/>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3"/>
                <w:sz w:val="22"/>
                <w:szCs w:val="22"/>
              </w:rPr>
              <w:t>M</w:t>
            </w:r>
            <w:r>
              <w:rPr>
                <w:rFonts w:ascii="Calibri" w:eastAsia="Calibri" w:hAnsi="Calibri" w:cs="Calibri"/>
                <w:spacing w:val="6"/>
                <w:sz w:val="22"/>
                <w:szCs w:val="22"/>
              </w:rPr>
              <w:t>o</w:t>
            </w:r>
            <w:r>
              <w:rPr>
                <w:rFonts w:ascii="Calibri" w:eastAsia="Calibri" w:hAnsi="Calibri" w:cs="Calibri"/>
                <w:spacing w:val="1"/>
                <w:sz w:val="22"/>
                <w:szCs w:val="22"/>
              </w:rPr>
              <w:t>n</w:t>
            </w:r>
            <w:r>
              <w:rPr>
                <w:rFonts w:ascii="Calibri" w:eastAsia="Calibri" w:hAnsi="Calibri" w:cs="Calibri"/>
                <w:spacing w:val="5"/>
                <w:sz w:val="22"/>
                <w:szCs w:val="22"/>
              </w:rPr>
              <w:t>t</w:t>
            </w:r>
            <w:r>
              <w:rPr>
                <w:rFonts w:ascii="Calibri" w:eastAsia="Calibri" w:hAnsi="Calibri" w:cs="Calibri"/>
                <w:sz w:val="22"/>
                <w:szCs w:val="22"/>
              </w:rPr>
              <w:t>h</w:t>
            </w:r>
          </w:p>
        </w:tc>
        <w:tc>
          <w:tcPr>
            <w:tcW w:w="2617" w:type="dxa"/>
            <w:tcBorders>
              <w:top w:val="single" w:sz="3" w:space="0" w:color="000000"/>
              <w:left w:val="single" w:sz="3" w:space="0" w:color="000000"/>
              <w:bottom w:val="single" w:sz="3" w:space="0" w:color="000000"/>
              <w:right w:val="single" w:sz="3" w:space="0" w:color="000000"/>
            </w:tcBorders>
          </w:tcPr>
          <w:p w14:paraId="7B07FC8C" w14:textId="77777777" w:rsidR="00E45FBA" w:rsidRDefault="00E45FBA" w:rsidP="00E45FBA">
            <w:pPr>
              <w:spacing w:before="51"/>
              <w:ind w:left="283"/>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1"/>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tcPr>
          <w:p w14:paraId="7C707826" w14:textId="77777777" w:rsidR="00E45FBA" w:rsidRDefault="00E45FBA" w:rsidP="00E45FBA">
            <w:pPr>
              <w:spacing w:before="51"/>
              <w:ind w:left="282"/>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tcPr>
          <w:p w14:paraId="01BE3C39" w14:textId="77777777" w:rsidR="00E45FBA" w:rsidRDefault="00E45FBA" w:rsidP="00E45FBA">
            <w:pPr>
              <w:spacing w:before="51"/>
              <w:rPr>
                <w:rFonts w:ascii="Calibri" w:eastAsia="Calibri" w:hAnsi="Calibri" w:cs="Calibri"/>
                <w:sz w:val="22"/>
                <w:szCs w:val="22"/>
              </w:rPr>
            </w:pPr>
            <w:r>
              <w:rPr>
                <w:rFonts w:ascii="Calibri" w:eastAsia="Calibri" w:hAnsi="Calibri" w:cs="Calibri"/>
                <w:spacing w:val="3"/>
                <w:sz w:val="22"/>
                <w:szCs w:val="22"/>
              </w:rPr>
              <w:t xml:space="preserve">  20</w:t>
            </w:r>
            <w:r>
              <w:rPr>
                <w:rFonts w:ascii="Calibri" w:eastAsia="Calibri" w:hAnsi="Calibri" w:cs="Calibri"/>
                <w:spacing w:val="6"/>
                <w:sz w:val="22"/>
                <w:szCs w:val="22"/>
              </w:rPr>
              <w:t>1</w:t>
            </w:r>
            <w:r>
              <w:rPr>
                <w:rFonts w:ascii="Calibri" w:eastAsia="Calibri" w:hAnsi="Calibri" w:cs="Calibri"/>
                <w:spacing w:val="3"/>
                <w:sz w:val="22"/>
                <w:szCs w:val="22"/>
              </w:rPr>
              <w:t>3(</w:t>
            </w:r>
            <w:r>
              <w:rPr>
                <w:rFonts w:ascii="Calibri" w:eastAsia="Calibri" w:hAnsi="Calibri" w:cs="Calibri"/>
                <w:b/>
                <w:spacing w:val="6"/>
                <w:sz w:val="22"/>
                <w:szCs w:val="22"/>
              </w:rPr>
              <w:t>N</w:t>
            </w:r>
            <w:r>
              <w:rPr>
                <w:rFonts w:ascii="Calibri" w:eastAsia="Calibri" w:hAnsi="Calibri" w:cs="Calibri"/>
                <w:b/>
                <w:spacing w:val="1"/>
                <w:sz w:val="22"/>
                <w:szCs w:val="22"/>
              </w:rPr>
              <w:t>o</w:t>
            </w:r>
            <w:r>
              <w:rPr>
                <w:rFonts w:ascii="Calibri" w:eastAsia="Calibri" w:hAnsi="Calibri" w:cs="Calibri"/>
                <w:b/>
                <w:spacing w:val="4"/>
                <w:sz w:val="22"/>
                <w:szCs w:val="22"/>
              </w:rPr>
              <w:t>v</w:t>
            </w:r>
            <w:r>
              <w:rPr>
                <w:rFonts w:ascii="Calibri" w:eastAsia="Calibri" w:hAnsi="Calibri" w:cs="Calibri"/>
                <w:sz w:val="22"/>
                <w:szCs w:val="22"/>
              </w:rPr>
              <w:t>),2014(</w:t>
            </w:r>
            <w:r w:rsidRPr="00DF7627">
              <w:rPr>
                <w:rFonts w:ascii="Calibri" w:eastAsia="Calibri" w:hAnsi="Calibri" w:cs="Calibri"/>
                <w:b/>
                <w:sz w:val="22"/>
                <w:szCs w:val="22"/>
              </w:rPr>
              <w:t>Jul</w:t>
            </w:r>
            <w:r>
              <w:rPr>
                <w:rFonts w:ascii="Calibri" w:eastAsia="Calibri" w:hAnsi="Calibri" w:cs="Calibri"/>
                <w:sz w:val="22"/>
                <w:szCs w:val="22"/>
              </w:rPr>
              <w:t>)</w:t>
            </w:r>
          </w:p>
        </w:tc>
      </w:tr>
      <w:tr w:rsidR="00E45FBA" w14:paraId="0CE8C58D" w14:textId="77777777" w:rsidTr="00DF7627">
        <w:trPr>
          <w:trHeight w:hRule="exact" w:val="729"/>
        </w:trPr>
        <w:tc>
          <w:tcPr>
            <w:tcW w:w="2616" w:type="dxa"/>
            <w:tcBorders>
              <w:top w:val="single" w:sz="3" w:space="0" w:color="000000"/>
              <w:left w:val="single" w:sz="3" w:space="0" w:color="000000"/>
              <w:bottom w:val="single" w:sz="3" w:space="0" w:color="000000"/>
              <w:right w:val="single" w:sz="3" w:space="0" w:color="000000"/>
            </w:tcBorders>
            <w:vAlign w:val="center"/>
          </w:tcPr>
          <w:p w14:paraId="2FC4E670" w14:textId="77777777" w:rsidR="00E45FBA" w:rsidRDefault="00E45FBA" w:rsidP="00E45FBA">
            <w:pPr>
              <w:spacing w:before="10" w:line="200" w:lineRule="exact"/>
            </w:pPr>
          </w:p>
          <w:p w14:paraId="2FC9194D" w14:textId="77777777" w:rsidR="00E45FBA" w:rsidRDefault="00E45FBA" w:rsidP="00E45FBA">
            <w:pPr>
              <w:ind w:left="133"/>
              <w:rPr>
                <w:rFonts w:ascii="Calibri" w:eastAsia="Calibri" w:hAnsi="Calibri" w:cs="Calibri"/>
                <w:sz w:val="22"/>
                <w:szCs w:val="22"/>
              </w:rPr>
            </w:pPr>
            <w:r>
              <w:rPr>
                <w:rFonts w:ascii="Calibri" w:eastAsia="Calibri" w:hAnsi="Calibri" w:cs="Calibri"/>
                <w:spacing w:val="4"/>
                <w:sz w:val="22"/>
                <w:szCs w:val="22"/>
              </w:rPr>
              <w:t>Cl</w:t>
            </w:r>
            <w:r>
              <w:rPr>
                <w:rFonts w:ascii="Calibri" w:eastAsia="Calibri" w:hAnsi="Calibri" w:cs="Calibri"/>
                <w:spacing w:val="2"/>
                <w:sz w:val="22"/>
                <w:szCs w:val="22"/>
              </w:rPr>
              <w:t>i</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4"/>
                <w:sz w:val="22"/>
                <w:szCs w:val="22"/>
              </w:rPr>
              <w:t>app</w:t>
            </w:r>
            <w:r>
              <w:rPr>
                <w:rFonts w:ascii="Calibri" w:eastAsia="Calibri" w:hAnsi="Calibri" w:cs="Calibri"/>
                <w:spacing w:val="2"/>
                <w:sz w:val="22"/>
                <w:szCs w:val="22"/>
              </w:rPr>
              <w:t>r</w:t>
            </w:r>
            <w:r>
              <w:rPr>
                <w:rFonts w:ascii="Calibri" w:eastAsia="Calibri" w:hAnsi="Calibri" w:cs="Calibri"/>
                <w:spacing w:val="3"/>
                <w:sz w:val="22"/>
                <w:szCs w:val="22"/>
              </w:rPr>
              <w:t>e</w:t>
            </w:r>
            <w:r>
              <w:rPr>
                <w:rFonts w:ascii="Calibri" w:eastAsia="Calibri" w:hAnsi="Calibri" w:cs="Calibri"/>
                <w:spacing w:val="5"/>
                <w:sz w:val="22"/>
                <w:szCs w:val="22"/>
              </w:rPr>
              <w:t>c</w:t>
            </w:r>
            <w:r>
              <w:rPr>
                <w:rFonts w:ascii="Calibri" w:eastAsia="Calibri" w:hAnsi="Calibri" w:cs="Calibri"/>
                <w:spacing w:val="4"/>
                <w:sz w:val="22"/>
                <w:szCs w:val="22"/>
              </w:rPr>
              <w:t>i</w:t>
            </w:r>
            <w:r>
              <w:rPr>
                <w:rFonts w:ascii="Calibri" w:eastAsia="Calibri" w:hAnsi="Calibri" w:cs="Calibri"/>
                <w:spacing w:val="2"/>
                <w:sz w:val="22"/>
                <w:szCs w:val="22"/>
              </w:rPr>
              <w:t>a</w:t>
            </w:r>
            <w:r>
              <w:rPr>
                <w:rFonts w:ascii="Calibri" w:eastAsia="Calibri" w:hAnsi="Calibri" w:cs="Calibri"/>
                <w:spacing w:val="5"/>
                <w:sz w:val="22"/>
                <w:szCs w:val="22"/>
              </w:rPr>
              <w:t>t</w:t>
            </w:r>
            <w:r>
              <w:rPr>
                <w:rFonts w:ascii="Calibri" w:eastAsia="Calibri" w:hAnsi="Calibri" w:cs="Calibri"/>
                <w:spacing w:val="2"/>
                <w:sz w:val="22"/>
                <w:szCs w:val="22"/>
              </w:rPr>
              <w:t>i</w:t>
            </w:r>
            <w:r>
              <w:rPr>
                <w:rFonts w:ascii="Calibri" w:eastAsia="Calibri" w:hAnsi="Calibri" w:cs="Calibri"/>
                <w:spacing w:val="6"/>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pacing w:val="5"/>
                <w:sz w:val="22"/>
                <w:szCs w:val="22"/>
              </w:rPr>
              <w:t>E</w:t>
            </w:r>
            <w:r>
              <w:rPr>
                <w:rFonts w:ascii="Calibri" w:eastAsia="Calibri" w:hAnsi="Calibri" w:cs="Calibri"/>
                <w:spacing w:val="2"/>
                <w:sz w:val="22"/>
                <w:szCs w:val="22"/>
              </w:rPr>
              <w:t>c</w:t>
            </w:r>
            <w:r>
              <w:rPr>
                <w:rFonts w:ascii="Calibri" w:eastAsia="Calibri" w:hAnsi="Calibri" w:cs="Calibri"/>
                <w:spacing w:val="4"/>
                <w:sz w:val="22"/>
                <w:szCs w:val="22"/>
              </w:rPr>
              <w:t>ar</w:t>
            </w:r>
            <w:r>
              <w:rPr>
                <w:rFonts w:ascii="Calibri" w:eastAsia="Calibri" w:hAnsi="Calibri" w:cs="Calibri"/>
                <w:sz w:val="22"/>
                <w:szCs w:val="22"/>
              </w:rPr>
              <w:t>d</w:t>
            </w:r>
          </w:p>
        </w:tc>
        <w:tc>
          <w:tcPr>
            <w:tcW w:w="2617" w:type="dxa"/>
            <w:tcBorders>
              <w:top w:val="single" w:sz="3" w:space="0" w:color="000000"/>
              <w:left w:val="single" w:sz="3" w:space="0" w:color="000000"/>
              <w:bottom w:val="single" w:sz="3" w:space="0" w:color="000000"/>
              <w:right w:val="single" w:sz="3" w:space="0" w:color="000000"/>
            </w:tcBorders>
            <w:vAlign w:val="center"/>
          </w:tcPr>
          <w:p w14:paraId="50DC64CE" w14:textId="77777777" w:rsidR="00E45FBA" w:rsidRDefault="00E45FBA" w:rsidP="00E45FBA">
            <w:pPr>
              <w:spacing w:before="10" w:line="200" w:lineRule="exact"/>
              <w:jc w:val="center"/>
            </w:pPr>
          </w:p>
          <w:p w14:paraId="321417C4" w14:textId="77777777" w:rsidR="00E45FBA" w:rsidRDefault="00E45FBA" w:rsidP="00E45FBA">
            <w:pPr>
              <w:ind w:left="283"/>
              <w:jc w:val="center"/>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vAlign w:val="center"/>
          </w:tcPr>
          <w:p w14:paraId="47E08761" w14:textId="77777777" w:rsidR="00E45FBA" w:rsidRDefault="00E45FBA" w:rsidP="00E45FBA">
            <w:pPr>
              <w:spacing w:before="10" w:line="200" w:lineRule="exact"/>
              <w:jc w:val="center"/>
            </w:pPr>
          </w:p>
          <w:p w14:paraId="0BB67187" w14:textId="77777777" w:rsidR="00E45FBA" w:rsidRDefault="00E45FBA" w:rsidP="00E45FBA">
            <w:pPr>
              <w:ind w:left="282"/>
              <w:jc w:val="center"/>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vAlign w:val="center"/>
          </w:tcPr>
          <w:p w14:paraId="712E00FC" w14:textId="77777777" w:rsidR="00E45FBA" w:rsidRDefault="00E45FBA" w:rsidP="00E45FBA">
            <w:pPr>
              <w:spacing w:before="50"/>
              <w:rPr>
                <w:rFonts w:ascii="Calibri" w:eastAsia="Calibri" w:hAnsi="Calibri" w:cs="Calibri"/>
                <w:sz w:val="22"/>
                <w:szCs w:val="22"/>
              </w:rPr>
            </w:pPr>
            <w:r>
              <w:rPr>
                <w:rFonts w:ascii="Calibri" w:eastAsia="Calibri" w:hAnsi="Calibri" w:cs="Calibri"/>
                <w:spacing w:val="1"/>
                <w:sz w:val="22"/>
                <w:szCs w:val="22"/>
              </w:rPr>
              <w:t xml:space="preserve">  2</w:t>
            </w:r>
            <w:r>
              <w:rPr>
                <w:rFonts w:ascii="Calibri" w:eastAsia="Calibri" w:hAnsi="Calibri" w:cs="Calibri"/>
                <w:spacing w:val="-2"/>
                <w:sz w:val="22"/>
                <w:szCs w:val="22"/>
              </w:rPr>
              <w:t>0</w:t>
            </w:r>
            <w:r>
              <w:rPr>
                <w:rFonts w:ascii="Calibri" w:eastAsia="Calibri" w:hAnsi="Calibri" w:cs="Calibri"/>
                <w:spacing w:val="1"/>
                <w:sz w:val="22"/>
                <w:szCs w:val="22"/>
              </w:rPr>
              <w:t>16(</w:t>
            </w:r>
            <w:proofErr w:type="spellStart"/>
            <w:proofErr w:type="gramStart"/>
            <w:r>
              <w:rPr>
                <w:rFonts w:ascii="Calibri" w:eastAsia="Calibri" w:hAnsi="Calibri" w:cs="Calibri"/>
                <w:b/>
                <w:spacing w:val="-1"/>
                <w:sz w:val="22"/>
                <w:szCs w:val="22"/>
              </w:rPr>
              <w:t>Jan</w:t>
            </w:r>
            <w:r>
              <w:rPr>
                <w:rFonts w:ascii="Calibri" w:eastAsia="Calibri" w:hAnsi="Calibri" w:cs="Calibri"/>
                <w:sz w:val="22"/>
                <w:szCs w:val="22"/>
              </w:rPr>
              <w:t>,</w:t>
            </w:r>
            <w:r>
              <w:rPr>
                <w:rFonts w:ascii="Calibri" w:eastAsia="Calibri" w:hAnsi="Calibri" w:cs="Calibri"/>
                <w:b/>
                <w:spacing w:val="-1"/>
                <w:sz w:val="22"/>
                <w:szCs w:val="22"/>
              </w:rPr>
              <w:t>Jun</w:t>
            </w:r>
            <w:proofErr w:type="gramEnd"/>
            <w:r>
              <w:rPr>
                <w:rFonts w:ascii="Calibri" w:eastAsia="Calibri" w:hAnsi="Calibri" w:cs="Calibri"/>
                <w:sz w:val="22"/>
                <w:szCs w:val="22"/>
              </w:rPr>
              <w:t>,</w:t>
            </w:r>
            <w:r>
              <w:rPr>
                <w:rFonts w:ascii="Calibri" w:eastAsia="Calibri" w:hAnsi="Calibri" w:cs="Calibri"/>
                <w:b/>
                <w:sz w:val="22"/>
                <w:szCs w:val="22"/>
              </w:rPr>
              <w:t>Au</w:t>
            </w:r>
            <w:r>
              <w:rPr>
                <w:rFonts w:ascii="Calibri" w:eastAsia="Calibri" w:hAnsi="Calibri" w:cs="Calibri"/>
                <w:b/>
                <w:spacing w:val="1"/>
                <w:sz w:val="22"/>
                <w:szCs w:val="22"/>
              </w:rPr>
              <w:t>g</w:t>
            </w:r>
            <w:r>
              <w:rPr>
                <w:rFonts w:ascii="Calibri" w:eastAsia="Calibri" w:hAnsi="Calibri" w:cs="Calibri"/>
                <w:sz w:val="22"/>
                <w:szCs w:val="22"/>
              </w:rPr>
              <w:t>,</w:t>
            </w:r>
            <w:r>
              <w:rPr>
                <w:rFonts w:ascii="Calibri" w:eastAsia="Calibri" w:hAnsi="Calibri" w:cs="Calibri"/>
                <w:b/>
                <w:spacing w:val="-1"/>
                <w:sz w:val="22"/>
                <w:szCs w:val="22"/>
              </w:rPr>
              <w:t>Se</w:t>
            </w:r>
            <w:r>
              <w:rPr>
                <w:rFonts w:ascii="Calibri" w:eastAsia="Calibri" w:hAnsi="Calibri" w:cs="Calibri"/>
                <w:b/>
                <w:sz w:val="22"/>
                <w:szCs w:val="22"/>
              </w:rPr>
              <w:t>p</w:t>
            </w:r>
            <w:proofErr w:type="spellEnd"/>
            <w:r>
              <w:rPr>
                <w:rFonts w:ascii="Calibri" w:eastAsia="Calibri" w:hAnsi="Calibri" w:cs="Calibri"/>
                <w:sz w:val="22"/>
                <w:szCs w:val="22"/>
              </w:rPr>
              <w:t>)</w:t>
            </w:r>
          </w:p>
        </w:tc>
      </w:tr>
      <w:tr w:rsidR="00E45FBA" w14:paraId="5D542ABF" w14:textId="77777777">
        <w:trPr>
          <w:trHeight w:hRule="exact" w:val="324"/>
        </w:trPr>
        <w:tc>
          <w:tcPr>
            <w:tcW w:w="2616" w:type="dxa"/>
            <w:tcBorders>
              <w:top w:val="single" w:sz="3" w:space="0" w:color="000000"/>
              <w:left w:val="single" w:sz="3" w:space="0" w:color="000000"/>
              <w:bottom w:val="single" w:sz="3" w:space="0" w:color="000000"/>
              <w:right w:val="single" w:sz="3" w:space="0" w:color="000000"/>
            </w:tcBorders>
          </w:tcPr>
          <w:p w14:paraId="58EF6B64" w14:textId="77777777" w:rsidR="00E45FBA" w:rsidRDefault="00E45FBA" w:rsidP="00E45FBA">
            <w:pPr>
              <w:spacing w:before="48"/>
              <w:ind w:left="285"/>
              <w:rPr>
                <w:rFonts w:ascii="Calibri" w:eastAsia="Calibri" w:hAnsi="Calibri" w:cs="Calibri"/>
                <w:sz w:val="22"/>
                <w:szCs w:val="22"/>
              </w:rPr>
            </w:pPr>
            <w:r>
              <w:rPr>
                <w:rFonts w:ascii="Calibri" w:eastAsia="Calibri" w:hAnsi="Calibri" w:cs="Calibri"/>
                <w:spacing w:val="3"/>
                <w:sz w:val="22"/>
                <w:szCs w:val="22"/>
              </w:rPr>
              <w:t>M</w:t>
            </w:r>
            <w:r>
              <w:rPr>
                <w:rFonts w:ascii="Calibri" w:eastAsia="Calibri" w:hAnsi="Calibri" w:cs="Calibri"/>
                <w:spacing w:val="6"/>
                <w:sz w:val="22"/>
                <w:szCs w:val="22"/>
              </w:rPr>
              <w:t>o</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4"/>
                <w:sz w:val="22"/>
                <w:szCs w:val="22"/>
              </w:rPr>
              <w:t>V</w:t>
            </w:r>
            <w:r>
              <w:rPr>
                <w:rFonts w:ascii="Calibri" w:eastAsia="Calibri" w:hAnsi="Calibri" w:cs="Calibri"/>
                <w:spacing w:val="2"/>
                <w:sz w:val="22"/>
                <w:szCs w:val="22"/>
              </w:rPr>
              <w:t>a</w:t>
            </w:r>
            <w:r>
              <w:rPr>
                <w:rFonts w:ascii="Calibri" w:eastAsia="Calibri" w:hAnsi="Calibri" w:cs="Calibri"/>
                <w:spacing w:val="4"/>
                <w:sz w:val="22"/>
                <w:szCs w:val="22"/>
              </w:rPr>
              <w:t>lua</w:t>
            </w:r>
            <w:r>
              <w:rPr>
                <w:rFonts w:ascii="Calibri" w:eastAsia="Calibri" w:hAnsi="Calibri" w:cs="Calibri"/>
                <w:spacing w:val="1"/>
                <w:sz w:val="22"/>
                <w:szCs w:val="22"/>
              </w:rPr>
              <w:t>b</w:t>
            </w:r>
            <w:r>
              <w:rPr>
                <w:rFonts w:ascii="Calibri" w:eastAsia="Calibri" w:hAnsi="Calibri" w:cs="Calibri"/>
                <w:spacing w:val="4"/>
                <w:sz w:val="22"/>
                <w:szCs w:val="22"/>
              </w:rPr>
              <w:t>l</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3"/>
                <w:sz w:val="22"/>
                <w:szCs w:val="22"/>
              </w:rPr>
              <w:t>P</w:t>
            </w:r>
            <w:r>
              <w:rPr>
                <w:rFonts w:ascii="Calibri" w:eastAsia="Calibri" w:hAnsi="Calibri" w:cs="Calibri"/>
                <w:spacing w:val="5"/>
                <w:sz w:val="22"/>
                <w:szCs w:val="22"/>
              </w:rPr>
              <w:t>e</w:t>
            </w:r>
            <w:r>
              <w:rPr>
                <w:rFonts w:ascii="Calibri" w:eastAsia="Calibri" w:hAnsi="Calibri" w:cs="Calibri"/>
                <w:spacing w:val="2"/>
                <w:sz w:val="22"/>
                <w:szCs w:val="22"/>
              </w:rPr>
              <w:t>rs</w:t>
            </w:r>
            <w:r>
              <w:rPr>
                <w:rFonts w:ascii="Calibri" w:eastAsia="Calibri" w:hAnsi="Calibri" w:cs="Calibri"/>
                <w:spacing w:val="6"/>
                <w:sz w:val="22"/>
                <w:szCs w:val="22"/>
              </w:rPr>
              <w:t>o</w:t>
            </w:r>
            <w:r>
              <w:rPr>
                <w:rFonts w:ascii="Calibri" w:eastAsia="Calibri" w:hAnsi="Calibri" w:cs="Calibri"/>
                <w:sz w:val="22"/>
                <w:szCs w:val="22"/>
              </w:rPr>
              <w:t>n</w:t>
            </w:r>
          </w:p>
        </w:tc>
        <w:tc>
          <w:tcPr>
            <w:tcW w:w="2617" w:type="dxa"/>
            <w:tcBorders>
              <w:top w:val="single" w:sz="3" w:space="0" w:color="000000"/>
              <w:left w:val="single" w:sz="3" w:space="0" w:color="000000"/>
              <w:bottom w:val="single" w:sz="3" w:space="0" w:color="000000"/>
              <w:right w:val="single" w:sz="3" w:space="0" w:color="000000"/>
            </w:tcBorders>
          </w:tcPr>
          <w:p w14:paraId="73F7CBDE" w14:textId="77777777" w:rsidR="00E45FBA" w:rsidRDefault="00E45FBA" w:rsidP="00E45FBA">
            <w:pPr>
              <w:spacing w:before="48"/>
              <w:ind w:left="283"/>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1"/>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9" w:type="dxa"/>
            <w:tcBorders>
              <w:top w:val="single" w:sz="3" w:space="0" w:color="000000"/>
              <w:left w:val="single" w:sz="3" w:space="0" w:color="000000"/>
              <w:bottom w:val="single" w:sz="3" w:space="0" w:color="000000"/>
              <w:right w:val="single" w:sz="3" w:space="0" w:color="000000"/>
            </w:tcBorders>
          </w:tcPr>
          <w:p w14:paraId="0454FD1C" w14:textId="77777777" w:rsidR="00E45FBA" w:rsidRDefault="00E45FBA" w:rsidP="00E45FBA">
            <w:pPr>
              <w:spacing w:before="48"/>
              <w:ind w:left="282"/>
              <w:rPr>
                <w:rFonts w:ascii="Calibri" w:eastAsia="Calibri" w:hAnsi="Calibri" w:cs="Calibri"/>
                <w:sz w:val="22"/>
                <w:szCs w:val="22"/>
              </w:rPr>
            </w:pPr>
            <w:r>
              <w:rPr>
                <w:rFonts w:ascii="Calibri" w:eastAsia="Calibri" w:hAnsi="Calibri" w:cs="Calibri"/>
                <w:spacing w:val="4"/>
                <w:sz w:val="22"/>
                <w:szCs w:val="22"/>
              </w:rPr>
              <w:t>A</w:t>
            </w:r>
            <w:r>
              <w:rPr>
                <w:rFonts w:ascii="Calibri" w:eastAsia="Calibri" w:hAnsi="Calibri" w:cs="Calibri"/>
                <w:spacing w:val="3"/>
                <w:sz w:val="22"/>
                <w:szCs w:val="22"/>
              </w:rPr>
              <w:t>w</w:t>
            </w:r>
            <w:r>
              <w:rPr>
                <w:rFonts w:ascii="Calibri" w:eastAsia="Calibri" w:hAnsi="Calibri" w:cs="Calibri"/>
                <w:spacing w:val="4"/>
                <w:sz w:val="22"/>
                <w:szCs w:val="22"/>
              </w:rPr>
              <w:t>ar</w:t>
            </w:r>
            <w:r>
              <w:rPr>
                <w:rFonts w:ascii="Calibri" w:eastAsia="Calibri" w:hAnsi="Calibri" w:cs="Calibri"/>
                <w:spacing w:val="1"/>
                <w:sz w:val="22"/>
                <w:szCs w:val="22"/>
              </w:rPr>
              <w:t>d</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o</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pacing w:val="2"/>
                <w:sz w:val="22"/>
                <w:szCs w:val="22"/>
              </w:rPr>
              <w:t>E</w:t>
            </w:r>
            <w:r>
              <w:rPr>
                <w:rFonts w:ascii="Calibri" w:eastAsia="Calibri" w:hAnsi="Calibri" w:cs="Calibri"/>
                <w:spacing w:val="5"/>
                <w:sz w:val="22"/>
                <w:szCs w:val="22"/>
              </w:rPr>
              <w:t>x</w:t>
            </w:r>
            <w:r>
              <w:rPr>
                <w:rFonts w:ascii="Calibri" w:eastAsia="Calibri" w:hAnsi="Calibri" w:cs="Calibri"/>
                <w:spacing w:val="2"/>
                <w:sz w:val="22"/>
                <w:szCs w:val="22"/>
              </w:rPr>
              <w:t>c</w:t>
            </w:r>
            <w:r>
              <w:rPr>
                <w:rFonts w:ascii="Calibri" w:eastAsia="Calibri" w:hAnsi="Calibri" w:cs="Calibri"/>
                <w:spacing w:val="5"/>
                <w:sz w:val="22"/>
                <w:szCs w:val="22"/>
              </w:rPr>
              <w:t>e</w:t>
            </w:r>
            <w:r>
              <w:rPr>
                <w:rFonts w:ascii="Calibri" w:eastAsia="Calibri" w:hAnsi="Calibri" w:cs="Calibri"/>
                <w:spacing w:val="2"/>
                <w:sz w:val="22"/>
                <w:szCs w:val="22"/>
              </w:rPr>
              <w:t>l</w:t>
            </w:r>
            <w:r>
              <w:rPr>
                <w:rFonts w:ascii="Calibri" w:eastAsia="Calibri" w:hAnsi="Calibri" w:cs="Calibri"/>
                <w:spacing w:val="4"/>
                <w:sz w:val="22"/>
                <w:szCs w:val="22"/>
              </w:rPr>
              <w:t>l</w:t>
            </w:r>
            <w:r>
              <w:rPr>
                <w:rFonts w:ascii="Calibri" w:eastAsia="Calibri" w:hAnsi="Calibri" w:cs="Calibri"/>
                <w:spacing w:val="5"/>
                <w:sz w:val="22"/>
                <w:szCs w:val="22"/>
              </w:rPr>
              <w:t>e</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p>
        </w:tc>
        <w:tc>
          <w:tcPr>
            <w:tcW w:w="2616" w:type="dxa"/>
            <w:tcBorders>
              <w:top w:val="single" w:sz="3" w:space="0" w:color="000000"/>
              <w:left w:val="single" w:sz="3" w:space="0" w:color="000000"/>
              <w:bottom w:val="single" w:sz="3" w:space="0" w:color="000000"/>
              <w:right w:val="single" w:sz="3" w:space="0" w:color="000000"/>
            </w:tcBorders>
          </w:tcPr>
          <w:p w14:paraId="4B7EDF95" w14:textId="77777777" w:rsidR="00E45FBA" w:rsidRDefault="00E45FBA" w:rsidP="00E45FBA">
            <w:pPr>
              <w:spacing w:before="48"/>
              <w:rPr>
                <w:rFonts w:ascii="Calibri" w:eastAsia="Calibri" w:hAnsi="Calibri" w:cs="Calibri"/>
                <w:sz w:val="22"/>
                <w:szCs w:val="22"/>
              </w:rPr>
            </w:pPr>
            <w:r>
              <w:rPr>
                <w:rFonts w:ascii="Calibri" w:eastAsia="Calibri" w:hAnsi="Calibri" w:cs="Calibri"/>
                <w:sz w:val="22"/>
                <w:szCs w:val="22"/>
              </w:rPr>
              <w:t xml:space="preserve"> 2018(</w:t>
            </w:r>
            <w:r w:rsidRPr="00DF7627">
              <w:rPr>
                <w:rFonts w:ascii="Calibri" w:eastAsia="Calibri" w:hAnsi="Calibri" w:cs="Calibri"/>
                <w:b/>
                <w:sz w:val="22"/>
                <w:szCs w:val="22"/>
              </w:rPr>
              <w:t>May</w:t>
            </w:r>
            <w:r>
              <w:rPr>
                <w:rFonts w:ascii="Calibri" w:eastAsia="Calibri" w:hAnsi="Calibri" w:cs="Calibri"/>
                <w:sz w:val="22"/>
                <w:szCs w:val="22"/>
              </w:rPr>
              <w:t>),2019(</w:t>
            </w:r>
            <w:r w:rsidRPr="00DF7627">
              <w:rPr>
                <w:rFonts w:ascii="Calibri" w:eastAsia="Calibri" w:hAnsi="Calibri" w:cs="Calibri"/>
                <w:b/>
                <w:sz w:val="22"/>
                <w:szCs w:val="22"/>
              </w:rPr>
              <w:t>Jan</w:t>
            </w:r>
            <w:r>
              <w:rPr>
                <w:rFonts w:ascii="Calibri" w:eastAsia="Calibri" w:hAnsi="Calibri" w:cs="Calibri"/>
                <w:sz w:val="22"/>
                <w:szCs w:val="22"/>
              </w:rPr>
              <w:t>)</w:t>
            </w:r>
          </w:p>
        </w:tc>
      </w:tr>
    </w:tbl>
    <w:p w14:paraId="00F8D681" w14:textId="77777777" w:rsidR="00044DB3" w:rsidRDefault="00044DB3">
      <w:pPr>
        <w:spacing w:before="9" w:line="100" w:lineRule="exact"/>
        <w:rPr>
          <w:sz w:val="11"/>
          <w:szCs w:val="11"/>
        </w:rPr>
      </w:pPr>
    </w:p>
    <w:p w14:paraId="6549C2AA" w14:textId="77777777" w:rsidR="00044DB3" w:rsidRDefault="00044DB3">
      <w:pPr>
        <w:spacing w:line="200" w:lineRule="exact"/>
      </w:pPr>
    </w:p>
    <w:p w14:paraId="59BDEF9D" w14:textId="77777777" w:rsidR="00044DB3" w:rsidRDefault="00E167F0">
      <w:pPr>
        <w:spacing w:before="16" w:line="260" w:lineRule="exact"/>
        <w:ind w:left="100"/>
        <w:rPr>
          <w:rFonts w:ascii="Calibri" w:eastAsia="Calibri" w:hAnsi="Calibri" w:cs="Calibri"/>
          <w:sz w:val="22"/>
          <w:szCs w:val="22"/>
        </w:rPr>
      </w:pPr>
      <w:r>
        <w:rPr>
          <w:rFonts w:ascii="Calibri" w:eastAsia="Calibri" w:hAnsi="Calibri" w:cs="Calibri"/>
          <w:b/>
          <w:color w:val="3366FF"/>
          <w:sz w:val="22"/>
          <w:szCs w:val="22"/>
        </w:rPr>
        <w:t>E</w:t>
      </w:r>
      <w:r>
        <w:rPr>
          <w:rFonts w:ascii="Calibri" w:eastAsia="Calibri" w:hAnsi="Calibri" w:cs="Calibri"/>
          <w:b/>
          <w:color w:val="3366FF"/>
          <w:spacing w:val="-1"/>
          <w:sz w:val="22"/>
          <w:szCs w:val="22"/>
        </w:rPr>
        <w:t>du</w:t>
      </w:r>
      <w:r>
        <w:rPr>
          <w:rFonts w:ascii="Calibri" w:eastAsia="Calibri" w:hAnsi="Calibri" w:cs="Calibri"/>
          <w:b/>
          <w:color w:val="3366FF"/>
          <w:spacing w:val="1"/>
          <w:sz w:val="22"/>
          <w:szCs w:val="22"/>
        </w:rPr>
        <w:t>c</w:t>
      </w:r>
      <w:r>
        <w:rPr>
          <w:rFonts w:ascii="Calibri" w:eastAsia="Calibri" w:hAnsi="Calibri" w:cs="Calibri"/>
          <w:b/>
          <w:color w:val="3366FF"/>
          <w:spacing w:val="-1"/>
          <w:sz w:val="22"/>
          <w:szCs w:val="22"/>
        </w:rPr>
        <w:t>a</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o</w:t>
      </w:r>
      <w:r>
        <w:rPr>
          <w:rFonts w:ascii="Calibri" w:eastAsia="Calibri" w:hAnsi="Calibri" w:cs="Calibri"/>
          <w:b/>
          <w:color w:val="3366FF"/>
          <w:sz w:val="22"/>
          <w:szCs w:val="22"/>
        </w:rPr>
        <w:t>n</w:t>
      </w:r>
    </w:p>
    <w:tbl>
      <w:tblPr>
        <w:tblW w:w="0" w:type="auto"/>
        <w:tblInd w:w="94" w:type="dxa"/>
        <w:tblLayout w:type="fixed"/>
        <w:tblCellMar>
          <w:left w:w="0" w:type="dxa"/>
          <w:right w:w="0" w:type="dxa"/>
        </w:tblCellMar>
        <w:tblLook w:val="01E0" w:firstRow="1" w:lastRow="1" w:firstColumn="1" w:lastColumn="1" w:noHBand="0" w:noVBand="0"/>
      </w:tblPr>
      <w:tblGrid>
        <w:gridCol w:w="3971"/>
        <w:gridCol w:w="994"/>
        <w:gridCol w:w="3119"/>
        <w:gridCol w:w="1699"/>
      </w:tblGrid>
      <w:tr w:rsidR="00044DB3" w14:paraId="478906A1" w14:textId="77777777">
        <w:trPr>
          <w:trHeight w:hRule="exact" w:val="319"/>
        </w:trPr>
        <w:tc>
          <w:tcPr>
            <w:tcW w:w="3971" w:type="dxa"/>
            <w:tcBorders>
              <w:top w:val="single" w:sz="5" w:space="0" w:color="000000"/>
              <w:left w:val="single" w:sz="5" w:space="0" w:color="000000"/>
              <w:bottom w:val="single" w:sz="5" w:space="0" w:color="000000"/>
              <w:right w:val="single" w:sz="5" w:space="0" w:color="000000"/>
            </w:tcBorders>
            <w:shd w:val="clear" w:color="auto" w:fill="9F9F9F"/>
          </w:tcPr>
          <w:p w14:paraId="669E4900" w14:textId="77777777" w:rsidR="00044DB3" w:rsidRDefault="00E167F0">
            <w:pPr>
              <w:spacing w:before="43" w:line="260" w:lineRule="exact"/>
              <w:ind w:left="1355" w:right="1353"/>
              <w:jc w:val="center"/>
              <w:rPr>
                <w:rFonts w:ascii="Calibri" w:eastAsia="Calibri" w:hAnsi="Calibri" w:cs="Calibri"/>
                <w:sz w:val="22"/>
                <w:szCs w:val="22"/>
              </w:rPr>
            </w:pPr>
            <w:r>
              <w:rPr>
                <w:rFonts w:ascii="Calibri" w:eastAsia="Calibri" w:hAnsi="Calibri" w:cs="Calibri"/>
                <w:b/>
                <w:color w:val="FFFFFF"/>
                <w:sz w:val="22"/>
                <w:szCs w:val="22"/>
              </w:rPr>
              <w:t>Q</w:t>
            </w:r>
            <w:r>
              <w:rPr>
                <w:rFonts w:ascii="Calibri" w:eastAsia="Calibri" w:hAnsi="Calibri" w:cs="Calibri"/>
                <w:b/>
                <w:color w:val="FFFFFF"/>
                <w:spacing w:val="-1"/>
                <w:sz w:val="22"/>
                <w:szCs w:val="22"/>
              </w:rPr>
              <w:t>ua</w:t>
            </w:r>
            <w:r>
              <w:rPr>
                <w:rFonts w:ascii="Calibri" w:eastAsia="Calibri" w:hAnsi="Calibri" w:cs="Calibri"/>
                <w:b/>
                <w:color w:val="FFFFFF"/>
                <w:spacing w:val="1"/>
                <w:sz w:val="22"/>
                <w:szCs w:val="22"/>
              </w:rPr>
              <w:t>li</w:t>
            </w:r>
            <w:r>
              <w:rPr>
                <w:rFonts w:ascii="Calibri" w:eastAsia="Calibri" w:hAnsi="Calibri" w:cs="Calibri"/>
                <w:b/>
                <w:color w:val="FFFFFF"/>
                <w:sz w:val="22"/>
                <w:szCs w:val="22"/>
              </w:rPr>
              <w:t>f</w:t>
            </w:r>
            <w:r>
              <w:rPr>
                <w:rFonts w:ascii="Calibri" w:eastAsia="Calibri" w:hAnsi="Calibri" w:cs="Calibri"/>
                <w:b/>
                <w:color w:val="FFFFFF"/>
                <w:spacing w:val="-2"/>
                <w:sz w:val="22"/>
                <w:szCs w:val="22"/>
              </w:rPr>
              <w:t>i</w:t>
            </w: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a</w:t>
            </w:r>
            <w:r>
              <w:rPr>
                <w:rFonts w:ascii="Calibri" w:eastAsia="Calibri" w:hAnsi="Calibri" w:cs="Calibri"/>
                <w:b/>
                <w:color w:val="FFFFFF"/>
                <w:sz w:val="22"/>
                <w:szCs w:val="22"/>
              </w:rPr>
              <w:t>t</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o</w:t>
            </w:r>
            <w:r>
              <w:rPr>
                <w:rFonts w:ascii="Calibri" w:eastAsia="Calibri" w:hAnsi="Calibri" w:cs="Calibri"/>
                <w:b/>
                <w:color w:val="FFFFFF"/>
                <w:sz w:val="22"/>
                <w:szCs w:val="22"/>
              </w:rPr>
              <w:t>n</w:t>
            </w:r>
          </w:p>
        </w:tc>
        <w:tc>
          <w:tcPr>
            <w:tcW w:w="994" w:type="dxa"/>
            <w:tcBorders>
              <w:top w:val="single" w:sz="5" w:space="0" w:color="000000"/>
              <w:left w:val="single" w:sz="5" w:space="0" w:color="000000"/>
              <w:bottom w:val="single" w:sz="5" w:space="0" w:color="000000"/>
              <w:right w:val="single" w:sz="5" w:space="0" w:color="000000"/>
            </w:tcBorders>
            <w:shd w:val="clear" w:color="auto" w:fill="9F9F9F"/>
          </w:tcPr>
          <w:p w14:paraId="61638593" w14:textId="77777777" w:rsidR="00044DB3" w:rsidRDefault="00E167F0">
            <w:pPr>
              <w:spacing w:before="43" w:line="260" w:lineRule="exact"/>
              <w:ind w:left="153"/>
              <w:rPr>
                <w:rFonts w:ascii="Calibri" w:eastAsia="Calibri" w:hAnsi="Calibri" w:cs="Calibri"/>
                <w:sz w:val="22"/>
                <w:szCs w:val="22"/>
              </w:rPr>
            </w:pPr>
            <w:r>
              <w:rPr>
                <w:rFonts w:ascii="Calibri" w:eastAsia="Calibri" w:hAnsi="Calibri" w:cs="Calibri"/>
                <w:b/>
                <w:color w:val="FFFFFF"/>
                <w:spacing w:val="-1"/>
                <w:sz w:val="22"/>
                <w:szCs w:val="22"/>
              </w:rPr>
              <w:t>Sub</w:t>
            </w:r>
            <w:r>
              <w:rPr>
                <w:rFonts w:ascii="Calibri" w:eastAsia="Calibri" w:hAnsi="Calibri" w:cs="Calibri"/>
                <w:b/>
                <w:color w:val="FFFFFF"/>
                <w:spacing w:val="1"/>
                <w:sz w:val="22"/>
                <w:szCs w:val="22"/>
              </w:rPr>
              <w:t>j</w:t>
            </w:r>
            <w:r>
              <w:rPr>
                <w:rFonts w:ascii="Calibri" w:eastAsia="Calibri" w:hAnsi="Calibri" w:cs="Calibri"/>
                <w:b/>
                <w:color w:val="FFFFFF"/>
                <w:spacing w:val="-1"/>
                <w:sz w:val="22"/>
                <w:szCs w:val="22"/>
              </w:rPr>
              <w:t>e</w:t>
            </w:r>
            <w:r>
              <w:rPr>
                <w:rFonts w:ascii="Calibri" w:eastAsia="Calibri" w:hAnsi="Calibri" w:cs="Calibri"/>
                <w:b/>
                <w:color w:val="FFFFFF"/>
                <w:spacing w:val="1"/>
                <w:sz w:val="22"/>
                <w:szCs w:val="22"/>
              </w:rPr>
              <w:t>c</w:t>
            </w:r>
            <w:r>
              <w:rPr>
                <w:rFonts w:ascii="Calibri" w:eastAsia="Calibri" w:hAnsi="Calibri" w:cs="Calibri"/>
                <w:b/>
                <w:color w:val="FFFFFF"/>
                <w:sz w:val="22"/>
                <w:szCs w:val="22"/>
              </w:rPr>
              <w:t>t</w:t>
            </w:r>
          </w:p>
        </w:tc>
        <w:tc>
          <w:tcPr>
            <w:tcW w:w="3119" w:type="dxa"/>
            <w:tcBorders>
              <w:top w:val="single" w:sz="5" w:space="0" w:color="000000"/>
              <w:left w:val="single" w:sz="5" w:space="0" w:color="000000"/>
              <w:bottom w:val="single" w:sz="5" w:space="0" w:color="000000"/>
              <w:right w:val="single" w:sz="5" w:space="0" w:color="000000"/>
            </w:tcBorders>
            <w:shd w:val="clear" w:color="auto" w:fill="9F9F9F"/>
          </w:tcPr>
          <w:p w14:paraId="42084CEB" w14:textId="77777777" w:rsidR="00044DB3" w:rsidRDefault="00E167F0">
            <w:pPr>
              <w:spacing w:before="43" w:line="260" w:lineRule="exact"/>
              <w:ind w:left="784"/>
              <w:rPr>
                <w:rFonts w:ascii="Calibri" w:eastAsia="Calibri" w:hAnsi="Calibri" w:cs="Calibri"/>
                <w:sz w:val="22"/>
                <w:szCs w:val="22"/>
              </w:rPr>
            </w:pPr>
            <w:r>
              <w:rPr>
                <w:rFonts w:ascii="Calibri" w:eastAsia="Calibri" w:hAnsi="Calibri" w:cs="Calibri"/>
                <w:b/>
                <w:color w:val="FFFFFF"/>
                <w:spacing w:val="1"/>
                <w:sz w:val="22"/>
                <w:szCs w:val="22"/>
              </w:rPr>
              <w:t>C</w:t>
            </w:r>
            <w:r>
              <w:rPr>
                <w:rFonts w:ascii="Calibri" w:eastAsia="Calibri" w:hAnsi="Calibri" w:cs="Calibri"/>
                <w:b/>
                <w:color w:val="FFFFFF"/>
                <w:spacing w:val="-1"/>
                <w:sz w:val="22"/>
                <w:szCs w:val="22"/>
              </w:rPr>
              <w:t>o</w:t>
            </w:r>
            <w:r>
              <w:rPr>
                <w:rFonts w:ascii="Calibri" w:eastAsia="Calibri" w:hAnsi="Calibri" w:cs="Calibri"/>
                <w:b/>
                <w:color w:val="FFFFFF"/>
                <w:spacing w:val="1"/>
                <w:sz w:val="22"/>
                <w:szCs w:val="22"/>
              </w:rPr>
              <w:t>ll</w:t>
            </w:r>
            <w:r>
              <w:rPr>
                <w:rFonts w:ascii="Calibri" w:eastAsia="Calibri" w:hAnsi="Calibri" w:cs="Calibri"/>
                <w:b/>
                <w:color w:val="FFFFFF"/>
                <w:spacing w:val="-3"/>
                <w:sz w:val="22"/>
                <w:szCs w:val="22"/>
              </w:rPr>
              <w:t>e</w:t>
            </w:r>
            <w:r>
              <w:rPr>
                <w:rFonts w:ascii="Calibri" w:eastAsia="Calibri" w:hAnsi="Calibri" w:cs="Calibri"/>
                <w:b/>
                <w:color w:val="FFFFFF"/>
                <w:spacing w:val="1"/>
                <w:sz w:val="22"/>
                <w:szCs w:val="22"/>
              </w:rPr>
              <w:t>g</w:t>
            </w:r>
            <w:r>
              <w:rPr>
                <w:rFonts w:ascii="Calibri" w:eastAsia="Calibri" w:hAnsi="Calibri" w:cs="Calibri"/>
                <w:b/>
                <w:color w:val="FFFFFF"/>
                <w:spacing w:val="-1"/>
                <w:sz w:val="22"/>
                <w:szCs w:val="22"/>
              </w:rPr>
              <w:t>e/</w:t>
            </w:r>
            <w:r>
              <w:rPr>
                <w:rFonts w:ascii="Calibri" w:eastAsia="Calibri" w:hAnsi="Calibri" w:cs="Calibri"/>
                <w:b/>
                <w:color w:val="FFFFFF"/>
                <w:spacing w:val="1"/>
                <w:sz w:val="22"/>
                <w:szCs w:val="22"/>
              </w:rPr>
              <w:t>I</w:t>
            </w:r>
            <w:r>
              <w:rPr>
                <w:rFonts w:ascii="Calibri" w:eastAsia="Calibri" w:hAnsi="Calibri" w:cs="Calibri"/>
                <w:b/>
                <w:color w:val="FFFFFF"/>
                <w:spacing w:val="-1"/>
                <w:sz w:val="22"/>
                <w:szCs w:val="22"/>
              </w:rPr>
              <w:t>n</w:t>
            </w:r>
            <w:r>
              <w:rPr>
                <w:rFonts w:ascii="Calibri" w:eastAsia="Calibri" w:hAnsi="Calibri" w:cs="Calibri"/>
                <w:b/>
                <w:color w:val="FFFFFF"/>
                <w:sz w:val="22"/>
                <w:szCs w:val="22"/>
              </w:rPr>
              <w:t>s</w:t>
            </w:r>
            <w:r>
              <w:rPr>
                <w:rFonts w:ascii="Calibri" w:eastAsia="Calibri" w:hAnsi="Calibri" w:cs="Calibri"/>
                <w:b/>
                <w:color w:val="FFFFFF"/>
                <w:spacing w:val="-2"/>
                <w:sz w:val="22"/>
                <w:szCs w:val="22"/>
              </w:rPr>
              <w:t>t</w:t>
            </w:r>
            <w:r>
              <w:rPr>
                <w:rFonts w:ascii="Calibri" w:eastAsia="Calibri" w:hAnsi="Calibri" w:cs="Calibri"/>
                <w:b/>
                <w:color w:val="FFFFFF"/>
                <w:spacing w:val="1"/>
                <w:sz w:val="22"/>
                <w:szCs w:val="22"/>
              </w:rPr>
              <w:t>i</w:t>
            </w:r>
            <w:r>
              <w:rPr>
                <w:rFonts w:ascii="Calibri" w:eastAsia="Calibri" w:hAnsi="Calibri" w:cs="Calibri"/>
                <w:b/>
                <w:color w:val="FFFFFF"/>
                <w:sz w:val="22"/>
                <w:szCs w:val="22"/>
              </w:rPr>
              <w:t>t</w:t>
            </w:r>
            <w:r>
              <w:rPr>
                <w:rFonts w:ascii="Calibri" w:eastAsia="Calibri" w:hAnsi="Calibri" w:cs="Calibri"/>
                <w:b/>
                <w:color w:val="FFFFFF"/>
                <w:spacing w:val="-1"/>
                <w:sz w:val="22"/>
                <w:szCs w:val="22"/>
              </w:rPr>
              <w:t>u</w:t>
            </w:r>
            <w:r>
              <w:rPr>
                <w:rFonts w:ascii="Calibri" w:eastAsia="Calibri" w:hAnsi="Calibri" w:cs="Calibri"/>
                <w:b/>
                <w:color w:val="FFFFFF"/>
                <w:sz w:val="22"/>
                <w:szCs w:val="22"/>
              </w:rPr>
              <w:t>te</w:t>
            </w:r>
          </w:p>
        </w:tc>
        <w:tc>
          <w:tcPr>
            <w:tcW w:w="1699" w:type="dxa"/>
            <w:tcBorders>
              <w:top w:val="single" w:sz="5" w:space="0" w:color="000000"/>
              <w:left w:val="single" w:sz="5" w:space="0" w:color="000000"/>
              <w:bottom w:val="single" w:sz="5" w:space="0" w:color="000000"/>
              <w:right w:val="single" w:sz="5" w:space="0" w:color="000000"/>
            </w:tcBorders>
            <w:shd w:val="clear" w:color="auto" w:fill="9F9F9F"/>
          </w:tcPr>
          <w:p w14:paraId="537B9828" w14:textId="77777777" w:rsidR="00044DB3" w:rsidRDefault="00E167F0">
            <w:pPr>
              <w:spacing w:before="43" w:line="260" w:lineRule="exact"/>
              <w:ind w:left="112"/>
              <w:rPr>
                <w:rFonts w:ascii="Calibri" w:eastAsia="Calibri" w:hAnsi="Calibri" w:cs="Calibri"/>
                <w:sz w:val="22"/>
                <w:szCs w:val="22"/>
              </w:rPr>
            </w:pPr>
            <w:r>
              <w:rPr>
                <w:rFonts w:ascii="Calibri" w:eastAsia="Calibri" w:hAnsi="Calibri" w:cs="Calibri"/>
                <w:b/>
                <w:color w:val="FFFFFF"/>
                <w:sz w:val="22"/>
                <w:szCs w:val="22"/>
              </w:rPr>
              <w:t>Ye</w:t>
            </w:r>
            <w:r>
              <w:rPr>
                <w:rFonts w:ascii="Calibri" w:eastAsia="Calibri" w:hAnsi="Calibri" w:cs="Calibri"/>
                <w:b/>
                <w:color w:val="FFFFFF"/>
                <w:spacing w:val="-1"/>
                <w:sz w:val="22"/>
                <w:szCs w:val="22"/>
              </w:rPr>
              <w:t>a</w:t>
            </w:r>
            <w:r>
              <w:rPr>
                <w:rFonts w:ascii="Calibri" w:eastAsia="Calibri" w:hAnsi="Calibri" w:cs="Calibri"/>
                <w:b/>
                <w:color w:val="FFFFFF"/>
                <w:sz w:val="22"/>
                <w:szCs w:val="22"/>
              </w:rPr>
              <w:t>r</w:t>
            </w:r>
            <w:r>
              <w:rPr>
                <w:rFonts w:ascii="Calibri" w:eastAsia="Calibri" w:hAnsi="Calibri" w:cs="Calibri"/>
                <w:b/>
                <w:color w:val="FFFFFF"/>
                <w:spacing w:val="1"/>
                <w:sz w:val="22"/>
                <w:szCs w:val="22"/>
              </w:rPr>
              <w:t xml:space="preserve"> </w:t>
            </w:r>
            <w:r>
              <w:rPr>
                <w:rFonts w:ascii="Calibri" w:eastAsia="Calibri" w:hAnsi="Calibri" w:cs="Calibri"/>
                <w:b/>
                <w:color w:val="FFFFFF"/>
                <w:spacing w:val="-1"/>
                <w:sz w:val="22"/>
                <w:szCs w:val="22"/>
              </w:rPr>
              <w:t>o</w:t>
            </w:r>
            <w:r>
              <w:rPr>
                <w:rFonts w:ascii="Calibri" w:eastAsia="Calibri" w:hAnsi="Calibri" w:cs="Calibri"/>
                <w:b/>
                <w:color w:val="FFFFFF"/>
                <w:sz w:val="22"/>
                <w:szCs w:val="22"/>
              </w:rPr>
              <w:t>f</w:t>
            </w:r>
            <w:r>
              <w:rPr>
                <w:rFonts w:ascii="Calibri" w:eastAsia="Calibri" w:hAnsi="Calibri" w:cs="Calibri"/>
                <w:b/>
                <w:color w:val="FFFFFF"/>
                <w:spacing w:val="1"/>
                <w:sz w:val="22"/>
                <w:szCs w:val="22"/>
              </w:rPr>
              <w:t xml:space="preserve"> </w:t>
            </w:r>
            <w:r>
              <w:rPr>
                <w:rFonts w:ascii="Calibri" w:eastAsia="Calibri" w:hAnsi="Calibri" w:cs="Calibri"/>
                <w:b/>
                <w:color w:val="FFFFFF"/>
                <w:sz w:val="22"/>
                <w:szCs w:val="22"/>
              </w:rPr>
              <w:t>P</w:t>
            </w:r>
            <w:r>
              <w:rPr>
                <w:rFonts w:ascii="Calibri" w:eastAsia="Calibri" w:hAnsi="Calibri" w:cs="Calibri"/>
                <w:b/>
                <w:color w:val="FFFFFF"/>
                <w:spacing w:val="-1"/>
                <w:sz w:val="22"/>
                <w:szCs w:val="22"/>
              </w:rPr>
              <w:t>a</w:t>
            </w:r>
            <w:r>
              <w:rPr>
                <w:rFonts w:ascii="Calibri" w:eastAsia="Calibri" w:hAnsi="Calibri" w:cs="Calibri"/>
                <w:b/>
                <w:color w:val="FFFFFF"/>
                <w:sz w:val="22"/>
                <w:szCs w:val="22"/>
              </w:rPr>
              <w:t>ss</w:t>
            </w:r>
            <w:r>
              <w:rPr>
                <w:rFonts w:ascii="Calibri" w:eastAsia="Calibri" w:hAnsi="Calibri" w:cs="Calibri"/>
                <w:b/>
                <w:color w:val="FFFFFF"/>
                <w:spacing w:val="-2"/>
                <w:sz w:val="22"/>
                <w:szCs w:val="22"/>
              </w:rPr>
              <w:t xml:space="preserve"> </w:t>
            </w:r>
            <w:r>
              <w:rPr>
                <w:rFonts w:ascii="Calibri" w:eastAsia="Calibri" w:hAnsi="Calibri" w:cs="Calibri"/>
                <w:b/>
                <w:color w:val="FFFFFF"/>
                <w:spacing w:val="-1"/>
                <w:sz w:val="22"/>
                <w:szCs w:val="22"/>
              </w:rPr>
              <w:t>ou</w:t>
            </w:r>
            <w:r>
              <w:rPr>
                <w:rFonts w:ascii="Calibri" w:eastAsia="Calibri" w:hAnsi="Calibri" w:cs="Calibri"/>
                <w:b/>
                <w:color w:val="FFFFFF"/>
                <w:sz w:val="22"/>
                <w:szCs w:val="22"/>
              </w:rPr>
              <w:t>t</w:t>
            </w:r>
          </w:p>
        </w:tc>
      </w:tr>
      <w:tr w:rsidR="00044DB3" w14:paraId="29305102" w14:textId="77777777">
        <w:trPr>
          <w:trHeight w:hRule="exact" w:val="336"/>
        </w:trPr>
        <w:tc>
          <w:tcPr>
            <w:tcW w:w="3971" w:type="dxa"/>
            <w:tcBorders>
              <w:top w:val="single" w:sz="5" w:space="0" w:color="000000"/>
              <w:left w:val="single" w:sz="5" w:space="0" w:color="000000"/>
              <w:bottom w:val="single" w:sz="5" w:space="0" w:color="000000"/>
              <w:right w:val="single" w:sz="5" w:space="0" w:color="000000"/>
            </w:tcBorders>
          </w:tcPr>
          <w:p w14:paraId="6ED02EFE"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Bu</w:t>
            </w:r>
            <w:r>
              <w:rPr>
                <w:rFonts w:ascii="Calibri" w:eastAsia="Calibri" w:hAnsi="Calibri" w:cs="Calibri"/>
                <w:b/>
                <w:i/>
                <w:spacing w:val="-3"/>
                <w:sz w:val="22"/>
                <w:szCs w:val="22"/>
              </w:rPr>
              <w:t>s</w:t>
            </w:r>
            <w:r>
              <w:rPr>
                <w:rFonts w:ascii="Calibri" w:eastAsia="Calibri" w:hAnsi="Calibri" w:cs="Calibri"/>
                <w:b/>
                <w:i/>
                <w:spacing w:val="1"/>
                <w:sz w:val="22"/>
                <w:szCs w:val="22"/>
              </w:rPr>
              <w:t>in</w:t>
            </w:r>
            <w:r>
              <w:rPr>
                <w:rFonts w:ascii="Calibri" w:eastAsia="Calibri" w:hAnsi="Calibri" w:cs="Calibri"/>
                <w:b/>
                <w:i/>
                <w:sz w:val="22"/>
                <w:szCs w:val="22"/>
              </w:rPr>
              <w:t>e</w:t>
            </w:r>
            <w:r>
              <w:rPr>
                <w:rFonts w:ascii="Calibri" w:eastAsia="Calibri" w:hAnsi="Calibri" w:cs="Calibri"/>
                <w:b/>
                <w:i/>
                <w:spacing w:val="-1"/>
                <w:sz w:val="22"/>
                <w:szCs w:val="22"/>
              </w:rPr>
              <w:t>s</w:t>
            </w:r>
            <w:r>
              <w:rPr>
                <w:rFonts w:ascii="Calibri" w:eastAsia="Calibri" w:hAnsi="Calibri" w:cs="Calibri"/>
                <w:b/>
                <w:i/>
                <w:sz w:val="22"/>
                <w:szCs w:val="22"/>
              </w:rPr>
              <w:t>s</w:t>
            </w:r>
            <w:r>
              <w:rPr>
                <w:rFonts w:ascii="Calibri" w:eastAsia="Calibri" w:hAnsi="Calibri" w:cs="Calibri"/>
                <w:b/>
                <w:i/>
                <w:spacing w:val="-2"/>
                <w:sz w:val="22"/>
                <w:szCs w:val="22"/>
              </w:rPr>
              <w:t xml:space="preserve"> </w:t>
            </w:r>
            <w:r>
              <w:rPr>
                <w:rFonts w:ascii="Calibri" w:eastAsia="Calibri" w:hAnsi="Calibri" w:cs="Calibri"/>
                <w:b/>
                <w:i/>
                <w:sz w:val="22"/>
                <w:szCs w:val="22"/>
              </w:rPr>
              <w:t>Ana</w:t>
            </w:r>
            <w:r>
              <w:rPr>
                <w:rFonts w:ascii="Calibri" w:eastAsia="Calibri" w:hAnsi="Calibri" w:cs="Calibri"/>
                <w:b/>
                <w:i/>
                <w:spacing w:val="1"/>
                <w:sz w:val="22"/>
                <w:szCs w:val="22"/>
              </w:rPr>
              <w:t>l</w:t>
            </w:r>
            <w:r>
              <w:rPr>
                <w:rFonts w:ascii="Calibri" w:eastAsia="Calibri" w:hAnsi="Calibri" w:cs="Calibri"/>
                <w:b/>
                <w:i/>
                <w:spacing w:val="-3"/>
                <w:sz w:val="22"/>
                <w:szCs w:val="22"/>
              </w:rPr>
              <w:t>y</w:t>
            </w:r>
            <w:r>
              <w:rPr>
                <w:rFonts w:ascii="Calibri" w:eastAsia="Calibri" w:hAnsi="Calibri" w:cs="Calibri"/>
                <w:b/>
                <w:i/>
                <w:sz w:val="22"/>
                <w:szCs w:val="22"/>
              </w:rPr>
              <w:t>t</w:t>
            </w:r>
            <w:r>
              <w:rPr>
                <w:rFonts w:ascii="Calibri" w:eastAsia="Calibri" w:hAnsi="Calibri" w:cs="Calibri"/>
                <w:b/>
                <w:i/>
                <w:spacing w:val="1"/>
                <w:sz w:val="22"/>
                <w:szCs w:val="22"/>
              </w:rPr>
              <w:t>i</w:t>
            </w:r>
            <w:r>
              <w:rPr>
                <w:rFonts w:ascii="Calibri" w:eastAsia="Calibri" w:hAnsi="Calibri" w:cs="Calibri"/>
                <w:b/>
                <w:i/>
                <w:sz w:val="22"/>
                <w:szCs w:val="22"/>
              </w:rPr>
              <w:t>cs</w:t>
            </w:r>
          </w:p>
        </w:tc>
        <w:tc>
          <w:tcPr>
            <w:tcW w:w="994" w:type="dxa"/>
            <w:tcBorders>
              <w:top w:val="single" w:sz="5" w:space="0" w:color="000000"/>
              <w:left w:val="single" w:sz="5" w:space="0" w:color="000000"/>
              <w:bottom w:val="single" w:sz="5" w:space="0" w:color="000000"/>
              <w:right w:val="single" w:sz="5" w:space="0" w:color="000000"/>
            </w:tcBorders>
          </w:tcPr>
          <w:p w14:paraId="43A7C4AD" w14:textId="77777777" w:rsidR="00044DB3" w:rsidRDefault="00E167F0">
            <w:pPr>
              <w:spacing w:before="56"/>
              <w:ind w:left="-1"/>
              <w:rPr>
                <w:rFonts w:ascii="Calibri" w:eastAsia="Calibri" w:hAnsi="Calibri" w:cs="Calibri"/>
                <w:sz w:val="22"/>
                <w:szCs w:val="22"/>
              </w:rPr>
            </w:pPr>
            <w:r>
              <w:rPr>
                <w:rFonts w:ascii="Calibri" w:eastAsia="Calibri" w:hAnsi="Calibri" w:cs="Calibri"/>
                <w:b/>
                <w:i/>
                <w:sz w:val="22"/>
                <w:szCs w:val="22"/>
              </w:rPr>
              <w:t>C</w:t>
            </w:r>
            <w:r>
              <w:rPr>
                <w:rFonts w:ascii="Calibri" w:eastAsia="Calibri" w:hAnsi="Calibri" w:cs="Calibri"/>
                <w:b/>
                <w:i/>
                <w:spacing w:val="-1"/>
                <w:sz w:val="22"/>
                <w:szCs w:val="22"/>
              </w:rPr>
              <w:t>B</w:t>
            </w:r>
            <w:r>
              <w:rPr>
                <w:rFonts w:ascii="Calibri" w:eastAsia="Calibri" w:hAnsi="Calibri" w:cs="Calibri"/>
                <w:b/>
                <w:i/>
                <w:sz w:val="22"/>
                <w:szCs w:val="22"/>
              </w:rPr>
              <w:t>A</w:t>
            </w:r>
          </w:p>
        </w:tc>
        <w:tc>
          <w:tcPr>
            <w:tcW w:w="3119" w:type="dxa"/>
            <w:tcBorders>
              <w:top w:val="single" w:sz="5" w:space="0" w:color="000000"/>
              <w:left w:val="single" w:sz="5" w:space="0" w:color="000000"/>
              <w:bottom w:val="single" w:sz="5" w:space="0" w:color="000000"/>
              <w:right w:val="single" w:sz="5" w:space="0" w:color="000000"/>
            </w:tcBorders>
          </w:tcPr>
          <w:p w14:paraId="16310B2C"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I</w:t>
            </w:r>
            <w:r>
              <w:rPr>
                <w:rFonts w:ascii="Calibri" w:eastAsia="Calibri" w:hAnsi="Calibri" w:cs="Calibri"/>
                <w:b/>
                <w:i/>
                <w:spacing w:val="-1"/>
                <w:sz w:val="22"/>
                <w:szCs w:val="22"/>
              </w:rPr>
              <w:t>n</w:t>
            </w:r>
            <w:r>
              <w:rPr>
                <w:rFonts w:ascii="Calibri" w:eastAsia="Calibri" w:hAnsi="Calibri" w:cs="Calibri"/>
                <w:b/>
                <w:i/>
                <w:spacing w:val="1"/>
                <w:sz w:val="22"/>
                <w:szCs w:val="22"/>
              </w:rPr>
              <w:t>d</w:t>
            </w:r>
            <w:r>
              <w:rPr>
                <w:rFonts w:ascii="Calibri" w:eastAsia="Calibri" w:hAnsi="Calibri" w:cs="Calibri"/>
                <w:b/>
                <w:i/>
                <w:spacing w:val="-1"/>
                <w:sz w:val="22"/>
                <w:szCs w:val="22"/>
              </w:rPr>
              <w:t>ia</w:t>
            </w:r>
            <w:r>
              <w:rPr>
                <w:rFonts w:ascii="Calibri" w:eastAsia="Calibri" w:hAnsi="Calibri" w:cs="Calibri"/>
                <w:b/>
                <w:i/>
                <w:sz w:val="22"/>
                <w:szCs w:val="22"/>
              </w:rPr>
              <w:t>n</w:t>
            </w:r>
            <w:r>
              <w:rPr>
                <w:rFonts w:ascii="Calibri" w:eastAsia="Calibri" w:hAnsi="Calibri" w:cs="Calibri"/>
                <w:b/>
                <w:i/>
                <w:spacing w:val="1"/>
                <w:sz w:val="22"/>
                <w:szCs w:val="22"/>
              </w:rPr>
              <w:t xml:space="preserve"> S</w:t>
            </w:r>
            <w:r>
              <w:rPr>
                <w:rFonts w:ascii="Calibri" w:eastAsia="Calibri" w:hAnsi="Calibri" w:cs="Calibri"/>
                <w:b/>
                <w:i/>
                <w:spacing w:val="-2"/>
                <w:sz w:val="22"/>
                <w:szCs w:val="22"/>
              </w:rPr>
              <w:t>c</w:t>
            </w:r>
            <w:r>
              <w:rPr>
                <w:rFonts w:ascii="Calibri" w:eastAsia="Calibri" w:hAnsi="Calibri" w:cs="Calibri"/>
                <w:b/>
                <w:i/>
                <w:spacing w:val="-1"/>
                <w:sz w:val="22"/>
                <w:szCs w:val="22"/>
              </w:rPr>
              <w:t>h</w:t>
            </w:r>
            <w:r>
              <w:rPr>
                <w:rFonts w:ascii="Calibri" w:eastAsia="Calibri" w:hAnsi="Calibri" w:cs="Calibri"/>
                <w:b/>
                <w:i/>
                <w:spacing w:val="1"/>
                <w:sz w:val="22"/>
                <w:szCs w:val="22"/>
              </w:rPr>
              <w:t>o</w:t>
            </w:r>
            <w:r>
              <w:rPr>
                <w:rFonts w:ascii="Calibri" w:eastAsia="Calibri" w:hAnsi="Calibri" w:cs="Calibri"/>
                <w:b/>
                <w:i/>
                <w:spacing w:val="-1"/>
                <w:sz w:val="22"/>
                <w:szCs w:val="22"/>
              </w:rPr>
              <w:t>o</w:t>
            </w:r>
            <w:r>
              <w:rPr>
                <w:rFonts w:ascii="Calibri" w:eastAsia="Calibri" w:hAnsi="Calibri" w:cs="Calibri"/>
                <w:b/>
                <w:i/>
                <w:sz w:val="22"/>
                <w:szCs w:val="22"/>
              </w:rPr>
              <w:t>l</w:t>
            </w:r>
            <w:r>
              <w:rPr>
                <w:rFonts w:ascii="Calibri" w:eastAsia="Calibri" w:hAnsi="Calibri" w:cs="Calibri"/>
                <w:b/>
                <w:i/>
                <w:spacing w:val="-1"/>
                <w:sz w:val="22"/>
                <w:szCs w:val="22"/>
              </w:rPr>
              <w:t xml:space="preserve"> </w:t>
            </w:r>
            <w:r>
              <w:rPr>
                <w:rFonts w:ascii="Calibri" w:eastAsia="Calibri" w:hAnsi="Calibri" w:cs="Calibri"/>
                <w:b/>
                <w:i/>
                <w:spacing w:val="1"/>
                <w:sz w:val="22"/>
                <w:szCs w:val="22"/>
              </w:rPr>
              <w:t>o</w:t>
            </w:r>
            <w:r>
              <w:rPr>
                <w:rFonts w:ascii="Calibri" w:eastAsia="Calibri" w:hAnsi="Calibri" w:cs="Calibri"/>
                <w:b/>
                <w:i/>
                <w:sz w:val="22"/>
                <w:szCs w:val="22"/>
              </w:rPr>
              <w:t>f</w:t>
            </w:r>
            <w:r>
              <w:rPr>
                <w:rFonts w:ascii="Calibri" w:eastAsia="Calibri" w:hAnsi="Calibri" w:cs="Calibri"/>
                <w:b/>
                <w:i/>
                <w:spacing w:val="-2"/>
                <w:sz w:val="22"/>
                <w:szCs w:val="22"/>
              </w:rPr>
              <w:t xml:space="preserve"> </w:t>
            </w:r>
            <w:proofErr w:type="gramStart"/>
            <w:r>
              <w:rPr>
                <w:rFonts w:ascii="Calibri" w:eastAsia="Calibri" w:hAnsi="Calibri" w:cs="Calibri"/>
                <w:b/>
                <w:i/>
                <w:spacing w:val="1"/>
                <w:sz w:val="22"/>
                <w:szCs w:val="22"/>
              </w:rPr>
              <w:t>Bu</w:t>
            </w:r>
            <w:r>
              <w:rPr>
                <w:rFonts w:ascii="Calibri" w:eastAsia="Calibri" w:hAnsi="Calibri" w:cs="Calibri"/>
                <w:b/>
                <w:i/>
                <w:spacing w:val="-3"/>
                <w:sz w:val="22"/>
                <w:szCs w:val="22"/>
              </w:rPr>
              <w:t>s</w:t>
            </w:r>
            <w:r>
              <w:rPr>
                <w:rFonts w:ascii="Calibri" w:eastAsia="Calibri" w:hAnsi="Calibri" w:cs="Calibri"/>
                <w:b/>
                <w:i/>
                <w:spacing w:val="1"/>
                <w:sz w:val="22"/>
                <w:szCs w:val="22"/>
              </w:rPr>
              <w:t>in</w:t>
            </w:r>
            <w:r>
              <w:rPr>
                <w:rFonts w:ascii="Calibri" w:eastAsia="Calibri" w:hAnsi="Calibri" w:cs="Calibri"/>
                <w:b/>
                <w:i/>
                <w:sz w:val="22"/>
                <w:szCs w:val="22"/>
              </w:rPr>
              <w:t>e</w:t>
            </w:r>
            <w:r>
              <w:rPr>
                <w:rFonts w:ascii="Calibri" w:eastAsia="Calibri" w:hAnsi="Calibri" w:cs="Calibri"/>
                <w:b/>
                <w:i/>
                <w:spacing w:val="-1"/>
                <w:sz w:val="22"/>
                <w:szCs w:val="22"/>
              </w:rPr>
              <w:t>s</w:t>
            </w:r>
            <w:r>
              <w:rPr>
                <w:rFonts w:ascii="Calibri" w:eastAsia="Calibri" w:hAnsi="Calibri" w:cs="Calibri"/>
                <w:b/>
                <w:i/>
                <w:spacing w:val="-3"/>
                <w:sz w:val="22"/>
                <w:szCs w:val="22"/>
              </w:rPr>
              <w:t>s</w:t>
            </w:r>
            <w:r>
              <w:rPr>
                <w:rFonts w:ascii="Calibri" w:eastAsia="Calibri" w:hAnsi="Calibri" w:cs="Calibri"/>
                <w:b/>
                <w:i/>
                <w:spacing w:val="1"/>
                <w:sz w:val="22"/>
                <w:szCs w:val="22"/>
              </w:rPr>
              <w:t>(</w:t>
            </w:r>
            <w:proofErr w:type="gramEnd"/>
            <w:r>
              <w:rPr>
                <w:rFonts w:ascii="Calibri" w:eastAsia="Calibri" w:hAnsi="Calibri" w:cs="Calibri"/>
                <w:b/>
                <w:i/>
                <w:spacing w:val="-1"/>
                <w:sz w:val="22"/>
                <w:szCs w:val="22"/>
              </w:rPr>
              <w:t>I</w:t>
            </w:r>
            <w:r>
              <w:rPr>
                <w:rFonts w:ascii="Calibri" w:eastAsia="Calibri" w:hAnsi="Calibri" w:cs="Calibri"/>
                <w:b/>
                <w:i/>
                <w:sz w:val="22"/>
                <w:szCs w:val="22"/>
              </w:rPr>
              <w:t>S</w:t>
            </w:r>
            <w:r>
              <w:rPr>
                <w:rFonts w:ascii="Calibri" w:eastAsia="Calibri" w:hAnsi="Calibri" w:cs="Calibri"/>
                <w:b/>
                <w:i/>
                <w:spacing w:val="1"/>
                <w:sz w:val="22"/>
                <w:szCs w:val="22"/>
              </w:rPr>
              <w:t>B</w:t>
            </w:r>
            <w:r>
              <w:rPr>
                <w:rFonts w:ascii="Calibri" w:eastAsia="Calibri" w:hAnsi="Calibri" w:cs="Calibri"/>
                <w:b/>
                <w:i/>
                <w:sz w:val="22"/>
                <w:szCs w:val="22"/>
              </w:rPr>
              <w:t>)</w:t>
            </w:r>
          </w:p>
        </w:tc>
        <w:tc>
          <w:tcPr>
            <w:tcW w:w="1699" w:type="dxa"/>
            <w:tcBorders>
              <w:top w:val="single" w:sz="5" w:space="0" w:color="000000"/>
              <w:left w:val="single" w:sz="5" w:space="0" w:color="000000"/>
              <w:bottom w:val="single" w:sz="5" w:space="0" w:color="000000"/>
              <w:right w:val="single" w:sz="5" w:space="0" w:color="000000"/>
            </w:tcBorders>
          </w:tcPr>
          <w:p w14:paraId="72866728" w14:textId="77777777" w:rsidR="00044DB3" w:rsidRDefault="00E167F0">
            <w:pPr>
              <w:spacing w:before="56"/>
              <w:ind w:left="-1"/>
              <w:rPr>
                <w:rFonts w:ascii="Calibri" w:eastAsia="Calibri" w:hAnsi="Calibri" w:cs="Calibri"/>
                <w:sz w:val="22"/>
                <w:szCs w:val="22"/>
              </w:rPr>
            </w:pPr>
            <w:r>
              <w:rPr>
                <w:rFonts w:ascii="Calibri" w:eastAsia="Calibri" w:hAnsi="Calibri" w:cs="Calibri"/>
                <w:b/>
                <w:i/>
                <w:spacing w:val="1"/>
                <w:sz w:val="22"/>
                <w:szCs w:val="22"/>
              </w:rPr>
              <w:t>2</w:t>
            </w:r>
            <w:r>
              <w:rPr>
                <w:rFonts w:ascii="Calibri" w:eastAsia="Calibri" w:hAnsi="Calibri" w:cs="Calibri"/>
                <w:b/>
                <w:i/>
                <w:spacing w:val="-2"/>
                <w:sz w:val="22"/>
                <w:szCs w:val="22"/>
              </w:rPr>
              <w:t>0</w:t>
            </w:r>
            <w:r>
              <w:rPr>
                <w:rFonts w:ascii="Calibri" w:eastAsia="Calibri" w:hAnsi="Calibri" w:cs="Calibri"/>
                <w:b/>
                <w:i/>
                <w:spacing w:val="1"/>
                <w:sz w:val="22"/>
                <w:szCs w:val="22"/>
              </w:rPr>
              <w:t>1</w:t>
            </w:r>
            <w:r>
              <w:rPr>
                <w:rFonts w:ascii="Calibri" w:eastAsia="Calibri" w:hAnsi="Calibri" w:cs="Calibri"/>
                <w:b/>
                <w:i/>
                <w:sz w:val="22"/>
                <w:szCs w:val="22"/>
              </w:rPr>
              <w:t>6</w:t>
            </w:r>
          </w:p>
        </w:tc>
      </w:tr>
      <w:tr w:rsidR="00044DB3" w14:paraId="596A804B" w14:textId="77777777">
        <w:trPr>
          <w:trHeight w:hRule="exact" w:val="331"/>
        </w:trPr>
        <w:tc>
          <w:tcPr>
            <w:tcW w:w="3971" w:type="dxa"/>
            <w:tcBorders>
              <w:top w:val="single" w:sz="5" w:space="0" w:color="000000"/>
              <w:left w:val="single" w:sz="5" w:space="0" w:color="000000"/>
              <w:bottom w:val="single" w:sz="5" w:space="0" w:color="000000"/>
              <w:right w:val="single" w:sz="5" w:space="0" w:color="000000"/>
            </w:tcBorders>
          </w:tcPr>
          <w:p w14:paraId="3DA08DB9"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pacing w:val="-1"/>
                <w:sz w:val="22"/>
                <w:szCs w:val="22"/>
              </w:rPr>
              <w:t>A</w:t>
            </w: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L</w:t>
            </w:r>
            <w:r>
              <w:rPr>
                <w:rFonts w:ascii="Calibri" w:eastAsia="Calibri" w:hAnsi="Calibri" w:cs="Calibri"/>
                <w:sz w:val="22"/>
                <w:szCs w:val="22"/>
              </w:rPr>
              <w:t>OR</w:t>
            </w:r>
            <w:r>
              <w:rPr>
                <w:rFonts w:ascii="Calibri" w:eastAsia="Calibri" w:hAnsi="Calibri" w:cs="Calibri"/>
                <w:spacing w:val="-2"/>
                <w:sz w:val="22"/>
                <w:szCs w:val="22"/>
              </w:rPr>
              <w:t xml:space="preserve"> </w:t>
            </w:r>
            <w:r>
              <w:rPr>
                <w:rFonts w:ascii="Calibri" w:eastAsia="Calibri" w:hAnsi="Calibri" w:cs="Calibri"/>
                <w:sz w:val="22"/>
                <w:szCs w:val="22"/>
              </w:rPr>
              <w:t xml:space="preserve">OF </w:t>
            </w:r>
            <w:r>
              <w:rPr>
                <w:rFonts w:ascii="Calibri" w:eastAsia="Calibri" w:hAnsi="Calibri" w:cs="Calibri"/>
                <w:spacing w:val="-2"/>
                <w:sz w:val="22"/>
                <w:szCs w:val="22"/>
              </w:rPr>
              <w:t>T</w:t>
            </w:r>
            <w:r>
              <w:rPr>
                <w:rFonts w:ascii="Calibri" w:eastAsia="Calibri" w:hAnsi="Calibri" w:cs="Calibri"/>
                <w:sz w:val="22"/>
                <w:szCs w:val="22"/>
              </w:rPr>
              <w:t>ECH</w:t>
            </w:r>
            <w:r>
              <w:rPr>
                <w:rFonts w:ascii="Calibri" w:eastAsia="Calibri" w:hAnsi="Calibri" w:cs="Calibri"/>
                <w:spacing w:val="-2"/>
                <w:sz w:val="22"/>
                <w:szCs w:val="22"/>
              </w:rPr>
              <w:t>N</w:t>
            </w:r>
            <w:r>
              <w:rPr>
                <w:rFonts w:ascii="Calibri" w:eastAsia="Calibri" w:hAnsi="Calibri" w:cs="Calibri"/>
                <w:sz w:val="22"/>
                <w:szCs w:val="22"/>
              </w:rPr>
              <w:t>O</w:t>
            </w:r>
            <w:r>
              <w:rPr>
                <w:rFonts w:ascii="Calibri" w:eastAsia="Calibri" w:hAnsi="Calibri" w:cs="Calibri"/>
                <w:spacing w:val="1"/>
                <w:sz w:val="22"/>
                <w:szCs w:val="22"/>
              </w:rPr>
              <w:t>L</w:t>
            </w:r>
            <w:r>
              <w:rPr>
                <w:rFonts w:ascii="Calibri" w:eastAsia="Calibri" w:hAnsi="Calibri" w:cs="Calibri"/>
                <w:spacing w:val="-2"/>
                <w:sz w:val="22"/>
                <w:szCs w:val="22"/>
              </w:rPr>
              <w:t>OG</w:t>
            </w:r>
            <w:r>
              <w:rPr>
                <w:rFonts w:ascii="Calibri" w:eastAsia="Calibri" w:hAnsi="Calibri" w:cs="Calibri"/>
                <w:sz w:val="22"/>
                <w:szCs w:val="22"/>
              </w:rPr>
              <w:t>Y(</w:t>
            </w:r>
            <w:proofErr w:type="spellStart"/>
            <w:proofErr w:type="gramStart"/>
            <w:r>
              <w:rPr>
                <w:rFonts w:ascii="Calibri" w:eastAsia="Calibri" w:hAnsi="Calibri" w:cs="Calibri"/>
                <w:sz w:val="22"/>
                <w:szCs w:val="22"/>
              </w:rPr>
              <w:t>B.Tec</w:t>
            </w:r>
            <w:r>
              <w:rPr>
                <w:rFonts w:ascii="Calibri" w:eastAsia="Calibri" w:hAnsi="Calibri" w:cs="Calibri"/>
                <w:spacing w:val="-3"/>
                <w:sz w:val="22"/>
                <w:szCs w:val="22"/>
              </w:rPr>
              <w:t>h</w:t>
            </w:r>
            <w:proofErr w:type="spellEnd"/>
            <w:proofErr w:type="gramEnd"/>
            <w:r>
              <w:rPr>
                <w:rFonts w:ascii="Calibri" w:eastAsia="Calibri" w:hAnsi="Calibri" w:cs="Calibri"/>
                <w:sz w:val="22"/>
                <w:szCs w:val="22"/>
              </w:rPr>
              <w:t>)</w:t>
            </w:r>
          </w:p>
        </w:tc>
        <w:tc>
          <w:tcPr>
            <w:tcW w:w="994" w:type="dxa"/>
            <w:tcBorders>
              <w:top w:val="single" w:sz="5" w:space="0" w:color="000000"/>
              <w:left w:val="single" w:sz="5" w:space="0" w:color="000000"/>
              <w:bottom w:val="single" w:sz="5" w:space="0" w:color="000000"/>
              <w:right w:val="single" w:sz="5" w:space="0" w:color="000000"/>
            </w:tcBorders>
          </w:tcPr>
          <w:p w14:paraId="5369BD6F"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CSE</w:t>
            </w:r>
          </w:p>
        </w:tc>
        <w:tc>
          <w:tcPr>
            <w:tcW w:w="3119" w:type="dxa"/>
            <w:tcBorders>
              <w:top w:val="single" w:sz="5" w:space="0" w:color="000000"/>
              <w:left w:val="single" w:sz="5" w:space="0" w:color="000000"/>
              <w:bottom w:val="single" w:sz="5" w:space="0" w:color="000000"/>
              <w:right w:val="single" w:sz="5" w:space="0" w:color="000000"/>
            </w:tcBorders>
          </w:tcPr>
          <w:p w14:paraId="1A953341" w14:textId="77777777" w:rsidR="00044DB3" w:rsidRDefault="00E167F0">
            <w:pPr>
              <w:spacing w:before="48"/>
              <w:ind w:left="-1"/>
              <w:rPr>
                <w:rFonts w:ascii="Calibri" w:eastAsia="Calibri" w:hAnsi="Calibri" w:cs="Calibri"/>
                <w:sz w:val="22"/>
                <w:szCs w:val="22"/>
              </w:rPr>
            </w:pPr>
            <w:r>
              <w:rPr>
                <w:rFonts w:ascii="Calibri" w:eastAsia="Calibri" w:hAnsi="Calibri" w:cs="Calibri"/>
                <w:sz w:val="22"/>
                <w:szCs w:val="22"/>
              </w:rPr>
              <w:t>GMR Inst</w:t>
            </w:r>
            <w:r>
              <w:rPr>
                <w:rFonts w:ascii="Calibri" w:eastAsia="Calibri" w:hAnsi="Calibri" w:cs="Calibri"/>
                <w:spacing w:val="-3"/>
                <w:sz w:val="22"/>
                <w:szCs w:val="22"/>
              </w:rPr>
              <w:t>i</w:t>
            </w:r>
            <w:r>
              <w:rPr>
                <w:rFonts w:ascii="Calibri" w:eastAsia="Calibri" w:hAnsi="Calibri" w:cs="Calibri"/>
                <w:sz w:val="22"/>
                <w:szCs w:val="22"/>
              </w:rPr>
              <w:t>tute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ch</w:t>
            </w:r>
            <w:r>
              <w:rPr>
                <w:rFonts w:ascii="Calibri" w:eastAsia="Calibri" w:hAnsi="Calibri" w:cs="Calibri"/>
                <w:spacing w:val="-4"/>
                <w:sz w:val="22"/>
                <w:szCs w:val="22"/>
              </w:rPr>
              <w:t>n</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2"/>
                <w:sz w:val="22"/>
                <w:szCs w:val="22"/>
              </w:rPr>
              <w:t>o</w:t>
            </w:r>
            <w:r>
              <w:rPr>
                <w:rFonts w:ascii="Calibri" w:eastAsia="Calibri" w:hAnsi="Calibri" w:cs="Calibri"/>
                <w:spacing w:val="-1"/>
                <w:sz w:val="22"/>
                <w:szCs w:val="22"/>
              </w:rPr>
              <w:t>g</w:t>
            </w:r>
            <w:r>
              <w:rPr>
                <w:rFonts w:ascii="Calibri" w:eastAsia="Calibri" w:hAnsi="Calibri" w:cs="Calibri"/>
                <w:sz w:val="22"/>
                <w:szCs w:val="22"/>
              </w:rPr>
              <w:t>y</w:t>
            </w:r>
          </w:p>
        </w:tc>
        <w:tc>
          <w:tcPr>
            <w:tcW w:w="1699" w:type="dxa"/>
            <w:tcBorders>
              <w:top w:val="single" w:sz="5" w:space="0" w:color="000000"/>
              <w:left w:val="single" w:sz="5" w:space="0" w:color="000000"/>
              <w:bottom w:val="single" w:sz="5" w:space="0" w:color="000000"/>
              <w:right w:val="single" w:sz="5" w:space="0" w:color="000000"/>
            </w:tcBorders>
          </w:tcPr>
          <w:p w14:paraId="68DBF59D" w14:textId="77777777" w:rsidR="00044DB3" w:rsidRDefault="00E167F0">
            <w:pPr>
              <w:spacing w:before="48"/>
              <w:ind w:left="-1"/>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w:t>
            </w:r>
            <w:r>
              <w:rPr>
                <w:rFonts w:ascii="Calibri" w:eastAsia="Calibri" w:hAnsi="Calibri" w:cs="Calibri"/>
                <w:sz w:val="22"/>
                <w:szCs w:val="22"/>
              </w:rPr>
              <w:t>1</w:t>
            </w:r>
          </w:p>
        </w:tc>
      </w:tr>
    </w:tbl>
    <w:p w14:paraId="65C8AB8A" w14:textId="77777777" w:rsidR="00044DB3" w:rsidRDefault="00044DB3">
      <w:pPr>
        <w:spacing w:before="2" w:line="240" w:lineRule="exact"/>
        <w:rPr>
          <w:sz w:val="24"/>
          <w:szCs w:val="24"/>
        </w:rPr>
      </w:pPr>
    </w:p>
    <w:p w14:paraId="5E69B55B" w14:textId="77777777" w:rsidR="00044DB3" w:rsidRDefault="00E167F0">
      <w:pPr>
        <w:spacing w:before="16"/>
        <w:ind w:left="100"/>
        <w:rPr>
          <w:rFonts w:ascii="Calibri" w:eastAsia="Calibri" w:hAnsi="Calibri" w:cs="Calibri"/>
          <w:sz w:val="22"/>
          <w:szCs w:val="22"/>
        </w:rPr>
      </w:pPr>
      <w:r>
        <w:rPr>
          <w:rFonts w:ascii="Calibri" w:eastAsia="Calibri" w:hAnsi="Calibri" w:cs="Calibri"/>
          <w:b/>
          <w:color w:val="3366FF"/>
          <w:sz w:val="22"/>
          <w:szCs w:val="22"/>
        </w:rPr>
        <w:t>Ext</w:t>
      </w:r>
      <w:r>
        <w:rPr>
          <w:rFonts w:ascii="Calibri" w:eastAsia="Calibri" w:hAnsi="Calibri" w:cs="Calibri"/>
          <w:b/>
          <w:color w:val="3366FF"/>
          <w:spacing w:val="-1"/>
          <w:sz w:val="22"/>
          <w:szCs w:val="22"/>
        </w:rPr>
        <w:t>e</w:t>
      </w:r>
      <w:r>
        <w:rPr>
          <w:rFonts w:ascii="Calibri" w:eastAsia="Calibri" w:hAnsi="Calibri" w:cs="Calibri"/>
          <w:b/>
          <w:color w:val="3366FF"/>
          <w:spacing w:val="1"/>
          <w:sz w:val="22"/>
          <w:szCs w:val="22"/>
        </w:rPr>
        <w:t>r</w:t>
      </w:r>
      <w:r>
        <w:rPr>
          <w:rFonts w:ascii="Calibri" w:eastAsia="Calibri" w:hAnsi="Calibri" w:cs="Calibri"/>
          <w:b/>
          <w:color w:val="3366FF"/>
          <w:spacing w:val="-1"/>
          <w:sz w:val="22"/>
          <w:szCs w:val="22"/>
        </w:rPr>
        <w:t>na</w:t>
      </w:r>
      <w:r>
        <w:rPr>
          <w:rFonts w:ascii="Calibri" w:eastAsia="Calibri" w:hAnsi="Calibri" w:cs="Calibri"/>
          <w:b/>
          <w:color w:val="3366FF"/>
          <w:sz w:val="22"/>
          <w:szCs w:val="22"/>
        </w:rPr>
        <w:t>l</w:t>
      </w:r>
      <w:r>
        <w:rPr>
          <w:rFonts w:ascii="Calibri" w:eastAsia="Calibri" w:hAnsi="Calibri" w:cs="Calibri"/>
          <w:b/>
          <w:color w:val="3366FF"/>
          <w:spacing w:val="2"/>
          <w:sz w:val="22"/>
          <w:szCs w:val="22"/>
        </w:rPr>
        <w:t xml:space="preserve"> </w:t>
      </w:r>
      <w:r>
        <w:rPr>
          <w:rFonts w:ascii="Calibri" w:eastAsia="Calibri" w:hAnsi="Calibri" w:cs="Calibri"/>
          <w:b/>
          <w:color w:val="3366FF"/>
          <w:spacing w:val="1"/>
          <w:sz w:val="22"/>
          <w:szCs w:val="22"/>
        </w:rPr>
        <w:t>C</w:t>
      </w:r>
      <w:r>
        <w:rPr>
          <w:rFonts w:ascii="Calibri" w:eastAsia="Calibri" w:hAnsi="Calibri" w:cs="Calibri"/>
          <w:b/>
          <w:color w:val="3366FF"/>
          <w:spacing w:val="-3"/>
          <w:sz w:val="22"/>
          <w:szCs w:val="22"/>
        </w:rPr>
        <w:t>e</w:t>
      </w:r>
      <w:r>
        <w:rPr>
          <w:rFonts w:ascii="Calibri" w:eastAsia="Calibri" w:hAnsi="Calibri" w:cs="Calibri"/>
          <w:b/>
          <w:color w:val="3366FF"/>
          <w:spacing w:val="1"/>
          <w:sz w:val="22"/>
          <w:szCs w:val="22"/>
        </w:rPr>
        <w:t>r</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3"/>
          <w:sz w:val="22"/>
          <w:szCs w:val="22"/>
        </w:rPr>
        <w:t>f</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c</w:t>
      </w:r>
      <w:r>
        <w:rPr>
          <w:rFonts w:ascii="Calibri" w:eastAsia="Calibri" w:hAnsi="Calibri" w:cs="Calibri"/>
          <w:b/>
          <w:color w:val="3366FF"/>
          <w:spacing w:val="-1"/>
          <w:sz w:val="22"/>
          <w:szCs w:val="22"/>
        </w:rPr>
        <w:t>a</w:t>
      </w:r>
      <w:r>
        <w:rPr>
          <w:rFonts w:ascii="Calibri" w:eastAsia="Calibri" w:hAnsi="Calibri" w:cs="Calibri"/>
          <w:b/>
          <w:color w:val="3366FF"/>
          <w:sz w:val="22"/>
          <w:szCs w:val="22"/>
        </w:rPr>
        <w:t>t</w:t>
      </w:r>
      <w:r>
        <w:rPr>
          <w:rFonts w:ascii="Calibri" w:eastAsia="Calibri" w:hAnsi="Calibri" w:cs="Calibri"/>
          <w:b/>
          <w:color w:val="3366FF"/>
          <w:spacing w:val="1"/>
          <w:sz w:val="22"/>
          <w:szCs w:val="22"/>
        </w:rPr>
        <w:t>i</w:t>
      </w:r>
      <w:r>
        <w:rPr>
          <w:rFonts w:ascii="Calibri" w:eastAsia="Calibri" w:hAnsi="Calibri" w:cs="Calibri"/>
          <w:b/>
          <w:color w:val="3366FF"/>
          <w:spacing w:val="-1"/>
          <w:sz w:val="22"/>
          <w:szCs w:val="22"/>
        </w:rPr>
        <w:t>o</w:t>
      </w:r>
      <w:r>
        <w:rPr>
          <w:rFonts w:ascii="Calibri" w:eastAsia="Calibri" w:hAnsi="Calibri" w:cs="Calibri"/>
          <w:b/>
          <w:color w:val="3366FF"/>
          <w:sz w:val="22"/>
          <w:szCs w:val="22"/>
        </w:rPr>
        <w:t>n</w:t>
      </w:r>
    </w:p>
    <w:p w14:paraId="185F574D" w14:textId="77777777" w:rsidR="00044DB3" w:rsidRPr="008A0CA9" w:rsidRDefault="00E167F0" w:rsidP="008A0CA9">
      <w:pPr>
        <w:pStyle w:val="ListParagraph"/>
        <w:numPr>
          <w:ilvl w:val="0"/>
          <w:numId w:val="2"/>
        </w:numPr>
        <w:spacing w:before="1"/>
        <w:rPr>
          <w:rFonts w:ascii="Calibri" w:eastAsia="Calibri" w:hAnsi="Calibri" w:cs="Calibri"/>
          <w:sz w:val="22"/>
          <w:szCs w:val="22"/>
        </w:rPr>
      </w:pPr>
      <w:r w:rsidRPr="008A0CA9">
        <w:rPr>
          <w:rFonts w:ascii="Calibri" w:eastAsia="Calibri" w:hAnsi="Calibri" w:cs="Calibri"/>
          <w:sz w:val="22"/>
          <w:szCs w:val="22"/>
        </w:rPr>
        <w:t>Certified</w:t>
      </w:r>
      <w:r w:rsidRPr="008A0CA9">
        <w:rPr>
          <w:rFonts w:ascii="Calibri" w:eastAsia="Calibri" w:hAnsi="Calibri" w:cs="Calibri"/>
          <w:spacing w:val="-2"/>
          <w:sz w:val="22"/>
          <w:szCs w:val="22"/>
        </w:rPr>
        <w:t xml:space="preserve"> </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S</w:t>
      </w:r>
      <w:r w:rsidRPr="008A0CA9">
        <w:rPr>
          <w:rFonts w:ascii="Calibri" w:eastAsia="Calibri" w:hAnsi="Calibri" w:cs="Calibri"/>
          <w:b/>
          <w:spacing w:val="1"/>
          <w:sz w:val="22"/>
          <w:szCs w:val="22"/>
        </w:rPr>
        <w:t>T</w:t>
      </w:r>
      <w:r w:rsidRPr="008A0CA9">
        <w:rPr>
          <w:rFonts w:ascii="Calibri" w:eastAsia="Calibri" w:hAnsi="Calibri" w:cs="Calibri"/>
          <w:b/>
          <w:spacing w:val="-3"/>
          <w:sz w:val="22"/>
          <w:szCs w:val="22"/>
        </w:rPr>
        <w:t>Q</w:t>
      </w:r>
      <w:r w:rsidRPr="008A0CA9">
        <w:rPr>
          <w:rFonts w:ascii="Calibri" w:eastAsia="Calibri" w:hAnsi="Calibri" w:cs="Calibri"/>
          <w:b/>
          <w:sz w:val="22"/>
          <w:szCs w:val="22"/>
        </w:rPr>
        <w:t>B</w:t>
      </w:r>
      <w:r w:rsidRPr="008A0CA9">
        <w:rPr>
          <w:rFonts w:ascii="Calibri" w:eastAsia="Calibri" w:hAnsi="Calibri" w:cs="Calibri"/>
          <w:b/>
          <w:spacing w:val="2"/>
          <w:sz w:val="22"/>
          <w:szCs w:val="22"/>
        </w:rPr>
        <w:t xml:space="preserve"> </w:t>
      </w:r>
      <w:r w:rsidRPr="008A0CA9">
        <w:rPr>
          <w:rFonts w:ascii="Calibri" w:eastAsia="Calibri" w:hAnsi="Calibri" w:cs="Calibri"/>
          <w:spacing w:val="-1"/>
          <w:sz w:val="22"/>
          <w:szCs w:val="22"/>
        </w:rPr>
        <w:t>p</w:t>
      </w:r>
      <w:r w:rsidRPr="008A0CA9">
        <w:rPr>
          <w:rFonts w:ascii="Calibri" w:eastAsia="Calibri" w:hAnsi="Calibri" w:cs="Calibri"/>
          <w:spacing w:val="-3"/>
          <w:sz w:val="22"/>
          <w:szCs w:val="22"/>
        </w:rPr>
        <w:t>r</w:t>
      </w:r>
      <w:r w:rsidRPr="008A0CA9">
        <w:rPr>
          <w:rFonts w:ascii="Calibri" w:eastAsia="Calibri" w:hAnsi="Calibri" w:cs="Calibri"/>
          <w:spacing w:val="1"/>
          <w:sz w:val="22"/>
          <w:szCs w:val="22"/>
        </w:rPr>
        <w:t>o</w:t>
      </w:r>
      <w:r w:rsidRPr="008A0CA9">
        <w:rPr>
          <w:rFonts w:ascii="Calibri" w:eastAsia="Calibri" w:hAnsi="Calibri" w:cs="Calibri"/>
          <w:sz w:val="22"/>
          <w:szCs w:val="22"/>
        </w:rPr>
        <w:t>fess</w:t>
      </w:r>
      <w:r w:rsidRPr="008A0CA9">
        <w:rPr>
          <w:rFonts w:ascii="Calibri" w:eastAsia="Calibri" w:hAnsi="Calibri" w:cs="Calibri"/>
          <w:spacing w:val="-2"/>
          <w:sz w:val="22"/>
          <w:szCs w:val="22"/>
        </w:rPr>
        <w:t>i</w:t>
      </w:r>
      <w:r w:rsidRPr="008A0CA9">
        <w:rPr>
          <w:rFonts w:ascii="Calibri" w:eastAsia="Calibri" w:hAnsi="Calibri" w:cs="Calibri"/>
          <w:spacing w:val="1"/>
          <w:sz w:val="22"/>
          <w:szCs w:val="22"/>
        </w:rPr>
        <w:t>o</w:t>
      </w:r>
      <w:r w:rsidRPr="008A0CA9">
        <w:rPr>
          <w:rFonts w:ascii="Calibri" w:eastAsia="Calibri" w:hAnsi="Calibri" w:cs="Calibri"/>
          <w:spacing w:val="-3"/>
          <w:sz w:val="22"/>
          <w:szCs w:val="22"/>
        </w:rPr>
        <w:t>n</w:t>
      </w:r>
      <w:r w:rsidRPr="008A0CA9">
        <w:rPr>
          <w:rFonts w:ascii="Calibri" w:eastAsia="Calibri" w:hAnsi="Calibri" w:cs="Calibri"/>
          <w:sz w:val="22"/>
          <w:szCs w:val="22"/>
        </w:rPr>
        <w:t>al</w:t>
      </w:r>
    </w:p>
    <w:p w14:paraId="1CA4E663" w14:textId="77777777" w:rsidR="00044DB3" w:rsidRPr="008A0CA9"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 xml:space="preserve">Certified </w:t>
      </w:r>
      <w:r w:rsidRPr="008A0CA9">
        <w:rPr>
          <w:rFonts w:ascii="Calibri" w:eastAsia="Calibri" w:hAnsi="Calibri" w:cs="Calibri"/>
          <w:b/>
          <w:spacing w:val="-3"/>
          <w:sz w:val="22"/>
          <w:szCs w:val="22"/>
        </w:rPr>
        <w:t>O</w:t>
      </w:r>
      <w:r w:rsidRPr="008A0CA9">
        <w:rPr>
          <w:rFonts w:ascii="Calibri" w:eastAsia="Calibri" w:hAnsi="Calibri" w:cs="Calibri"/>
          <w:b/>
          <w:spacing w:val="1"/>
          <w:sz w:val="22"/>
          <w:szCs w:val="22"/>
        </w:rPr>
        <w:t>C</w:t>
      </w:r>
      <w:r w:rsidRPr="008A0CA9">
        <w:rPr>
          <w:rFonts w:ascii="Calibri" w:eastAsia="Calibri" w:hAnsi="Calibri" w:cs="Calibri"/>
          <w:b/>
          <w:spacing w:val="-1"/>
          <w:sz w:val="22"/>
          <w:szCs w:val="22"/>
        </w:rPr>
        <w:t>J</w:t>
      </w:r>
      <w:r w:rsidRPr="008A0CA9">
        <w:rPr>
          <w:rFonts w:ascii="Calibri" w:eastAsia="Calibri" w:hAnsi="Calibri" w:cs="Calibri"/>
          <w:b/>
          <w:sz w:val="22"/>
          <w:szCs w:val="22"/>
        </w:rPr>
        <w:t>P</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J</w:t>
      </w:r>
      <w:r w:rsidRPr="008A0CA9">
        <w:rPr>
          <w:rFonts w:ascii="Calibri" w:eastAsia="Calibri" w:hAnsi="Calibri" w:cs="Calibri"/>
          <w:sz w:val="22"/>
          <w:szCs w:val="22"/>
        </w:rPr>
        <w:t>a</w:t>
      </w:r>
      <w:r w:rsidRPr="008A0CA9">
        <w:rPr>
          <w:rFonts w:ascii="Calibri" w:eastAsia="Calibri" w:hAnsi="Calibri" w:cs="Calibri"/>
          <w:spacing w:val="1"/>
          <w:sz w:val="22"/>
          <w:szCs w:val="22"/>
        </w:rPr>
        <w:t>v</w:t>
      </w:r>
      <w:r w:rsidRPr="008A0CA9">
        <w:rPr>
          <w:rFonts w:ascii="Calibri" w:eastAsia="Calibri" w:hAnsi="Calibri" w:cs="Calibri"/>
          <w:sz w:val="22"/>
          <w:szCs w:val="22"/>
        </w:rPr>
        <w:t>a</w:t>
      </w:r>
      <w:r w:rsidRPr="008A0CA9">
        <w:rPr>
          <w:rFonts w:ascii="Calibri" w:eastAsia="Calibri" w:hAnsi="Calibri" w:cs="Calibri"/>
          <w:spacing w:val="-2"/>
          <w:sz w:val="22"/>
          <w:szCs w:val="22"/>
        </w:rPr>
        <w:t xml:space="preserve"> </w:t>
      </w:r>
      <w:r w:rsidRPr="008A0CA9">
        <w:rPr>
          <w:rFonts w:ascii="Calibri" w:eastAsia="Calibri" w:hAnsi="Calibri" w:cs="Calibri"/>
          <w:spacing w:val="-1"/>
          <w:sz w:val="22"/>
          <w:szCs w:val="22"/>
        </w:rPr>
        <w:t>D</w:t>
      </w:r>
      <w:r w:rsidRPr="008A0CA9">
        <w:rPr>
          <w:rFonts w:ascii="Calibri" w:eastAsia="Calibri" w:hAnsi="Calibri" w:cs="Calibri"/>
          <w:sz w:val="22"/>
          <w:szCs w:val="22"/>
        </w:rPr>
        <w:t>e</w:t>
      </w:r>
      <w:r w:rsidRPr="008A0CA9">
        <w:rPr>
          <w:rFonts w:ascii="Calibri" w:eastAsia="Calibri" w:hAnsi="Calibri" w:cs="Calibri"/>
          <w:spacing w:val="-1"/>
          <w:sz w:val="22"/>
          <w:szCs w:val="22"/>
        </w:rPr>
        <w:t>v</w:t>
      </w:r>
      <w:r w:rsidRPr="008A0CA9">
        <w:rPr>
          <w:rFonts w:ascii="Calibri" w:eastAsia="Calibri" w:hAnsi="Calibri" w:cs="Calibri"/>
          <w:sz w:val="22"/>
          <w:szCs w:val="22"/>
        </w:rPr>
        <w:t>el</w:t>
      </w:r>
      <w:r w:rsidRPr="008A0CA9">
        <w:rPr>
          <w:rFonts w:ascii="Calibri" w:eastAsia="Calibri" w:hAnsi="Calibri" w:cs="Calibri"/>
          <w:spacing w:val="-1"/>
          <w:sz w:val="22"/>
          <w:szCs w:val="22"/>
        </w:rPr>
        <w:t>op</w:t>
      </w:r>
      <w:r w:rsidRPr="008A0CA9">
        <w:rPr>
          <w:rFonts w:ascii="Calibri" w:eastAsia="Calibri" w:hAnsi="Calibri" w:cs="Calibri"/>
          <w:sz w:val="22"/>
          <w:szCs w:val="22"/>
        </w:rPr>
        <w:t>er</w:t>
      </w:r>
    </w:p>
    <w:p w14:paraId="7D272D64" w14:textId="77777777" w:rsidR="00044DB3" w:rsidRPr="008A0CA9"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 xml:space="preserve">Certified </w:t>
      </w:r>
      <w:r w:rsidRPr="008A0CA9">
        <w:rPr>
          <w:rFonts w:ascii="Calibri" w:eastAsia="Calibri" w:hAnsi="Calibri" w:cs="Calibri"/>
          <w:b/>
          <w:spacing w:val="-1"/>
          <w:sz w:val="22"/>
          <w:szCs w:val="22"/>
        </w:rPr>
        <w:t>S</w:t>
      </w:r>
      <w:r w:rsidRPr="008A0CA9">
        <w:rPr>
          <w:rFonts w:ascii="Calibri" w:eastAsia="Calibri" w:hAnsi="Calibri" w:cs="Calibri"/>
          <w:b/>
          <w:sz w:val="22"/>
          <w:szCs w:val="22"/>
        </w:rPr>
        <w:t xml:space="preserve">AS </w:t>
      </w:r>
      <w:r w:rsidRPr="008A0CA9">
        <w:rPr>
          <w:rFonts w:ascii="Calibri" w:eastAsia="Calibri" w:hAnsi="Calibri" w:cs="Calibri"/>
          <w:sz w:val="22"/>
          <w:szCs w:val="22"/>
        </w:rPr>
        <w:t>B</w:t>
      </w:r>
      <w:r w:rsidRPr="008A0CA9">
        <w:rPr>
          <w:rFonts w:ascii="Calibri" w:eastAsia="Calibri" w:hAnsi="Calibri" w:cs="Calibri"/>
          <w:spacing w:val="-1"/>
          <w:sz w:val="22"/>
          <w:szCs w:val="22"/>
        </w:rPr>
        <w:t>A</w:t>
      </w:r>
      <w:r w:rsidRPr="008A0CA9">
        <w:rPr>
          <w:rFonts w:ascii="Calibri" w:eastAsia="Calibri" w:hAnsi="Calibri" w:cs="Calibri"/>
          <w:spacing w:val="-3"/>
          <w:sz w:val="22"/>
          <w:szCs w:val="22"/>
        </w:rPr>
        <w:t>S</w:t>
      </w:r>
      <w:r w:rsidRPr="008A0CA9">
        <w:rPr>
          <w:rFonts w:ascii="Calibri" w:eastAsia="Calibri" w:hAnsi="Calibri" w:cs="Calibri"/>
          <w:sz w:val="22"/>
          <w:szCs w:val="22"/>
        </w:rPr>
        <w:t>E</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A</w:t>
      </w:r>
      <w:r w:rsidRPr="008A0CA9">
        <w:rPr>
          <w:rFonts w:ascii="Calibri" w:eastAsia="Calibri" w:hAnsi="Calibri" w:cs="Calibri"/>
          <w:spacing w:val="-1"/>
          <w:sz w:val="22"/>
          <w:szCs w:val="22"/>
        </w:rPr>
        <w:t>n</w:t>
      </w:r>
      <w:r w:rsidRPr="008A0CA9">
        <w:rPr>
          <w:rFonts w:ascii="Calibri" w:eastAsia="Calibri" w:hAnsi="Calibri" w:cs="Calibri"/>
          <w:sz w:val="22"/>
          <w:szCs w:val="22"/>
        </w:rPr>
        <w:t>aly</w:t>
      </w:r>
      <w:r w:rsidRPr="008A0CA9">
        <w:rPr>
          <w:rFonts w:ascii="Calibri" w:eastAsia="Calibri" w:hAnsi="Calibri" w:cs="Calibri"/>
          <w:spacing w:val="1"/>
          <w:sz w:val="22"/>
          <w:szCs w:val="22"/>
        </w:rPr>
        <w:t>t</w:t>
      </w:r>
      <w:r w:rsidRPr="008A0CA9">
        <w:rPr>
          <w:rFonts w:ascii="Calibri" w:eastAsia="Calibri" w:hAnsi="Calibri" w:cs="Calibri"/>
          <w:spacing w:val="-3"/>
          <w:sz w:val="22"/>
          <w:szCs w:val="22"/>
        </w:rPr>
        <w:t>i</w:t>
      </w:r>
      <w:r w:rsidRPr="008A0CA9">
        <w:rPr>
          <w:rFonts w:ascii="Calibri" w:eastAsia="Calibri" w:hAnsi="Calibri" w:cs="Calibri"/>
          <w:spacing w:val="-2"/>
          <w:sz w:val="22"/>
          <w:szCs w:val="22"/>
        </w:rPr>
        <w:t>c</w:t>
      </w:r>
      <w:r w:rsidRPr="008A0CA9">
        <w:rPr>
          <w:rFonts w:ascii="Calibri" w:eastAsia="Calibri" w:hAnsi="Calibri" w:cs="Calibri"/>
          <w:sz w:val="22"/>
          <w:szCs w:val="22"/>
        </w:rPr>
        <w:t>s</w:t>
      </w:r>
    </w:p>
    <w:p w14:paraId="630555D4" w14:textId="77777777" w:rsidR="00044DB3" w:rsidRDefault="00E167F0" w:rsidP="008A0CA9">
      <w:pPr>
        <w:pStyle w:val="ListParagraph"/>
        <w:numPr>
          <w:ilvl w:val="0"/>
          <w:numId w:val="2"/>
        </w:numPr>
        <w:rPr>
          <w:rFonts w:ascii="Calibri" w:eastAsia="Calibri" w:hAnsi="Calibri" w:cs="Calibri"/>
          <w:sz w:val="22"/>
          <w:szCs w:val="22"/>
        </w:rPr>
      </w:pPr>
      <w:r w:rsidRPr="008A0CA9">
        <w:rPr>
          <w:rFonts w:ascii="Calibri" w:eastAsia="Calibri" w:hAnsi="Calibri" w:cs="Calibri"/>
          <w:sz w:val="22"/>
          <w:szCs w:val="22"/>
        </w:rPr>
        <w:t>Certified</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in</w:t>
      </w:r>
      <w:r w:rsidRPr="008A0CA9">
        <w:rPr>
          <w:rFonts w:ascii="Calibri" w:eastAsia="Calibri" w:hAnsi="Calibri" w:cs="Calibri"/>
          <w:spacing w:val="-3"/>
          <w:sz w:val="22"/>
          <w:szCs w:val="22"/>
        </w:rPr>
        <w:t xml:space="preserve"> </w:t>
      </w:r>
      <w:r w:rsidRPr="008A0CA9">
        <w:rPr>
          <w:rFonts w:ascii="Calibri" w:eastAsia="Calibri" w:hAnsi="Calibri" w:cs="Calibri"/>
          <w:b/>
          <w:spacing w:val="1"/>
          <w:sz w:val="22"/>
          <w:szCs w:val="22"/>
        </w:rPr>
        <w:t>B</w:t>
      </w:r>
      <w:r w:rsidRPr="008A0CA9">
        <w:rPr>
          <w:rFonts w:ascii="Calibri" w:eastAsia="Calibri" w:hAnsi="Calibri" w:cs="Calibri"/>
          <w:b/>
          <w:spacing w:val="-1"/>
          <w:sz w:val="22"/>
          <w:szCs w:val="22"/>
        </w:rPr>
        <w:t>u</w:t>
      </w:r>
      <w:r w:rsidRPr="008A0CA9">
        <w:rPr>
          <w:rFonts w:ascii="Calibri" w:eastAsia="Calibri" w:hAnsi="Calibri" w:cs="Calibri"/>
          <w:b/>
          <w:spacing w:val="-2"/>
          <w:sz w:val="22"/>
          <w:szCs w:val="22"/>
        </w:rPr>
        <w:t>s</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ne</w:t>
      </w:r>
      <w:r w:rsidRPr="008A0CA9">
        <w:rPr>
          <w:rFonts w:ascii="Calibri" w:eastAsia="Calibri" w:hAnsi="Calibri" w:cs="Calibri"/>
          <w:b/>
          <w:sz w:val="22"/>
          <w:szCs w:val="22"/>
        </w:rPr>
        <w:t>ss</w:t>
      </w:r>
      <w:r w:rsidRPr="008A0CA9">
        <w:rPr>
          <w:rFonts w:ascii="Calibri" w:eastAsia="Calibri" w:hAnsi="Calibri" w:cs="Calibri"/>
          <w:b/>
          <w:spacing w:val="-1"/>
          <w:sz w:val="22"/>
          <w:szCs w:val="22"/>
        </w:rPr>
        <w:t xml:space="preserve"> </w:t>
      </w:r>
      <w:r w:rsidRPr="008A0CA9">
        <w:rPr>
          <w:rFonts w:ascii="Calibri" w:eastAsia="Calibri" w:hAnsi="Calibri" w:cs="Calibri"/>
          <w:b/>
          <w:sz w:val="22"/>
          <w:szCs w:val="22"/>
        </w:rPr>
        <w:t>An</w:t>
      </w:r>
      <w:r w:rsidRPr="008A0CA9">
        <w:rPr>
          <w:rFonts w:ascii="Calibri" w:eastAsia="Calibri" w:hAnsi="Calibri" w:cs="Calibri"/>
          <w:b/>
          <w:spacing w:val="-1"/>
          <w:sz w:val="22"/>
          <w:szCs w:val="22"/>
        </w:rPr>
        <w:t>aly</w:t>
      </w:r>
      <w:r w:rsidRPr="008A0CA9">
        <w:rPr>
          <w:rFonts w:ascii="Calibri" w:eastAsia="Calibri" w:hAnsi="Calibri" w:cs="Calibri"/>
          <w:b/>
          <w:sz w:val="22"/>
          <w:szCs w:val="22"/>
        </w:rPr>
        <w:t>t</w:t>
      </w:r>
      <w:r w:rsidRPr="008A0CA9">
        <w:rPr>
          <w:rFonts w:ascii="Calibri" w:eastAsia="Calibri" w:hAnsi="Calibri" w:cs="Calibri"/>
          <w:b/>
          <w:spacing w:val="1"/>
          <w:sz w:val="22"/>
          <w:szCs w:val="22"/>
        </w:rPr>
        <w:t>i</w:t>
      </w:r>
      <w:r w:rsidRPr="008A0CA9">
        <w:rPr>
          <w:rFonts w:ascii="Calibri" w:eastAsia="Calibri" w:hAnsi="Calibri" w:cs="Calibri"/>
          <w:b/>
          <w:spacing w:val="-1"/>
          <w:sz w:val="22"/>
          <w:szCs w:val="22"/>
        </w:rPr>
        <w:t>c</w:t>
      </w:r>
      <w:r w:rsidRPr="008A0CA9">
        <w:rPr>
          <w:rFonts w:ascii="Calibri" w:eastAsia="Calibri" w:hAnsi="Calibri" w:cs="Calibri"/>
          <w:b/>
          <w:spacing w:val="3"/>
          <w:sz w:val="22"/>
          <w:szCs w:val="22"/>
        </w:rPr>
        <w:t>s</w:t>
      </w:r>
      <w:r w:rsidRPr="008A0CA9">
        <w:rPr>
          <w:rFonts w:ascii="Calibri" w:eastAsia="Calibri" w:hAnsi="Calibri" w:cs="Calibri"/>
          <w:sz w:val="22"/>
          <w:szCs w:val="22"/>
        </w:rPr>
        <w:t>.</w:t>
      </w:r>
    </w:p>
    <w:p w14:paraId="5EBA93A2" w14:textId="77777777" w:rsidR="00BC409C" w:rsidRPr="00BC409C" w:rsidRDefault="00BC409C" w:rsidP="00BC409C">
      <w:pPr>
        <w:rPr>
          <w:rFonts w:ascii="Calibri" w:eastAsia="Calibri" w:hAnsi="Calibri" w:cs="Calibri"/>
          <w:sz w:val="22"/>
          <w:szCs w:val="22"/>
        </w:rPr>
      </w:pPr>
    </w:p>
    <w:p w14:paraId="36BEA417" w14:textId="77777777" w:rsidR="00044DB3" w:rsidRDefault="00E167F0">
      <w:pPr>
        <w:ind w:left="100"/>
        <w:rPr>
          <w:rFonts w:ascii="Calibri" w:eastAsia="Calibri" w:hAnsi="Calibri" w:cs="Calibri"/>
          <w:sz w:val="22"/>
          <w:szCs w:val="22"/>
        </w:rPr>
      </w:pPr>
      <w:r>
        <w:rPr>
          <w:rFonts w:ascii="Calibri" w:eastAsia="Calibri" w:hAnsi="Calibri" w:cs="Calibri"/>
          <w:b/>
          <w:color w:val="3366FF"/>
          <w:sz w:val="22"/>
          <w:szCs w:val="22"/>
        </w:rPr>
        <w:t>A</w:t>
      </w:r>
      <w:r>
        <w:rPr>
          <w:rFonts w:ascii="Calibri" w:eastAsia="Calibri" w:hAnsi="Calibri" w:cs="Calibri"/>
          <w:b/>
          <w:color w:val="3366FF"/>
          <w:spacing w:val="2"/>
          <w:sz w:val="22"/>
          <w:szCs w:val="22"/>
        </w:rPr>
        <w:t>c</w:t>
      </w:r>
      <w:r>
        <w:rPr>
          <w:rFonts w:ascii="Calibri" w:eastAsia="Calibri" w:hAnsi="Calibri" w:cs="Calibri"/>
          <w:b/>
          <w:color w:val="3366FF"/>
          <w:spacing w:val="-1"/>
          <w:sz w:val="22"/>
          <w:szCs w:val="22"/>
        </w:rPr>
        <w:t>h</w:t>
      </w:r>
      <w:r>
        <w:rPr>
          <w:rFonts w:ascii="Calibri" w:eastAsia="Calibri" w:hAnsi="Calibri" w:cs="Calibri"/>
          <w:b/>
          <w:color w:val="3366FF"/>
          <w:spacing w:val="1"/>
          <w:sz w:val="22"/>
          <w:szCs w:val="22"/>
        </w:rPr>
        <w:t>i</w:t>
      </w:r>
      <w:r>
        <w:rPr>
          <w:rFonts w:ascii="Calibri" w:eastAsia="Calibri" w:hAnsi="Calibri" w:cs="Calibri"/>
          <w:b/>
          <w:color w:val="3366FF"/>
          <w:spacing w:val="-3"/>
          <w:sz w:val="22"/>
          <w:szCs w:val="22"/>
        </w:rPr>
        <w:t>e</w:t>
      </w:r>
      <w:r>
        <w:rPr>
          <w:rFonts w:ascii="Calibri" w:eastAsia="Calibri" w:hAnsi="Calibri" w:cs="Calibri"/>
          <w:b/>
          <w:color w:val="3366FF"/>
          <w:spacing w:val="1"/>
          <w:sz w:val="22"/>
          <w:szCs w:val="22"/>
        </w:rPr>
        <w:t>v</w:t>
      </w:r>
      <w:r>
        <w:rPr>
          <w:rFonts w:ascii="Calibri" w:eastAsia="Calibri" w:hAnsi="Calibri" w:cs="Calibri"/>
          <w:b/>
          <w:color w:val="3366FF"/>
          <w:spacing w:val="-1"/>
          <w:sz w:val="22"/>
          <w:szCs w:val="22"/>
        </w:rPr>
        <w:t>e</w:t>
      </w:r>
      <w:r>
        <w:rPr>
          <w:rFonts w:ascii="Calibri" w:eastAsia="Calibri" w:hAnsi="Calibri" w:cs="Calibri"/>
          <w:b/>
          <w:color w:val="3366FF"/>
          <w:sz w:val="22"/>
          <w:szCs w:val="22"/>
        </w:rPr>
        <w:t>me</w:t>
      </w:r>
      <w:r>
        <w:rPr>
          <w:rFonts w:ascii="Calibri" w:eastAsia="Calibri" w:hAnsi="Calibri" w:cs="Calibri"/>
          <w:b/>
          <w:color w:val="3366FF"/>
          <w:spacing w:val="-1"/>
          <w:sz w:val="22"/>
          <w:szCs w:val="22"/>
        </w:rPr>
        <w:t>n</w:t>
      </w:r>
      <w:r>
        <w:rPr>
          <w:rFonts w:ascii="Calibri" w:eastAsia="Calibri" w:hAnsi="Calibri" w:cs="Calibri"/>
          <w:b/>
          <w:color w:val="3366FF"/>
          <w:sz w:val="22"/>
          <w:szCs w:val="22"/>
        </w:rPr>
        <w:t>ts</w:t>
      </w:r>
    </w:p>
    <w:p w14:paraId="4AA9D1F5" w14:textId="77777777" w:rsidR="00044DB3" w:rsidRPr="008A0CA9" w:rsidRDefault="00E167F0" w:rsidP="008A0CA9">
      <w:pPr>
        <w:pStyle w:val="ListParagraph"/>
        <w:numPr>
          <w:ilvl w:val="0"/>
          <w:numId w:val="4"/>
        </w:numPr>
        <w:rPr>
          <w:rFonts w:ascii="Calibri" w:eastAsia="Calibri" w:hAnsi="Calibri" w:cs="Calibri"/>
          <w:sz w:val="22"/>
          <w:szCs w:val="22"/>
        </w:rPr>
      </w:pPr>
      <w:r w:rsidRPr="008A0CA9">
        <w:rPr>
          <w:rFonts w:ascii="Calibri" w:eastAsia="Calibri" w:hAnsi="Calibri" w:cs="Calibri"/>
          <w:b/>
          <w:spacing w:val="-1"/>
          <w:sz w:val="22"/>
          <w:szCs w:val="22"/>
        </w:rPr>
        <w:t>Me</w:t>
      </w:r>
      <w:r w:rsidRPr="008A0CA9">
        <w:rPr>
          <w:rFonts w:ascii="Calibri" w:eastAsia="Calibri" w:hAnsi="Calibri" w:cs="Calibri"/>
          <w:b/>
          <w:sz w:val="22"/>
          <w:szCs w:val="22"/>
        </w:rPr>
        <w:t>mb</w:t>
      </w:r>
      <w:r w:rsidRPr="008A0CA9">
        <w:rPr>
          <w:rFonts w:ascii="Calibri" w:eastAsia="Calibri" w:hAnsi="Calibri" w:cs="Calibri"/>
          <w:b/>
          <w:spacing w:val="-1"/>
          <w:sz w:val="22"/>
          <w:szCs w:val="22"/>
        </w:rPr>
        <w:t>e</w:t>
      </w:r>
      <w:r w:rsidRPr="008A0CA9">
        <w:rPr>
          <w:rFonts w:ascii="Calibri" w:eastAsia="Calibri" w:hAnsi="Calibri" w:cs="Calibri"/>
          <w:b/>
          <w:sz w:val="22"/>
          <w:szCs w:val="22"/>
        </w:rPr>
        <w:t>r</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o</w:t>
      </w:r>
      <w:r w:rsidRPr="008A0CA9">
        <w:rPr>
          <w:rFonts w:ascii="Calibri" w:eastAsia="Calibri" w:hAnsi="Calibri" w:cs="Calibri"/>
          <w:sz w:val="22"/>
          <w:szCs w:val="22"/>
        </w:rPr>
        <w:t>f I</w:t>
      </w:r>
      <w:r w:rsidRPr="008A0CA9">
        <w:rPr>
          <w:rFonts w:ascii="Calibri" w:eastAsia="Calibri" w:hAnsi="Calibri" w:cs="Calibri"/>
          <w:spacing w:val="-3"/>
          <w:sz w:val="22"/>
          <w:szCs w:val="22"/>
        </w:rPr>
        <w:t>S</w:t>
      </w:r>
      <w:r w:rsidRPr="008A0CA9">
        <w:rPr>
          <w:rFonts w:ascii="Calibri" w:eastAsia="Calibri" w:hAnsi="Calibri" w:cs="Calibri"/>
          <w:sz w:val="22"/>
          <w:szCs w:val="22"/>
        </w:rPr>
        <w:t>TE</w:t>
      </w:r>
      <w:r w:rsidRPr="008A0CA9">
        <w:rPr>
          <w:rFonts w:ascii="Calibri" w:eastAsia="Calibri" w:hAnsi="Calibri" w:cs="Calibri"/>
          <w:spacing w:val="-1"/>
          <w:sz w:val="22"/>
          <w:szCs w:val="22"/>
        </w:rPr>
        <w:t>/</w:t>
      </w:r>
      <w:r w:rsidRPr="008A0CA9">
        <w:rPr>
          <w:rFonts w:ascii="Calibri" w:eastAsia="Calibri" w:hAnsi="Calibri" w:cs="Calibri"/>
          <w:sz w:val="22"/>
          <w:szCs w:val="22"/>
        </w:rPr>
        <w:t>CS</w:t>
      </w:r>
      <w:r w:rsidRPr="008A0CA9">
        <w:rPr>
          <w:rFonts w:ascii="Calibri" w:eastAsia="Calibri" w:hAnsi="Calibri" w:cs="Calibri"/>
          <w:spacing w:val="-1"/>
          <w:sz w:val="22"/>
          <w:szCs w:val="22"/>
        </w:rPr>
        <w:t>I</w:t>
      </w:r>
      <w:r w:rsidRPr="008A0CA9">
        <w:rPr>
          <w:rFonts w:ascii="Calibri" w:eastAsia="Calibri" w:hAnsi="Calibri" w:cs="Calibri"/>
          <w:spacing w:val="1"/>
          <w:sz w:val="22"/>
          <w:szCs w:val="22"/>
        </w:rPr>
        <w:t>/</w:t>
      </w:r>
      <w:r w:rsidRPr="008A0CA9">
        <w:rPr>
          <w:rFonts w:ascii="Calibri" w:eastAsia="Calibri" w:hAnsi="Calibri" w:cs="Calibri"/>
          <w:sz w:val="22"/>
          <w:szCs w:val="22"/>
        </w:rPr>
        <w:t xml:space="preserve">IE </w:t>
      </w:r>
      <w:r w:rsidRPr="008A0CA9">
        <w:rPr>
          <w:rFonts w:ascii="Calibri" w:eastAsia="Calibri" w:hAnsi="Calibri" w:cs="Calibri"/>
          <w:spacing w:val="-2"/>
          <w:sz w:val="22"/>
          <w:szCs w:val="22"/>
        </w:rPr>
        <w:t>(20</w:t>
      </w:r>
      <w:r w:rsidRPr="008A0CA9">
        <w:rPr>
          <w:rFonts w:ascii="Calibri" w:eastAsia="Calibri" w:hAnsi="Calibri" w:cs="Calibri"/>
          <w:spacing w:val="1"/>
          <w:sz w:val="22"/>
          <w:szCs w:val="22"/>
        </w:rPr>
        <w:t>0</w:t>
      </w:r>
      <w:r w:rsidRPr="008A0CA9">
        <w:rPr>
          <w:rFonts w:ascii="Calibri" w:eastAsia="Calibri" w:hAnsi="Calibri" w:cs="Calibri"/>
          <w:spacing w:val="3"/>
          <w:sz w:val="22"/>
          <w:szCs w:val="22"/>
        </w:rPr>
        <w:t>7</w:t>
      </w:r>
      <w:r w:rsidRPr="008A0CA9">
        <w:rPr>
          <w:rFonts w:ascii="Calibri" w:eastAsia="Calibri" w:hAnsi="Calibri" w:cs="Calibri"/>
          <w:spacing w:val="-3"/>
          <w:sz w:val="22"/>
          <w:szCs w:val="22"/>
        </w:rPr>
        <w:t>-</w:t>
      </w:r>
      <w:r w:rsidRPr="008A0CA9">
        <w:rPr>
          <w:rFonts w:ascii="Calibri" w:eastAsia="Calibri" w:hAnsi="Calibri" w:cs="Calibri"/>
          <w:spacing w:val="1"/>
          <w:sz w:val="22"/>
          <w:szCs w:val="22"/>
        </w:rPr>
        <w:t>2</w:t>
      </w:r>
      <w:r w:rsidRPr="008A0CA9">
        <w:rPr>
          <w:rFonts w:ascii="Calibri" w:eastAsia="Calibri" w:hAnsi="Calibri" w:cs="Calibri"/>
          <w:spacing w:val="-2"/>
          <w:sz w:val="22"/>
          <w:szCs w:val="22"/>
        </w:rPr>
        <w:t>0</w:t>
      </w:r>
      <w:r w:rsidRPr="008A0CA9">
        <w:rPr>
          <w:rFonts w:ascii="Calibri" w:eastAsia="Calibri" w:hAnsi="Calibri" w:cs="Calibri"/>
          <w:spacing w:val="1"/>
          <w:sz w:val="22"/>
          <w:szCs w:val="22"/>
        </w:rPr>
        <w:t>11</w:t>
      </w:r>
      <w:r w:rsidRPr="008A0CA9">
        <w:rPr>
          <w:rFonts w:ascii="Calibri" w:eastAsia="Calibri" w:hAnsi="Calibri" w:cs="Calibri"/>
          <w:sz w:val="22"/>
          <w:szCs w:val="22"/>
        </w:rPr>
        <w:t>)</w:t>
      </w:r>
    </w:p>
    <w:p w14:paraId="6FE88868" w14:textId="77777777" w:rsidR="00044DB3" w:rsidRPr="008A0CA9" w:rsidRDefault="00E167F0" w:rsidP="008A0CA9">
      <w:pPr>
        <w:pStyle w:val="ListParagraph"/>
        <w:numPr>
          <w:ilvl w:val="0"/>
          <w:numId w:val="4"/>
        </w:numPr>
        <w:rPr>
          <w:rFonts w:ascii="Calibri" w:eastAsia="Calibri" w:hAnsi="Calibri" w:cs="Calibri"/>
          <w:sz w:val="22"/>
          <w:szCs w:val="22"/>
        </w:rPr>
      </w:pPr>
      <w:r w:rsidRPr="008A0CA9">
        <w:rPr>
          <w:rFonts w:ascii="Calibri" w:eastAsia="Calibri" w:hAnsi="Calibri" w:cs="Calibri"/>
          <w:sz w:val="22"/>
          <w:szCs w:val="22"/>
        </w:rPr>
        <w:t>St</w:t>
      </w:r>
      <w:r w:rsidRPr="008A0CA9">
        <w:rPr>
          <w:rFonts w:ascii="Calibri" w:eastAsia="Calibri" w:hAnsi="Calibri" w:cs="Calibri"/>
          <w:spacing w:val="-1"/>
          <w:sz w:val="22"/>
          <w:szCs w:val="22"/>
        </w:rPr>
        <w:t>ud</w:t>
      </w:r>
      <w:r w:rsidRPr="008A0CA9">
        <w:rPr>
          <w:rFonts w:ascii="Calibri" w:eastAsia="Calibri" w:hAnsi="Calibri" w:cs="Calibri"/>
          <w:sz w:val="22"/>
          <w:szCs w:val="22"/>
        </w:rPr>
        <w:t>ent</w:t>
      </w:r>
      <w:r w:rsidRPr="008A0CA9">
        <w:rPr>
          <w:rFonts w:ascii="Calibri" w:eastAsia="Calibri" w:hAnsi="Calibri" w:cs="Calibri"/>
          <w:spacing w:val="1"/>
          <w:sz w:val="22"/>
          <w:szCs w:val="22"/>
        </w:rPr>
        <w:t xml:space="preserve"> </w:t>
      </w:r>
      <w:r w:rsidR="00BC409C" w:rsidRPr="008A0CA9">
        <w:rPr>
          <w:rFonts w:ascii="Calibri" w:eastAsia="Calibri" w:hAnsi="Calibri" w:cs="Calibri"/>
          <w:b/>
          <w:spacing w:val="1"/>
          <w:sz w:val="22"/>
          <w:szCs w:val="22"/>
        </w:rPr>
        <w:t>c</w:t>
      </w:r>
      <w:r w:rsidR="00BC409C" w:rsidRPr="008A0CA9">
        <w:rPr>
          <w:rFonts w:ascii="Calibri" w:eastAsia="Calibri" w:hAnsi="Calibri" w:cs="Calibri"/>
          <w:b/>
          <w:spacing w:val="-1"/>
          <w:sz w:val="22"/>
          <w:szCs w:val="22"/>
        </w:rPr>
        <w:t>o</w:t>
      </w:r>
      <w:r w:rsidR="00BC409C" w:rsidRPr="008A0CA9">
        <w:rPr>
          <w:rFonts w:ascii="Calibri" w:eastAsia="Calibri" w:hAnsi="Calibri" w:cs="Calibri"/>
          <w:b/>
          <w:sz w:val="22"/>
          <w:szCs w:val="22"/>
        </w:rPr>
        <w:t>o</w:t>
      </w:r>
      <w:r w:rsidR="00BC409C" w:rsidRPr="008A0CA9">
        <w:rPr>
          <w:rFonts w:ascii="Calibri" w:eastAsia="Calibri" w:hAnsi="Calibri" w:cs="Calibri"/>
          <w:b/>
          <w:spacing w:val="-1"/>
          <w:sz w:val="22"/>
          <w:szCs w:val="22"/>
        </w:rPr>
        <w:t>r</w:t>
      </w:r>
      <w:r w:rsidR="00BC409C" w:rsidRPr="008A0CA9">
        <w:rPr>
          <w:rFonts w:ascii="Calibri" w:eastAsia="Calibri" w:hAnsi="Calibri" w:cs="Calibri"/>
          <w:b/>
          <w:spacing w:val="1"/>
          <w:sz w:val="22"/>
          <w:szCs w:val="22"/>
        </w:rPr>
        <w:t>d</w:t>
      </w:r>
      <w:r w:rsidR="00BC409C" w:rsidRPr="008A0CA9">
        <w:rPr>
          <w:rFonts w:ascii="Calibri" w:eastAsia="Calibri" w:hAnsi="Calibri" w:cs="Calibri"/>
          <w:b/>
          <w:spacing w:val="-1"/>
          <w:sz w:val="22"/>
          <w:szCs w:val="22"/>
        </w:rPr>
        <w:t>i</w:t>
      </w:r>
      <w:r w:rsidR="00BC409C" w:rsidRPr="008A0CA9">
        <w:rPr>
          <w:rFonts w:ascii="Calibri" w:eastAsia="Calibri" w:hAnsi="Calibri" w:cs="Calibri"/>
          <w:b/>
          <w:spacing w:val="1"/>
          <w:sz w:val="22"/>
          <w:szCs w:val="22"/>
        </w:rPr>
        <w:t>n</w:t>
      </w:r>
      <w:r w:rsidR="00BC409C" w:rsidRPr="008A0CA9">
        <w:rPr>
          <w:rFonts w:ascii="Calibri" w:eastAsia="Calibri" w:hAnsi="Calibri" w:cs="Calibri"/>
          <w:b/>
          <w:spacing w:val="-1"/>
          <w:sz w:val="22"/>
          <w:szCs w:val="22"/>
        </w:rPr>
        <w:t>at</w:t>
      </w:r>
      <w:r w:rsidR="00BC409C" w:rsidRPr="008A0CA9">
        <w:rPr>
          <w:rFonts w:ascii="Calibri" w:eastAsia="Calibri" w:hAnsi="Calibri" w:cs="Calibri"/>
          <w:b/>
          <w:sz w:val="22"/>
          <w:szCs w:val="22"/>
        </w:rPr>
        <w:t>o</w:t>
      </w:r>
      <w:r w:rsidR="00BC409C" w:rsidRPr="008A0CA9">
        <w:rPr>
          <w:rFonts w:ascii="Calibri" w:eastAsia="Calibri" w:hAnsi="Calibri" w:cs="Calibri"/>
          <w:b/>
          <w:spacing w:val="-1"/>
          <w:sz w:val="22"/>
          <w:szCs w:val="22"/>
        </w:rPr>
        <w:t>r</w:t>
      </w:r>
      <w:r w:rsidRPr="008A0CA9">
        <w:rPr>
          <w:rFonts w:ascii="Calibri" w:eastAsia="Calibri" w:hAnsi="Calibri" w:cs="Calibri"/>
          <w:b/>
          <w:spacing w:val="-1"/>
          <w:sz w:val="22"/>
          <w:szCs w:val="22"/>
        </w:rPr>
        <w:t xml:space="preserve"> </w:t>
      </w:r>
      <w:r w:rsidRPr="008A0CA9">
        <w:rPr>
          <w:rFonts w:ascii="Calibri" w:eastAsia="Calibri" w:hAnsi="Calibri" w:cs="Calibri"/>
          <w:spacing w:val="1"/>
          <w:sz w:val="22"/>
          <w:szCs w:val="22"/>
        </w:rPr>
        <w:t>o</w:t>
      </w:r>
      <w:r w:rsidRPr="008A0CA9">
        <w:rPr>
          <w:rFonts w:ascii="Calibri" w:eastAsia="Calibri" w:hAnsi="Calibri" w:cs="Calibri"/>
          <w:sz w:val="22"/>
          <w:szCs w:val="22"/>
        </w:rPr>
        <w:t>f</w:t>
      </w:r>
      <w:r w:rsidRPr="008A0CA9">
        <w:rPr>
          <w:rFonts w:ascii="Calibri" w:eastAsia="Calibri" w:hAnsi="Calibri" w:cs="Calibri"/>
          <w:spacing w:val="-2"/>
          <w:sz w:val="22"/>
          <w:szCs w:val="22"/>
        </w:rPr>
        <w:t xml:space="preserve"> </w:t>
      </w:r>
      <w:r w:rsidRPr="008A0CA9">
        <w:rPr>
          <w:rFonts w:ascii="Calibri" w:eastAsia="Calibri" w:hAnsi="Calibri" w:cs="Calibri"/>
          <w:sz w:val="22"/>
          <w:szCs w:val="22"/>
        </w:rPr>
        <w:t>c</w:t>
      </w:r>
      <w:r w:rsidRPr="008A0CA9">
        <w:rPr>
          <w:rFonts w:ascii="Calibri" w:eastAsia="Calibri" w:hAnsi="Calibri" w:cs="Calibri"/>
          <w:spacing w:val="1"/>
          <w:sz w:val="22"/>
          <w:szCs w:val="22"/>
        </w:rPr>
        <w:t>o</w:t>
      </w:r>
      <w:r w:rsidRPr="008A0CA9">
        <w:rPr>
          <w:rFonts w:ascii="Calibri" w:eastAsia="Calibri" w:hAnsi="Calibri" w:cs="Calibri"/>
          <w:spacing w:val="-3"/>
          <w:sz w:val="22"/>
          <w:szCs w:val="22"/>
        </w:rPr>
        <w:t>l</w:t>
      </w:r>
      <w:r w:rsidRPr="008A0CA9">
        <w:rPr>
          <w:rFonts w:ascii="Calibri" w:eastAsia="Calibri" w:hAnsi="Calibri" w:cs="Calibri"/>
          <w:sz w:val="22"/>
          <w:szCs w:val="22"/>
        </w:rPr>
        <w:t>lege</w:t>
      </w:r>
      <w:r w:rsidRPr="008A0CA9">
        <w:rPr>
          <w:rFonts w:ascii="Calibri" w:eastAsia="Calibri" w:hAnsi="Calibri" w:cs="Calibri"/>
          <w:spacing w:val="1"/>
          <w:sz w:val="22"/>
          <w:szCs w:val="22"/>
        </w:rPr>
        <w:t xml:space="preserve"> </w:t>
      </w:r>
      <w:r w:rsidR="00BC409C" w:rsidRPr="008A0CA9">
        <w:rPr>
          <w:rFonts w:ascii="Calibri" w:eastAsia="Calibri" w:hAnsi="Calibri" w:cs="Calibri"/>
          <w:spacing w:val="-2"/>
          <w:sz w:val="22"/>
          <w:szCs w:val="22"/>
        </w:rPr>
        <w:t>T</w:t>
      </w:r>
      <w:r w:rsidR="00BC409C" w:rsidRPr="008A0CA9">
        <w:rPr>
          <w:rFonts w:ascii="Calibri" w:eastAsia="Calibri" w:hAnsi="Calibri" w:cs="Calibri"/>
          <w:sz w:val="22"/>
          <w:szCs w:val="22"/>
        </w:rPr>
        <w:t>echfest</w:t>
      </w:r>
      <w:r w:rsidRPr="008A0CA9">
        <w:rPr>
          <w:rFonts w:ascii="Calibri" w:eastAsia="Calibri" w:hAnsi="Calibri" w:cs="Calibri"/>
          <w:spacing w:val="-1"/>
          <w:sz w:val="22"/>
          <w:szCs w:val="22"/>
        </w:rPr>
        <w:t xml:space="preserve"> </w:t>
      </w:r>
      <w:r w:rsidRPr="008A0CA9">
        <w:rPr>
          <w:rFonts w:ascii="Calibri" w:eastAsia="Calibri" w:hAnsi="Calibri" w:cs="Calibri"/>
          <w:sz w:val="22"/>
          <w:szCs w:val="22"/>
        </w:rPr>
        <w:t>ST</w:t>
      </w:r>
      <w:r w:rsidRPr="008A0CA9">
        <w:rPr>
          <w:rFonts w:ascii="Calibri" w:eastAsia="Calibri" w:hAnsi="Calibri" w:cs="Calibri"/>
          <w:spacing w:val="-2"/>
          <w:sz w:val="22"/>
          <w:szCs w:val="22"/>
        </w:rPr>
        <w:t>E</w:t>
      </w:r>
      <w:r w:rsidRPr="008A0CA9">
        <w:rPr>
          <w:rFonts w:ascii="Calibri" w:eastAsia="Calibri" w:hAnsi="Calibri" w:cs="Calibri"/>
          <w:spacing w:val="1"/>
          <w:sz w:val="22"/>
          <w:szCs w:val="22"/>
        </w:rPr>
        <w:t>P</w:t>
      </w:r>
      <w:r w:rsidRPr="008A0CA9">
        <w:rPr>
          <w:rFonts w:ascii="Calibri" w:eastAsia="Calibri" w:hAnsi="Calibri" w:cs="Calibri"/>
          <w:sz w:val="22"/>
          <w:szCs w:val="22"/>
        </w:rPr>
        <w:t>CO</w:t>
      </w:r>
      <w:r w:rsidRPr="008A0CA9">
        <w:rPr>
          <w:rFonts w:ascii="Calibri" w:eastAsia="Calibri" w:hAnsi="Calibri" w:cs="Calibri"/>
          <w:spacing w:val="-1"/>
          <w:sz w:val="22"/>
          <w:szCs w:val="22"/>
        </w:rPr>
        <w:t>N</w:t>
      </w:r>
      <w:r w:rsidRPr="008A0CA9">
        <w:rPr>
          <w:rFonts w:ascii="Calibri" w:eastAsia="Calibri" w:hAnsi="Calibri" w:cs="Calibri"/>
          <w:spacing w:val="2"/>
          <w:sz w:val="22"/>
          <w:szCs w:val="22"/>
        </w:rPr>
        <w:t>E</w:t>
      </w:r>
      <w:r w:rsidRPr="008A0CA9">
        <w:rPr>
          <w:rFonts w:ascii="Calibri" w:eastAsia="Calibri" w:hAnsi="Calibri" w:cs="Calibri"/>
          <w:spacing w:val="-3"/>
          <w:sz w:val="22"/>
          <w:szCs w:val="22"/>
        </w:rPr>
        <w:t>-</w:t>
      </w:r>
      <w:r w:rsidRPr="008A0CA9">
        <w:rPr>
          <w:rFonts w:ascii="Calibri" w:eastAsia="Calibri" w:hAnsi="Calibri" w:cs="Calibri"/>
          <w:spacing w:val="1"/>
          <w:sz w:val="22"/>
          <w:szCs w:val="22"/>
        </w:rPr>
        <w:t>1</w:t>
      </w:r>
      <w:r w:rsidRPr="008A0CA9">
        <w:rPr>
          <w:rFonts w:ascii="Calibri" w:eastAsia="Calibri" w:hAnsi="Calibri" w:cs="Calibri"/>
          <w:spacing w:val="-1"/>
          <w:sz w:val="22"/>
          <w:szCs w:val="22"/>
        </w:rPr>
        <w:t>0</w:t>
      </w:r>
      <w:r w:rsidRPr="008A0CA9">
        <w:rPr>
          <w:rFonts w:ascii="Calibri" w:eastAsia="Calibri" w:hAnsi="Calibri" w:cs="Calibri"/>
          <w:sz w:val="22"/>
          <w:szCs w:val="22"/>
        </w:rPr>
        <w:t>(</w:t>
      </w:r>
      <w:r w:rsidRPr="008A0CA9">
        <w:rPr>
          <w:rFonts w:ascii="Calibri" w:eastAsia="Calibri" w:hAnsi="Calibri" w:cs="Calibri"/>
          <w:spacing w:val="1"/>
          <w:sz w:val="22"/>
          <w:szCs w:val="22"/>
        </w:rPr>
        <w:t>2</w:t>
      </w:r>
      <w:r w:rsidRPr="008A0CA9">
        <w:rPr>
          <w:rFonts w:ascii="Calibri" w:eastAsia="Calibri" w:hAnsi="Calibri" w:cs="Calibri"/>
          <w:spacing w:val="-2"/>
          <w:sz w:val="22"/>
          <w:szCs w:val="22"/>
        </w:rPr>
        <w:t>0</w:t>
      </w:r>
      <w:r w:rsidRPr="008A0CA9">
        <w:rPr>
          <w:rFonts w:ascii="Calibri" w:eastAsia="Calibri" w:hAnsi="Calibri" w:cs="Calibri"/>
          <w:spacing w:val="1"/>
          <w:sz w:val="22"/>
          <w:szCs w:val="22"/>
        </w:rPr>
        <w:t>1</w:t>
      </w:r>
      <w:r w:rsidRPr="008A0CA9">
        <w:rPr>
          <w:rFonts w:ascii="Calibri" w:eastAsia="Calibri" w:hAnsi="Calibri" w:cs="Calibri"/>
          <w:spacing w:val="-2"/>
          <w:sz w:val="22"/>
          <w:szCs w:val="22"/>
        </w:rPr>
        <w:t>0</w:t>
      </w:r>
      <w:r w:rsidRPr="008A0CA9">
        <w:rPr>
          <w:rFonts w:ascii="Calibri" w:eastAsia="Calibri" w:hAnsi="Calibri" w:cs="Calibri"/>
          <w:sz w:val="22"/>
          <w:szCs w:val="22"/>
        </w:rPr>
        <w:t>)</w:t>
      </w:r>
    </w:p>
    <w:p w14:paraId="31382621" w14:textId="77777777" w:rsidR="00044DB3" w:rsidRPr="008A0CA9" w:rsidRDefault="00E167F0" w:rsidP="007F03F4">
      <w:pPr>
        <w:pStyle w:val="ListParagraph"/>
        <w:numPr>
          <w:ilvl w:val="0"/>
          <w:numId w:val="4"/>
        </w:numPr>
        <w:spacing w:line="260" w:lineRule="exact"/>
        <w:rPr>
          <w:rFonts w:ascii="Calibri" w:eastAsia="Calibri" w:hAnsi="Calibri" w:cs="Calibri"/>
          <w:sz w:val="22"/>
          <w:szCs w:val="22"/>
        </w:rPr>
      </w:pPr>
      <w:r w:rsidRPr="008A0CA9">
        <w:rPr>
          <w:rFonts w:ascii="Calibri" w:eastAsia="Calibri" w:hAnsi="Calibri" w:cs="Calibri"/>
          <w:position w:val="1"/>
          <w:sz w:val="22"/>
          <w:szCs w:val="22"/>
        </w:rPr>
        <w:t>Represe</w:t>
      </w:r>
      <w:r w:rsidRPr="008A0CA9">
        <w:rPr>
          <w:rFonts w:ascii="Calibri" w:eastAsia="Calibri" w:hAnsi="Calibri" w:cs="Calibri"/>
          <w:spacing w:val="-2"/>
          <w:position w:val="1"/>
          <w:sz w:val="22"/>
          <w:szCs w:val="22"/>
        </w:rPr>
        <w:t>n</w:t>
      </w:r>
      <w:r w:rsidRPr="008A0CA9">
        <w:rPr>
          <w:rFonts w:ascii="Calibri" w:eastAsia="Calibri" w:hAnsi="Calibri" w:cs="Calibri"/>
          <w:position w:val="1"/>
          <w:sz w:val="22"/>
          <w:szCs w:val="22"/>
        </w:rPr>
        <w:t>t</w:t>
      </w:r>
      <w:r w:rsidRPr="008A0CA9">
        <w:rPr>
          <w:rFonts w:ascii="Calibri" w:eastAsia="Calibri" w:hAnsi="Calibri" w:cs="Calibri"/>
          <w:spacing w:val="1"/>
          <w:position w:val="1"/>
          <w:sz w:val="22"/>
          <w:szCs w:val="22"/>
        </w:rPr>
        <w:t>e</w:t>
      </w:r>
      <w:r w:rsidRPr="008A0CA9">
        <w:rPr>
          <w:rFonts w:ascii="Calibri" w:eastAsia="Calibri" w:hAnsi="Calibri" w:cs="Calibri"/>
          <w:position w:val="1"/>
          <w:sz w:val="22"/>
          <w:szCs w:val="22"/>
        </w:rPr>
        <w:t>d</w:t>
      </w:r>
      <w:r w:rsidRPr="008A0CA9">
        <w:rPr>
          <w:rFonts w:ascii="Calibri" w:eastAsia="Calibri" w:hAnsi="Calibri" w:cs="Calibri"/>
          <w:spacing w:val="-1"/>
          <w:position w:val="1"/>
          <w:sz w:val="22"/>
          <w:szCs w:val="22"/>
        </w:rPr>
        <w:t xml:space="preserve"> </w:t>
      </w:r>
      <w:r w:rsidRPr="008A0CA9">
        <w:rPr>
          <w:rFonts w:ascii="Calibri" w:eastAsia="Calibri" w:hAnsi="Calibri" w:cs="Calibri"/>
          <w:spacing w:val="-2"/>
          <w:position w:val="1"/>
          <w:sz w:val="22"/>
          <w:szCs w:val="22"/>
        </w:rPr>
        <w:t>f</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 xml:space="preserve">r </w:t>
      </w:r>
      <w:r w:rsidRPr="008A0CA9">
        <w:rPr>
          <w:rFonts w:ascii="Calibri" w:eastAsia="Calibri" w:hAnsi="Calibri" w:cs="Calibri"/>
          <w:spacing w:val="-2"/>
          <w:position w:val="1"/>
          <w:sz w:val="22"/>
          <w:szCs w:val="22"/>
        </w:rPr>
        <w:t>C</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 xml:space="preserve">llege, </w:t>
      </w:r>
      <w:r w:rsidRPr="008A0CA9">
        <w:rPr>
          <w:rFonts w:ascii="Calibri" w:eastAsia="Calibri" w:hAnsi="Calibri" w:cs="Calibri"/>
          <w:spacing w:val="-2"/>
          <w:position w:val="1"/>
          <w:sz w:val="22"/>
          <w:szCs w:val="22"/>
        </w:rPr>
        <w:t>O</w:t>
      </w:r>
      <w:r w:rsidRPr="008A0CA9">
        <w:rPr>
          <w:rFonts w:ascii="Calibri" w:eastAsia="Calibri" w:hAnsi="Calibri" w:cs="Calibri"/>
          <w:position w:val="1"/>
          <w:sz w:val="22"/>
          <w:szCs w:val="22"/>
        </w:rPr>
        <w:t>r</w:t>
      </w:r>
      <w:r w:rsidRPr="008A0CA9">
        <w:rPr>
          <w:rFonts w:ascii="Calibri" w:eastAsia="Calibri" w:hAnsi="Calibri" w:cs="Calibri"/>
          <w:spacing w:val="-1"/>
          <w:position w:val="1"/>
          <w:sz w:val="22"/>
          <w:szCs w:val="22"/>
        </w:rPr>
        <w:t>g</w:t>
      </w:r>
      <w:r w:rsidRPr="008A0CA9">
        <w:rPr>
          <w:rFonts w:ascii="Calibri" w:eastAsia="Calibri" w:hAnsi="Calibri" w:cs="Calibri"/>
          <w:position w:val="1"/>
          <w:sz w:val="22"/>
          <w:szCs w:val="22"/>
        </w:rPr>
        <w:t>a</w:t>
      </w:r>
      <w:r w:rsidRPr="008A0CA9">
        <w:rPr>
          <w:rFonts w:ascii="Calibri" w:eastAsia="Calibri" w:hAnsi="Calibri" w:cs="Calibri"/>
          <w:spacing w:val="-1"/>
          <w:position w:val="1"/>
          <w:sz w:val="22"/>
          <w:szCs w:val="22"/>
        </w:rPr>
        <w:t>n</w:t>
      </w:r>
      <w:r w:rsidRPr="008A0CA9">
        <w:rPr>
          <w:rFonts w:ascii="Calibri" w:eastAsia="Calibri" w:hAnsi="Calibri" w:cs="Calibri"/>
          <w:position w:val="1"/>
          <w:sz w:val="22"/>
          <w:szCs w:val="22"/>
        </w:rPr>
        <w:t>i</w:t>
      </w:r>
      <w:r w:rsidRPr="008A0CA9">
        <w:rPr>
          <w:rFonts w:ascii="Calibri" w:eastAsia="Calibri" w:hAnsi="Calibri" w:cs="Calibri"/>
          <w:spacing w:val="-1"/>
          <w:position w:val="1"/>
          <w:sz w:val="22"/>
          <w:szCs w:val="22"/>
        </w:rPr>
        <w:t>z</w:t>
      </w:r>
      <w:r w:rsidRPr="008A0CA9">
        <w:rPr>
          <w:rFonts w:ascii="Calibri" w:eastAsia="Calibri" w:hAnsi="Calibri" w:cs="Calibri"/>
          <w:position w:val="1"/>
          <w:sz w:val="22"/>
          <w:szCs w:val="22"/>
        </w:rPr>
        <w:t>ati</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n as a</w:t>
      </w:r>
      <w:r w:rsidRPr="008A0CA9">
        <w:rPr>
          <w:rFonts w:ascii="Calibri" w:eastAsia="Calibri" w:hAnsi="Calibri" w:cs="Calibri"/>
          <w:spacing w:val="-2"/>
          <w:position w:val="1"/>
          <w:sz w:val="22"/>
          <w:szCs w:val="22"/>
        </w:rPr>
        <w:t xml:space="preserve"> </w:t>
      </w:r>
      <w:r w:rsidRPr="008A0CA9">
        <w:rPr>
          <w:rFonts w:ascii="Calibri" w:eastAsia="Calibri" w:hAnsi="Calibri" w:cs="Calibri"/>
          <w:position w:val="1"/>
          <w:sz w:val="22"/>
          <w:szCs w:val="22"/>
        </w:rPr>
        <w:t>V</w:t>
      </w:r>
      <w:r w:rsidRPr="008A0CA9">
        <w:rPr>
          <w:rFonts w:ascii="Calibri" w:eastAsia="Calibri" w:hAnsi="Calibri" w:cs="Calibri"/>
          <w:spacing w:val="1"/>
          <w:position w:val="1"/>
          <w:sz w:val="22"/>
          <w:szCs w:val="22"/>
        </w:rPr>
        <w:t>o</w:t>
      </w:r>
      <w:r w:rsidRPr="008A0CA9">
        <w:rPr>
          <w:rFonts w:ascii="Calibri" w:eastAsia="Calibri" w:hAnsi="Calibri" w:cs="Calibri"/>
          <w:position w:val="1"/>
          <w:sz w:val="22"/>
          <w:szCs w:val="22"/>
        </w:rPr>
        <w:t>ll</w:t>
      </w:r>
      <w:r w:rsidRPr="008A0CA9">
        <w:rPr>
          <w:rFonts w:ascii="Calibri" w:eastAsia="Calibri" w:hAnsi="Calibri" w:cs="Calibri"/>
          <w:spacing w:val="-2"/>
          <w:position w:val="1"/>
          <w:sz w:val="22"/>
          <w:szCs w:val="22"/>
        </w:rPr>
        <w:t>e</w:t>
      </w:r>
      <w:r w:rsidRPr="008A0CA9">
        <w:rPr>
          <w:rFonts w:ascii="Calibri" w:eastAsia="Calibri" w:hAnsi="Calibri" w:cs="Calibri"/>
          <w:spacing w:val="1"/>
          <w:position w:val="1"/>
          <w:sz w:val="22"/>
          <w:szCs w:val="22"/>
        </w:rPr>
        <w:t>y</w:t>
      </w:r>
      <w:r w:rsidRPr="008A0CA9">
        <w:rPr>
          <w:rFonts w:ascii="Calibri" w:eastAsia="Calibri" w:hAnsi="Calibri" w:cs="Calibri"/>
          <w:spacing w:val="-1"/>
          <w:position w:val="1"/>
          <w:sz w:val="22"/>
          <w:szCs w:val="22"/>
        </w:rPr>
        <w:t>b</w:t>
      </w:r>
      <w:r w:rsidRPr="008A0CA9">
        <w:rPr>
          <w:rFonts w:ascii="Calibri" w:eastAsia="Calibri" w:hAnsi="Calibri" w:cs="Calibri"/>
          <w:position w:val="1"/>
          <w:sz w:val="22"/>
          <w:szCs w:val="22"/>
        </w:rPr>
        <w:t>all</w:t>
      </w:r>
      <w:r w:rsidRPr="008A0CA9">
        <w:rPr>
          <w:rFonts w:ascii="Calibri" w:eastAsia="Calibri" w:hAnsi="Calibri" w:cs="Calibri"/>
          <w:spacing w:val="-2"/>
          <w:position w:val="1"/>
          <w:sz w:val="22"/>
          <w:szCs w:val="22"/>
        </w:rPr>
        <w:t xml:space="preserve"> </w:t>
      </w:r>
      <w:r w:rsidRPr="008A0CA9">
        <w:rPr>
          <w:rFonts w:ascii="Calibri" w:eastAsia="Calibri" w:hAnsi="Calibri" w:cs="Calibri"/>
          <w:spacing w:val="1"/>
          <w:position w:val="1"/>
          <w:sz w:val="22"/>
          <w:szCs w:val="22"/>
        </w:rPr>
        <w:t>P</w:t>
      </w:r>
      <w:r w:rsidRPr="008A0CA9">
        <w:rPr>
          <w:rFonts w:ascii="Calibri" w:eastAsia="Calibri" w:hAnsi="Calibri" w:cs="Calibri"/>
          <w:position w:val="1"/>
          <w:sz w:val="22"/>
          <w:szCs w:val="22"/>
        </w:rPr>
        <w:t>la</w:t>
      </w:r>
      <w:r w:rsidRPr="008A0CA9">
        <w:rPr>
          <w:rFonts w:ascii="Calibri" w:eastAsia="Calibri" w:hAnsi="Calibri" w:cs="Calibri"/>
          <w:spacing w:val="-2"/>
          <w:position w:val="1"/>
          <w:sz w:val="22"/>
          <w:szCs w:val="22"/>
        </w:rPr>
        <w:t>y</w:t>
      </w:r>
      <w:r w:rsidRPr="008A0CA9">
        <w:rPr>
          <w:rFonts w:ascii="Calibri" w:eastAsia="Calibri" w:hAnsi="Calibri" w:cs="Calibri"/>
          <w:position w:val="1"/>
          <w:sz w:val="22"/>
          <w:szCs w:val="22"/>
        </w:rPr>
        <w:t>e</w:t>
      </w:r>
      <w:r w:rsidRPr="008A0CA9">
        <w:rPr>
          <w:rFonts w:ascii="Calibri" w:eastAsia="Calibri" w:hAnsi="Calibri" w:cs="Calibri"/>
          <w:spacing w:val="1"/>
          <w:position w:val="1"/>
          <w:sz w:val="22"/>
          <w:szCs w:val="22"/>
        </w:rPr>
        <w:t>r</w:t>
      </w:r>
      <w:r w:rsidRPr="008A0CA9">
        <w:rPr>
          <w:rFonts w:ascii="Calibri" w:eastAsia="Calibri" w:hAnsi="Calibri" w:cs="Calibri"/>
          <w:position w:val="1"/>
          <w:sz w:val="22"/>
          <w:szCs w:val="22"/>
        </w:rPr>
        <w:t>.</w:t>
      </w:r>
    </w:p>
    <w:p w14:paraId="521B7D47" w14:textId="77777777" w:rsidR="006E205D" w:rsidRDefault="006E205D">
      <w:pPr>
        <w:ind w:left="100"/>
        <w:rPr>
          <w:rFonts w:ascii="Calibri" w:eastAsia="Calibri" w:hAnsi="Calibri" w:cs="Calibri"/>
          <w:b/>
          <w:color w:val="3366FF"/>
          <w:sz w:val="22"/>
          <w:szCs w:val="22"/>
        </w:rPr>
      </w:pPr>
    </w:p>
    <w:p w14:paraId="03A1FCF7" w14:textId="77777777" w:rsidR="00044DB3" w:rsidRDefault="00E167F0">
      <w:pPr>
        <w:ind w:left="100"/>
        <w:rPr>
          <w:rFonts w:ascii="Calibri" w:eastAsia="Calibri" w:hAnsi="Calibri" w:cs="Calibri"/>
          <w:sz w:val="22"/>
          <w:szCs w:val="22"/>
        </w:rPr>
      </w:pPr>
      <w:r>
        <w:rPr>
          <w:rFonts w:ascii="Calibri" w:eastAsia="Calibri" w:hAnsi="Calibri" w:cs="Calibri"/>
          <w:b/>
          <w:color w:val="3366FF"/>
          <w:sz w:val="22"/>
          <w:szCs w:val="22"/>
        </w:rPr>
        <w:t>Pers</w:t>
      </w:r>
      <w:r>
        <w:rPr>
          <w:rFonts w:ascii="Calibri" w:eastAsia="Calibri" w:hAnsi="Calibri" w:cs="Calibri"/>
          <w:b/>
          <w:color w:val="3366FF"/>
          <w:spacing w:val="-1"/>
          <w:sz w:val="22"/>
          <w:szCs w:val="22"/>
        </w:rPr>
        <w:t>ona</w:t>
      </w:r>
      <w:r>
        <w:rPr>
          <w:rFonts w:ascii="Calibri" w:eastAsia="Calibri" w:hAnsi="Calibri" w:cs="Calibri"/>
          <w:b/>
          <w:color w:val="3366FF"/>
          <w:spacing w:val="1"/>
          <w:sz w:val="22"/>
          <w:szCs w:val="22"/>
        </w:rPr>
        <w:t>li</w:t>
      </w:r>
      <w:r>
        <w:rPr>
          <w:rFonts w:ascii="Calibri" w:eastAsia="Calibri" w:hAnsi="Calibri" w:cs="Calibri"/>
          <w:b/>
          <w:color w:val="3366FF"/>
          <w:spacing w:val="-2"/>
          <w:sz w:val="22"/>
          <w:szCs w:val="22"/>
        </w:rPr>
        <w:t>t</w:t>
      </w:r>
      <w:r>
        <w:rPr>
          <w:rFonts w:ascii="Calibri" w:eastAsia="Calibri" w:hAnsi="Calibri" w:cs="Calibri"/>
          <w:b/>
          <w:color w:val="3366FF"/>
          <w:sz w:val="22"/>
          <w:szCs w:val="22"/>
        </w:rPr>
        <w:t>y</w:t>
      </w:r>
      <w:r>
        <w:rPr>
          <w:rFonts w:ascii="Calibri" w:eastAsia="Calibri" w:hAnsi="Calibri" w:cs="Calibri"/>
          <w:b/>
          <w:color w:val="3366FF"/>
          <w:spacing w:val="-1"/>
          <w:sz w:val="22"/>
          <w:szCs w:val="22"/>
        </w:rPr>
        <w:t xml:space="preserve"> </w:t>
      </w:r>
      <w:r>
        <w:rPr>
          <w:rFonts w:ascii="Calibri" w:eastAsia="Calibri" w:hAnsi="Calibri" w:cs="Calibri"/>
          <w:b/>
          <w:color w:val="3366FF"/>
          <w:spacing w:val="1"/>
          <w:sz w:val="22"/>
          <w:szCs w:val="22"/>
        </w:rPr>
        <w:t>Tr</w:t>
      </w:r>
      <w:r>
        <w:rPr>
          <w:rFonts w:ascii="Calibri" w:eastAsia="Calibri" w:hAnsi="Calibri" w:cs="Calibri"/>
          <w:b/>
          <w:color w:val="3366FF"/>
          <w:spacing w:val="-1"/>
          <w:sz w:val="22"/>
          <w:szCs w:val="22"/>
        </w:rPr>
        <w:t>ai</w:t>
      </w:r>
      <w:r>
        <w:rPr>
          <w:rFonts w:ascii="Calibri" w:eastAsia="Calibri" w:hAnsi="Calibri" w:cs="Calibri"/>
          <w:b/>
          <w:color w:val="3366FF"/>
          <w:sz w:val="22"/>
          <w:szCs w:val="22"/>
        </w:rPr>
        <w:t>ts</w:t>
      </w:r>
    </w:p>
    <w:p w14:paraId="78723FFB"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pacing w:val="1"/>
          <w:sz w:val="22"/>
          <w:szCs w:val="22"/>
        </w:rPr>
        <w:t>L</w:t>
      </w:r>
      <w:r w:rsidRPr="000B4E95">
        <w:rPr>
          <w:rFonts w:ascii="Calibri" w:eastAsia="Calibri" w:hAnsi="Calibri" w:cs="Calibri"/>
          <w:sz w:val="22"/>
          <w:szCs w:val="22"/>
        </w:rPr>
        <w:t>eaders</w:t>
      </w:r>
      <w:r w:rsidRPr="000B4E95">
        <w:rPr>
          <w:rFonts w:ascii="Calibri" w:eastAsia="Calibri" w:hAnsi="Calibri" w:cs="Calibri"/>
          <w:spacing w:val="-1"/>
          <w:sz w:val="22"/>
          <w:szCs w:val="22"/>
        </w:rPr>
        <w:t>h</w:t>
      </w:r>
      <w:r w:rsidRPr="000B4E95">
        <w:rPr>
          <w:rFonts w:ascii="Calibri" w:eastAsia="Calibri" w:hAnsi="Calibri" w:cs="Calibri"/>
          <w:sz w:val="22"/>
          <w:szCs w:val="22"/>
        </w:rPr>
        <w:t>ip</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c</w:t>
      </w:r>
      <w:r w:rsidRPr="000B4E95">
        <w:rPr>
          <w:rFonts w:ascii="Calibri" w:eastAsia="Calibri" w:hAnsi="Calibri" w:cs="Calibri"/>
          <w:spacing w:val="-1"/>
          <w:sz w:val="22"/>
          <w:szCs w:val="22"/>
        </w:rPr>
        <w:t>h</w:t>
      </w:r>
      <w:r w:rsidRPr="000B4E95">
        <w:rPr>
          <w:rFonts w:ascii="Calibri" w:eastAsia="Calibri" w:hAnsi="Calibri" w:cs="Calibri"/>
          <w:sz w:val="22"/>
          <w:szCs w:val="22"/>
        </w:rPr>
        <w:t>ar</w:t>
      </w:r>
      <w:r w:rsidRPr="000B4E95">
        <w:rPr>
          <w:rFonts w:ascii="Calibri" w:eastAsia="Calibri" w:hAnsi="Calibri" w:cs="Calibri"/>
          <w:spacing w:val="-3"/>
          <w:sz w:val="22"/>
          <w:szCs w:val="22"/>
        </w:rPr>
        <w:t>i</w:t>
      </w:r>
      <w:r w:rsidRPr="000B4E95">
        <w:rPr>
          <w:rFonts w:ascii="Calibri" w:eastAsia="Calibri" w:hAnsi="Calibri" w:cs="Calibri"/>
          <w:sz w:val="22"/>
          <w:szCs w:val="22"/>
        </w:rPr>
        <w:t>s</w:t>
      </w:r>
      <w:r w:rsidRPr="000B4E95">
        <w:rPr>
          <w:rFonts w:ascii="Calibri" w:eastAsia="Calibri" w:hAnsi="Calibri" w:cs="Calibri"/>
          <w:spacing w:val="1"/>
          <w:sz w:val="22"/>
          <w:szCs w:val="22"/>
        </w:rPr>
        <w:t>m</w:t>
      </w:r>
      <w:r w:rsidRPr="000B4E95">
        <w:rPr>
          <w:rFonts w:ascii="Calibri" w:eastAsia="Calibri" w:hAnsi="Calibri" w:cs="Calibri"/>
          <w:sz w:val="22"/>
          <w:szCs w:val="22"/>
        </w:rPr>
        <w:t>a</w:t>
      </w:r>
    </w:p>
    <w:p w14:paraId="520D7F7C"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A</w:t>
      </w:r>
      <w:r w:rsidRPr="000B4E95">
        <w:rPr>
          <w:rFonts w:ascii="Calibri" w:eastAsia="Calibri" w:hAnsi="Calibri" w:cs="Calibri"/>
          <w:spacing w:val="-1"/>
          <w:sz w:val="22"/>
          <w:szCs w:val="22"/>
        </w:rPr>
        <w:t>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m</w:t>
      </w:r>
      <w:r w:rsidRPr="000B4E95">
        <w:rPr>
          <w:rFonts w:ascii="Calibri" w:eastAsia="Calibri" w:hAnsi="Calibri" w:cs="Calibri"/>
          <w:sz w:val="22"/>
          <w:szCs w:val="22"/>
        </w:rPr>
        <w:t>a</w:t>
      </w:r>
      <w:r w:rsidRPr="000B4E95">
        <w:rPr>
          <w:rFonts w:ascii="Calibri" w:eastAsia="Calibri" w:hAnsi="Calibri" w:cs="Calibri"/>
          <w:spacing w:val="-2"/>
          <w:sz w:val="22"/>
          <w:szCs w:val="22"/>
        </w:rPr>
        <w:t>k</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p</w:t>
      </w:r>
      <w:r w:rsidRPr="000B4E95">
        <w:rPr>
          <w:rFonts w:ascii="Calibri" w:eastAsia="Calibri" w:hAnsi="Calibri" w:cs="Calibri"/>
          <w:spacing w:val="-2"/>
          <w:sz w:val="22"/>
          <w:szCs w:val="22"/>
        </w:rPr>
        <w:t>e</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p</w:t>
      </w:r>
      <w:r w:rsidRPr="000B4E95">
        <w:rPr>
          <w:rFonts w:ascii="Calibri" w:eastAsia="Calibri" w:hAnsi="Calibri" w:cs="Calibri"/>
          <w:sz w:val="22"/>
          <w:szCs w:val="22"/>
        </w:rPr>
        <w:t>le u</w:t>
      </w:r>
      <w:r w:rsidRPr="000B4E95">
        <w:rPr>
          <w:rFonts w:ascii="Calibri" w:eastAsia="Calibri" w:hAnsi="Calibri" w:cs="Calibri"/>
          <w:spacing w:val="-1"/>
          <w:sz w:val="22"/>
          <w:szCs w:val="22"/>
        </w:rPr>
        <w:t>n</w:t>
      </w:r>
      <w:r w:rsidRPr="000B4E95">
        <w:rPr>
          <w:rFonts w:ascii="Calibri" w:eastAsia="Calibri" w:hAnsi="Calibri" w:cs="Calibri"/>
          <w:spacing w:val="-3"/>
          <w:sz w:val="22"/>
          <w:szCs w:val="22"/>
        </w:rPr>
        <w:t>d</w:t>
      </w:r>
      <w:r w:rsidRPr="000B4E95">
        <w:rPr>
          <w:rFonts w:ascii="Calibri" w:eastAsia="Calibri" w:hAnsi="Calibri" w:cs="Calibri"/>
          <w:sz w:val="22"/>
          <w:szCs w:val="22"/>
        </w:rPr>
        <w:t>ers</w:t>
      </w:r>
      <w:r w:rsidRPr="000B4E95">
        <w:rPr>
          <w:rFonts w:ascii="Calibri" w:eastAsia="Calibri" w:hAnsi="Calibri" w:cs="Calibri"/>
          <w:spacing w:val="1"/>
          <w:sz w:val="22"/>
          <w:szCs w:val="22"/>
        </w:rPr>
        <w:t>t</w:t>
      </w:r>
      <w:r w:rsidRPr="000B4E95">
        <w:rPr>
          <w:rFonts w:ascii="Calibri" w:eastAsia="Calibri" w:hAnsi="Calibri" w:cs="Calibri"/>
          <w:sz w:val="22"/>
          <w:szCs w:val="22"/>
        </w:rPr>
        <w:t>a</w:t>
      </w:r>
      <w:r w:rsidRPr="000B4E95">
        <w:rPr>
          <w:rFonts w:ascii="Calibri" w:eastAsia="Calibri" w:hAnsi="Calibri" w:cs="Calibri"/>
          <w:spacing w:val="-1"/>
          <w:sz w:val="22"/>
          <w:szCs w:val="22"/>
        </w:rPr>
        <w:t>n</w:t>
      </w:r>
      <w:r w:rsidRPr="000B4E95">
        <w:rPr>
          <w:rFonts w:ascii="Calibri" w:eastAsia="Calibri" w:hAnsi="Calibri" w:cs="Calibri"/>
          <w:sz w:val="22"/>
          <w:szCs w:val="22"/>
        </w:rPr>
        <w:t>d</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and</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c</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n</w:t>
      </w:r>
      <w:r w:rsidRPr="000B4E95">
        <w:rPr>
          <w:rFonts w:ascii="Calibri" w:eastAsia="Calibri" w:hAnsi="Calibri" w:cs="Calibri"/>
          <w:spacing w:val="1"/>
          <w:sz w:val="22"/>
          <w:szCs w:val="22"/>
        </w:rPr>
        <w:t>v</w:t>
      </w:r>
      <w:r w:rsidRPr="000B4E95">
        <w:rPr>
          <w:rFonts w:ascii="Calibri" w:eastAsia="Calibri" w:hAnsi="Calibri" w:cs="Calibri"/>
          <w:sz w:val="22"/>
          <w:szCs w:val="22"/>
        </w:rPr>
        <w:t>i</w:t>
      </w:r>
      <w:r w:rsidRPr="000B4E95">
        <w:rPr>
          <w:rFonts w:ascii="Calibri" w:eastAsia="Calibri" w:hAnsi="Calibri" w:cs="Calibri"/>
          <w:spacing w:val="-1"/>
          <w:sz w:val="22"/>
          <w:szCs w:val="22"/>
        </w:rPr>
        <w:t>n</w:t>
      </w:r>
      <w:r w:rsidRPr="000B4E95">
        <w:rPr>
          <w:rFonts w:ascii="Calibri" w:eastAsia="Calibri" w:hAnsi="Calibri" w:cs="Calibri"/>
          <w:spacing w:val="-2"/>
          <w:sz w:val="22"/>
          <w:szCs w:val="22"/>
        </w:rPr>
        <w:t>c</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th</w:t>
      </w:r>
      <w:r w:rsidRPr="000B4E95">
        <w:rPr>
          <w:rFonts w:ascii="Calibri" w:eastAsia="Calibri" w:hAnsi="Calibri" w:cs="Calibri"/>
          <w:spacing w:val="-2"/>
          <w:sz w:val="22"/>
          <w:szCs w:val="22"/>
        </w:rPr>
        <w:t>e</w:t>
      </w:r>
      <w:r w:rsidRPr="000B4E95">
        <w:rPr>
          <w:rFonts w:ascii="Calibri" w:eastAsia="Calibri" w:hAnsi="Calibri" w:cs="Calibri"/>
          <w:spacing w:val="-1"/>
          <w:sz w:val="22"/>
          <w:szCs w:val="22"/>
        </w:rPr>
        <w:t>m</w:t>
      </w:r>
      <w:r w:rsidRPr="000B4E95">
        <w:rPr>
          <w:rFonts w:ascii="Calibri" w:eastAsia="Calibri" w:hAnsi="Calibri" w:cs="Calibri"/>
          <w:sz w:val="22"/>
          <w:szCs w:val="22"/>
        </w:rPr>
        <w:t>.</w:t>
      </w:r>
    </w:p>
    <w:p w14:paraId="6AE0A943"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A</w:t>
      </w:r>
      <w:r w:rsidRPr="000B4E95">
        <w:rPr>
          <w:rFonts w:ascii="Calibri" w:eastAsia="Calibri" w:hAnsi="Calibri" w:cs="Calibri"/>
          <w:spacing w:val="-1"/>
          <w:sz w:val="22"/>
          <w:szCs w:val="22"/>
        </w:rPr>
        <w:t>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p</w:t>
      </w:r>
      <w:r w:rsidRPr="000B4E95">
        <w:rPr>
          <w:rFonts w:ascii="Calibri" w:eastAsia="Calibri" w:hAnsi="Calibri" w:cs="Calibri"/>
          <w:spacing w:val="-3"/>
          <w:sz w:val="22"/>
          <w:szCs w:val="22"/>
        </w:rPr>
        <w:t>r</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du</w:t>
      </w:r>
      <w:r w:rsidRPr="000B4E95">
        <w:rPr>
          <w:rFonts w:ascii="Calibri" w:eastAsia="Calibri" w:hAnsi="Calibri" w:cs="Calibri"/>
          <w:sz w:val="22"/>
          <w:szCs w:val="22"/>
        </w:rPr>
        <w:t>ce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t</w:t>
      </w:r>
      <w:r w:rsidRPr="000B4E95">
        <w:rPr>
          <w:rFonts w:ascii="Calibri" w:eastAsia="Calibri" w:hAnsi="Calibri" w:cs="Calibri"/>
          <w:spacing w:val="-3"/>
          <w:sz w:val="22"/>
          <w:szCs w:val="22"/>
        </w:rPr>
        <w:t>h</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b</w:t>
      </w:r>
      <w:r w:rsidRPr="000B4E95">
        <w:rPr>
          <w:rFonts w:ascii="Calibri" w:eastAsia="Calibri" w:hAnsi="Calibri" w:cs="Calibri"/>
          <w:sz w:val="22"/>
          <w:szCs w:val="22"/>
        </w:rPr>
        <w:t>e</w:t>
      </w:r>
      <w:r w:rsidRPr="000B4E95">
        <w:rPr>
          <w:rFonts w:ascii="Calibri" w:eastAsia="Calibri" w:hAnsi="Calibri" w:cs="Calibri"/>
          <w:spacing w:val="-2"/>
          <w:sz w:val="22"/>
          <w:szCs w:val="22"/>
        </w:rPr>
        <w:t>s</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resu</w:t>
      </w:r>
      <w:r w:rsidRPr="000B4E95">
        <w:rPr>
          <w:rFonts w:ascii="Calibri" w:eastAsia="Calibri" w:hAnsi="Calibri" w:cs="Calibri"/>
          <w:spacing w:val="-1"/>
          <w:sz w:val="22"/>
          <w:szCs w:val="22"/>
        </w:rPr>
        <w:t>l</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in</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pre</w:t>
      </w:r>
      <w:r w:rsidRPr="000B4E95">
        <w:rPr>
          <w:rFonts w:ascii="Calibri" w:eastAsia="Calibri" w:hAnsi="Calibri" w:cs="Calibri"/>
          <w:spacing w:val="-2"/>
          <w:sz w:val="22"/>
          <w:szCs w:val="22"/>
        </w:rPr>
        <w:t>s</w:t>
      </w:r>
      <w:r w:rsidRPr="000B4E95">
        <w:rPr>
          <w:rFonts w:ascii="Calibri" w:eastAsia="Calibri" w:hAnsi="Calibri" w:cs="Calibri"/>
          <w:sz w:val="22"/>
          <w:szCs w:val="22"/>
        </w:rPr>
        <w:t>su</w:t>
      </w:r>
      <w:r w:rsidRPr="000B4E95">
        <w:rPr>
          <w:rFonts w:ascii="Calibri" w:eastAsia="Calibri" w:hAnsi="Calibri" w:cs="Calibri"/>
          <w:spacing w:val="-1"/>
          <w:sz w:val="22"/>
          <w:szCs w:val="22"/>
        </w:rPr>
        <w:t>r</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situ</w:t>
      </w:r>
      <w:r w:rsidRPr="000B4E95">
        <w:rPr>
          <w:rFonts w:ascii="Calibri" w:eastAsia="Calibri" w:hAnsi="Calibri" w:cs="Calibri"/>
          <w:spacing w:val="-3"/>
          <w:sz w:val="22"/>
          <w:szCs w:val="22"/>
        </w:rPr>
        <w:t>a</w:t>
      </w:r>
      <w:r w:rsidRPr="000B4E95">
        <w:rPr>
          <w:rFonts w:ascii="Calibri" w:eastAsia="Calibri" w:hAnsi="Calibri" w:cs="Calibri"/>
          <w:sz w:val="22"/>
          <w:szCs w:val="22"/>
        </w:rPr>
        <w:t>ti</w:t>
      </w:r>
      <w:r w:rsidRPr="000B4E95">
        <w:rPr>
          <w:rFonts w:ascii="Calibri" w:eastAsia="Calibri" w:hAnsi="Calibri" w:cs="Calibri"/>
          <w:spacing w:val="1"/>
          <w:sz w:val="22"/>
          <w:szCs w:val="22"/>
        </w:rPr>
        <w:t>o</w:t>
      </w:r>
      <w:r w:rsidRPr="000B4E95">
        <w:rPr>
          <w:rFonts w:ascii="Calibri" w:eastAsia="Calibri" w:hAnsi="Calibri" w:cs="Calibri"/>
          <w:spacing w:val="-3"/>
          <w:sz w:val="22"/>
          <w:szCs w:val="22"/>
        </w:rPr>
        <w:t>n</w:t>
      </w:r>
      <w:r w:rsidRPr="000B4E95">
        <w:rPr>
          <w:rFonts w:ascii="Calibri" w:eastAsia="Calibri" w:hAnsi="Calibri" w:cs="Calibri"/>
          <w:sz w:val="22"/>
          <w:szCs w:val="22"/>
        </w:rPr>
        <w:t>s.</w:t>
      </w:r>
    </w:p>
    <w:p w14:paraId="47CA5AC9"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pacing w:val="-1"/>
          <w:sz w:val="22"/>
          <w:szCs w:val="22"/>
        </w:rPr>
        <w:t>Ab</w:t>
      </w:r>
      <w:r w:rsidRPr="000B4E95">
        <w:rPr>
          <w:rFonts w:ascii="Calibri" w:eastAsia="Calibri" w:hAnsi="Calibri" w:cs="Calibri"/>
          <w:sz w:val="22"/>
          <w:szCs w:val="22"/>
        </w:rPr>
        <w:t>ility</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t</w:t>
      </w:r>
      <w:r w:rsidRPr="000B4E95">
        <w:rPr>
          <w:rFonts w:ascii="Calibri" w:eastAsia="Calibri" w:hAnsi="Calibri" w:cs="Calibri"/>
          <w:sz w:val="22"/>
          <w:szCs w:val="22"/>
        </w:rPr>
        <w:t>o</w:t>
      </w:r>
      <w:r w:rsidRPr="000B4E95">
        <w:rPr>
          <w:rFonts w:ascii="Calibri" w:eastAsia="Calibri" w:hAnsi="Calibri" w:cs="Calibri"/>
          <w:spacing w:val="1"/>
          <w:sz w:val="22"/>
          <w:szCs w:val="22"/>
        </w:rPr>
        <w:t xml:space="preserve"> </w:t>
      </w:r>
      <w:r w:rsidRPr="000B4E95">
        <w:rPr>
          <w:rFonts w:ascii="Calibri" w:eastAsia="Calibri" w:hAnsi="Calibri" w:cs="Calibri"/>
          <w:spacing w:val="-1"/>
          <w:sz w:val="22"/>
          <w:szCs w:val="22"/>
        </w:rPr>
        <w:t>w</w:t>
      </w:r>
      <w:r w:rsidRPr="000B4E95">
        <w:rPr>
          <w:rFonts w:ascii="Calibri" w:eastAsia="Calibri" w:hAnsi="Calibri" w:cs="Calibri"/>
          <w:spacing w:val="1"/>
          <w:sz w:val="22"/>
          <w:szCs w:val="22"/>
        </w:rPr>
        <w:t>o</w:t>
      </w:r>
      <w:r w:rsidRPr="000B4E95">
        <w:rPr>
          <w:rFonts w:ascii="Calibri" w:eastAsia="Calibri" w:hAnsi="Calibri" w:cs="Calibri"/>
          <w:sz w:val="22"/>
          <w:szCs w:val="22"/>
        </w:rPr>
        <w:t>rk</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in t</w:t>
      </w:r>
      <w:r w:rsidRPr="000B4E95">
        <w:rPr>
          <w:rFonts w:ascii="Calibri" w:eastAsia="Calibri" w:hAnsi="Calibri" w:cs="Calibri"/>
          <w:spacing w:val="-1"/>
          <w:sz w:val="22"/>
          <w:szCs w:val="22"/>
        </w:rPr>
        <w:t>e</w:t>
      </w:r>
      <w:r w:rsidRPr="000B4E95">
        <w:rPr>
          <w:rFonts w:ascii="Calibri" w:eastAsia="Calibri" w:hAnsi="Calibri" w:cs="Calibri"/>
          <w:sz w:val="22"/>
          <w:szCs w:val="22"/>
        </w:rPr>
        <w:t>am</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as</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w</w:t>
      </w:r>
      <w:r w:rsidRPr="000B4E95">
        <w:rPr>
          <w:rFonts w:ascii="Calibri" w:eastAsia="Calibri" w:hAnsi="Calibri" w:cs="Calibri"/>
          <w:spacing w:val="1"/>
          <w:sz w:val="22"/>
          <w:szCs w:val="22"/>
        </w:rPr>
        <w:t>e</w:t>
      </w:r>
      <w:r w:rsidRPr="000B4E95">
        <w:rPr>
          <w:rFonts w:ascii="Calibri" w:eastAsia="Calibri" w:hAnsi="Calibri" w:cs="Calibri"/>
          <w:sz w:val="22"/>
          <w:szCs w:val="22"/>
        </w:rPr>
        <w:t>ll as</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in</w:t>
      </w:r>
      <w:r w:rsidRPr="000B4E95">
        <w:rPr>
          <w:rFonts w:ascii="Calibri" w:eastAsia="Calibri" w:hAnsi="Calibri" w:cs="Calibri"/>
          <w:spacing w:val="-1"/>
          <w:sz w:val="22"/>
          <w:szCs w:val="22"/>
        </w:rPr>
        <w:t>d</w:t>
      </w:r>
      <w:r w:rsidRPr="000B4E95">
        <w:rPr>
          <w:rFonts w:ascii="Calibri" w:eastAsia="Calibri" w:hAnsi="Calibri" w:cs="Calibri"/>
          <w:sz w:val="22"/>
          <w:szCs w:val="22"/>
        </w:rPr>
        <w:t>ivid</w:t>
      </w:r>
      <w:r w:rsidRPr="000B4E95">
        <w:rPr>
          <w:rFonts w:ascii="Calibri" w:eastAsia="Calibri" w:hAnsi="Calibri" w:cs="Calibri"/>
          <w:spacing w:val="-1"/>
          <w:sz w:val="22"/>
          <w:szCs w:val="22"/>
        </w:rPr>
        <w:t>u</w:t>
      </w:r>
      <w:r w:rsidRPr="000B4E95">
        <w:rPr>
          <w:rFonts w:ascii="Calibri" w:eastAsia="Calibri" w:hAnsi="Calibri" w:cs="Calibri"/>
          <w:sz w:val="22"/>
          <w:szCs w:val="22"/>
        </w:rPr>
        <w:t>al.</w:t>
      </w:r>
    </w:p>
    <w:p w14:paraId="45A9EC0A" w14:textId="20C30FC5" w:rsidR="00044DB3" w:rsidRPr="00B63219" w:rsidRDefault="00E167F0" w:rsidP="00D910A6">
      <w:pPr>
        <w:pStyle w:val="ListParagraph"/>
        <w:numPr>
          <w:ilvl w:val="0"/>
          <w:numId w:val="9"/>
        </w:numPr>
        <w:rPr>
          <w:rFonts w:ascii="Calibri" w:eastAsia="Calibri" w:hAnsi="Calibri" w:cs="Calibri"/>
          <w:sz w:val="22"/>
          <w:szCs w:val="22"/>
        </w:rPr>
      </w:pPr>
      <w:r w:rsidRPr="00B63219">
        <w:rPr>
          <w:rFonts w:ascii="Calibri" w:eastAsia="Calibri" w:hAnsi="Calibri" w:cs="Calibri"/>
          <w:spacing w:val="1"/>
          <w:sz w:val="22"/>
          <w:szCs w:val="22"/>
        </w:rPr>
        <w:t>Dy</w:t>
      </w:r>
      <w:r w:rsidRPr="00B63219">
        <w:rPr>
          <w:rFonts w:ascii="Calibri" w:eastAsia="Calibri" w:hAnsi="Calibri" w:cs="Calibri"/>
          <w:spacing w:val="-1"/>
          <w:sz w:val="22"/>
          <w:szCs w:val="22"/>
        </w:rPr>
        <w:t>n</w:t>
      </w:r>
      <w:r w:rsidRPr="00B63219">
        <w:rPr>
          <w:rFonts w:ascii="Calibri" w:eastAsia="Calibri" w:hAnsi="Calibri" w:cs="Calibri"/>
          <w:spacing w:val="-3"/>
          <w:sz w:val="22"/>
          <w:szCs w:val="22"/>
        </w:rPr>
        <w:t>a</w:t>
      </w:r>
      <w:r w:rsidRPr="00B63219">
        <w:rPr>
          <w:rFonts w:ascii="Calibri" w:eastAsia="Calibri" w:hAnsi="Calibri" w:cs="Calibri"/>
          <w:spacing w:val="1"/>
          <w:sz w:val="22"/>
          <w:szCs w:val="22"/>
        </w:rPr>
        <w:t>m</w:t>
      </w:r>
      <w:r w:rsidRPr="00B63219">
        <w:rPr>
          <w:rFonts w:ascii="Calibri" w:eastAsia="Calibri" w:hAnsi="Calibri" w:cs="Calibri"/>
          <w:sz w:val="22"/>
          <w:szCs w:val="22"/>
        </w:rPr>
        <w:t>ic</w:t>
      </w:r>
      <w:r w:rsidRPr="00B63219">
        <w:rPr>
          <w:rFonts w:ascii="Calibri" w:eastAsia="Calibri" w:hAnsi="Calibri" w:cs="Calibri"/>
          <w:spacing w:val="-2"/>
          <w:sz w:val="22"/>
          <w:szCs w:val="22"/>
        </w:rPr>
        <w:t xml:space="preserve"> </w:t>
      </w:r>
      <w:r w:rsidRPr="00B63219">
        <w:rPr>
          <w:rFonts w:ascii="Calibri" w:eastAsia="Calibri" w:hAnsi="Calibri" w:cs="Calibri"/>
          <w:sz w:val="22"/>
          <w:szCs w:val="22"/>
        </w:rPr>
        <w:t>t</w:t>
      </w:r>
      <w:r w:rsidRPr="00B63219">
        <w:rPr>
          <w:rFonts w:ascii="Calibri" w:eastAsia="Calibri" w:hAnsi="Calibri" w:cs="Calibri"/>
          <w:spacing w:val="1"/>
          <w:sz w:val="22"/>
          <w:szCs w:val="22"/>
        </w:rPr>
        <w:t>e</w:t>
      </w:r>
      <w:r w:rsidRPr="00B63219">
        <w:rPr>
          <w:rFonts w:ascii="Calibri" w:eastAsia="Calibri" w:hAnsi="Calibri" w:cs="Calibri"/>
          <w:spacing w:val="-3"/>
          <w:sz w:val="22"/>
          <w:szCs w:val="22"/>
        </w:rPr>
        <w:t>a</w:t>
      </w:r>
      <w:r w:rsidRPr="00B63219">
        <w:rPr>
          <w:rFonts w:ascii="Calibri" w:eastAsia="Calibri" w:hAnsi="Calibri" w:cs="Calibri"/>
          <w:sz w:val="22"/>
          <w:szCs w:val="22"/>
        </w:rPr>
        <w:t>m</w:t>
      </w:r>
      <w:r w:rsidRPr="00B63219">
        <w:rPr>
          <w:rFonts w:ascii="Calibri" w:eastAsia="Calibri" w:hAnsi="Calibri" w:cs="Calibri"/>
          <w:spacing w:val="1"/>
          <w:sz w:val="22"/>
          <w:szCs w:val="22"/>
        </w:rPr>
        <w:t xml:space="preserve"> </w:t>
      </w:r>
      <w:r w:rsidRPr="00B63219">
        <w:rPr>
          <w:rFonts w:ascii="Calibri" w:eastAsia="Calibri" w:hAnsi="Calibri" w:cs="Calibri"/>
          <w:sz w:val="22"/>
          <w:szCs w:val="22"/>
        </w:rPr>
        <w:t>pl</w:t>
      </w:r>
      <w:r w:rsidRPr="00B63219">
        <w:rPr>
          <w:rFonts w:ascii="Calibri" w:eastAsia="Calibri" w:hAnsi="Calibri" w:cs="Calibri"/>
          <w:spacing w:val="-1"/>
          <w:sz w:val="22"/>
          <w:szCs w:val="22"/>
        </w:rPr>
        <w:t>ay</w:t>
      </w:r>
      <w:r w:rsidRPr="00B63219">
        <w:rPr>
          <w:rFonts w:ascii="Calibri" w:eastAsia="Calibri" w:hAnsi="Calibri" w:cs="Calibri"/>
          <w:sz w:val="22"/>
          <w:szCs w:val="22"/>
        </w:rPr>
        <w:t>er</w:t>
      </w:r>
      <w:r w:rsidR="00B63219">
        <w:rPr>
          <w:rFonts w:ascii="Calibri" w:eastAsia="Calibri" w:hAnsi="Calibri" w:cs="Calibri"/>
          <w:sz w:val="22"/>
          <w:szCs w:val="22"/>
        </w:rPr>
        <w:t>, and s</w:t>
      </w:r>
      <w:r w:rsidRPr="00B63219">
        <w:rPr>
          <w:rFonts w:ascii="Calibri" w:eastAsia="Calibri" w:hAnsi="Calibri" w:cs="Calibri"/>
          <w:sz w:val="22"/>
          <w:szCs w:val="22"/>
        </w:rPr>
        <w:t>e</w:t>
      </w:r>
      <w:r w:rsidRPr="00B63219">
        <w:rPr>
          <w:rFonts w:ascii="Calibri" w:eastAsia="Calibri" w:hAnsi="Calibri" w:cs="Calibri"/>
          <w:spacing w:val="-1"/>
          <w:sz w:val="22"/>
          <w:szCs w:val="22"/>
        </w:rPr>
        <w:t>n</w:t>
      </w:r>
      <w:r w:rsidRPr="00B63219">
        <w:rPr>
          <w:rFonts w:ascii="Calibri" w:eastAsia="Calibri" w:hAnsi="Calibri" w:cs="Calibri"/>
          <w:sz w:val="22"/>
          <w:szCs w:val="22"/>
        </w:rPr>
        <w:t>se</w:t>
      </w:r>
      <w:r w:rsidRPr="00B63219">
        <w:rPr>
          <w:rFonts w:ascii="Calibri" w:eastAsia="Calibri" w:hAnsi="Calibri" w:cs="Calibri"/>
          <w:spacing w:val="-1"/>
          <w:sz w:val="22"/>
          <w:szCs w:val="22"/>
        </w:rPr>
        <w:t xml:space="preserve"> </w:t>
      </w:r>
      <w:r w:rsidRPr="00B63219">
        <w:rPr>
          <w:rFonts w:ascii="Calibri" w:eastAsia="Calibri" w:hAnsi="Calibri" w:cs="Calibri"/>
          <w:spacing w:val="1"/>
          <w:sz w:val="22"/>
          <w:szCs w:val="22"/>
        </w:rPr>
        <w:t>o</w:t>
      </w:r>
      <w:r w:rsidRPr="00B63219">
        <w:rPr>
          <w:rFonts w:ascii="Calibri" w:eastAsia="Calibri" w:hAnsi="Calibri" w:cs="Calibri"/>
          <w:sz w:val="22"/>
          <w:szCs w:val="22"/>
        </w:rPr>
        <w:t>f res</w:t>
      </w:r>
      <w:r w:rsidRPr="00B63219">
        <w:rPr>
          <w:rFonts w:ascii="Calibri" w:eastAsia="Calibri" w:hAnsi="Calibri" w:cs="Calibri"/>
          <w:spacing w:val="-2"/>
          <w:sz w:val="22"/>
          <w:szCs w:val="22"/>
        </w:rPr>
        <w:t>p</w:t>
      </w:r>
      <w:r w:rsidRPr="00B63219">
        <w:rPr>
          <w:rFonts w:ascii="Calibri" w:eastAsia="Calibri" w:hAnsi="Calibri" w:cs="Calibri"/>
          <w:spacing w:val="1"/>
          <w:sz w:val="22"/>
          <w:szCs w:val="22"/>
        </w:rPr>
        <w:t>o</w:t>
      </w:r>
      <w:r w:rsidRPr="00B63219">
        <w:rPr>
          <w:rFonts w:ascii="Calibri" w:eastAsia="Calibri" w:hAnsi="Calibri" w:cs="Calibri"/>
          <w:spacing w:val="-1"/>
          <w:sz w:val="22"/>
          <w:szCs w:val="22"/>
        </w:rPr>
        <w:t>n</w:t>
      </w:r>
      <w:r w:rsidRPr="00B63219">
        <w:rPr>
          <w:rFonts w:ascii="Calibri" w:eastAsia="Calibri" w:hAnsi="Calibri" w:cs="Calibri"/>
          <w:sz w:val="22"/>
          <w:szCs w:val="22"/>
        </w:rPr>
        <w:t>si</w:t>
      </w:r>
      <w:r w:rsidRPr="00B63219">
        <w:rPr>
          <w:rFonts w:ascii="Calibri" w:eastAsia="Calibri" w:hAnsi="Calibri" w:cs="Calibri"/>
          <w:spacing w:val="-1"/>
          <w:sz w:val="22"/>
          <w:szCs w:val="22"/>
        </w:rPr>
        <w:t>b</w:t>
      </w:r>
      <w:r w:rsidRPr="00B63219">
        <w:rPr>
          <w:rFonts w:ascii="Calibri" w:eastAsia="Calibri" w:hAnsi="Calibri" w:cs="Calibri"/>
          <w:sz w:val="22"/>
          <w:szCs w:val="22"/>
        </w:rPr>
        <w:t>ility</w:t>
      </w:r>
    </w:p>
    <w:p w14:paraId="22D10CEF"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t>Creati</w:t>
      </w:r>
      <w:r w:rsidRPr="000B4E95">
        <w:rPr>
          <w:rFonts w:ascii="Calibri" w:eastAsia="Calibri" w:hAnsi="Calibri" w:cs="Calibri"/>
          <w:spacing w:val="-1"/>
          <w:sz w:val="22"/>
          <w:szCs w:val="22"/>
        </w:rPr>
        <w:t>v</w:t>
      </w:r>
      <w:r w:rsidRPr="000B4E95">
        <w:rPr>
          <w:rFonts w:ascii="Calibri" w:eastAsia="Calibri" w:hAnsi="Calibri" w:cs="Calibri"/>
          <w:sz w:val="22"/>
          <w:szCs w:val="22"/>
        </w:rPr>
        <w:t>e</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w:t>
      </w:r>
      <w:r w:rsidRPr="000B4E95">
        <w:rPr>
          <w:rFonts w:ascii="Calibri" w:eastAsia="Calibri" w:hAnsi="Calibri" w:cs="Calibri"/>
          <w:spacing w:val="-1"/>
          <w:sz w:val="22"/>
          <w:szCs w:val="22"/>
        </w:rPr>
        <w:t>n</w:t>
      </w:r>
      <w:r w:rsidRPr="000B4E95">
        <w:rPr>
          <w:rFonts w:ascii="Calibri" w:eastAsia="Calibri" w:hAnsi="Calibri" w:cs="Calibri"/>
          <w:sz w:val="22"/>
          <w:szCs w:val="22"/>
        </w:rPr>
        <w:t>d</w:t>
      </w:r>
      <w:r w:rsidRPr="000B4E95">
        <w:rPr>
          <w:rFonts w:ascii="Calibri" w:eastAsia="Calibri" w:hAnsi="Calibri" w:cs="Calibri"/>
          <w:spacing w:val="-1"/>
          <w:sz w:val="22"/>
          <w:szCs w:val="22"/>
        </w:rPr>
        <w:t xml:space="preserve"> </w:t>
      </w:r>
      <w:r w:rsidRPr="000B4E95">
        <w:rPr>
          <w:rFonts w:ascii="Calibri" w:eastAsia="Calibri" w:hAnsi="Calibri" w:cs="Calibri"/>
          <w:spacing w:val="-2"/>
          <w:sz w:val="22"/>
          <w:szCs w:val="22"/>
        </w:rPr>
        <w:t>r</w:t>
      </w:r>
      <w:r w:rsidRPr="000B4E95">
        <w:rPr>
          <w:rFonts w:ascii="Calibri" w:eastAsia="Calibri" w:hAnsi="Calibri" w:cs="Calibri"/>
          <w:sz w:val="22"/>
          <w:szCs w:val="22"/>
        </w:rPr>
        <w:t>es</w:t>
      </w:r>
      <w:r w:rsidRPr="000B4E95">
        <w:rPr>
          <w:rFonts w:ascii="Calibri" w:eastAsia="Calibri" w:hAnsi="Calibri" w:cs="Calibri"/>
          <w:spacing w:val="2"/>
          <w:sz w:val="22"/>
          <w:szCs w:val="22"/>
        </w:rPr>
        <w:t>o</w:t>
      </w:r>
      <w:r w:rsidRPr="000B4E95">
        <w:rPr>
          <w:rFonts w:ascii="Calibri" w:eastAsia="Calibri" w:hAnsi="Calibri" w:cs="Calibri"/>
          <w:spacing w:val="-1"/>
          <w:sz w:val="22"/>
          <w:szCs w:val="22"/>
        </w:rPr>
        <w:t>u</w:t>
      </w:r>
      <w:r w:rsidRPr="000B4E95">
        <w:rPr>
          <w:rFonts w:ascii="Calibri" w:eastAsia="Calibri" w:hAnsi="Calibri" w:cs="Calibri"/>
          <w:spacing w:val="-3"/>
          <w:sz w:val="22"/>
          <w:szCs w:val="22"/>
        </w:rPr>
        <w:t>r</w:t>
      </w:r>
      <w:r w:rsidRPr="000B4E95">
        <w:rPr>
          <w:rFonts w:ascii="Calibri" w:eastAsia="Calibri" w:hAnsi="Calibri" w:cs="Calibri"/>
          <w:sz w:val="22"/>
          <w:szCs w:val="22"/>
        </w:rPr>
        <w:t>ceful</w:t>
      </w:r>
    </w:p>
    <w:p w14:paraId="48E9E35F" w14:textId="77777777" w:rsidR="00044DB3" w:rsidRPr="000B4E95" w:rsidRDefault="00E167F0" w:rsidP="000B4E95">
      <w:pPr>
        <w:pStyle w:val="ListParagraph"/>
        <w:numPr>
          <w:ilvl w:val="0"/>
          <w:numId w:val="9"/>
        </w:numPr>
        <w:rPr>
          <w:rFonts w:ascii="Calibri" w:eastAsia="Calibri" w:hAnsi="Calibri" w:cs="Calibri"/>
          <w:sz w:val="22"/>
          <w:szCs w:val="22"/>
        </w:rPr>
      </w:pPr>
      <w:r w:rsidRPr="000B4E95">
        <w:rPr>
          <w:rFonts w:ascii="Calibri" w:eastAsia="Calibri" w:hAnsi="Calibri" w:cs="Calibri"/>
          <w:sz w:val="22"/>
          <w:szCs w:val="22"/>
        </w:rPr>
        <w:lastRenderedPageBreak/>
        <w:t>Ex</w:t>
      </w:r>
      <w:r w:rsidRPr="000B4E95">
        <w:rPr>
          <w:rFonts w:ascii="Calibri" w:eastAsia="Calibri" w:hAnsi="Calibri" w:cs="Calibri"/>
          <w:spacing w:val="1"/>
          <w:sz w:val="22"/>
          <w:szCs w:val="22"/>
        </w:rPr>
        <w:t>c</w:t>
      </w:r>
      <w:r w:rsidRPr="000B4E95">
        <w:rPr>
          <w:rFonts w:ascii="Calibri" w:eastAsia="Calibri" w:hAnsi="Calibri" w:cs="Calibri"/>
          <w:sz w:val="22"/>
          <w:szCs w:val="22"/>
        </w:rPr>
        <w:t>elle</w:t>
      </w:r>
      <w:r w:rsidRPr="000B4E95">
        <w:rPr>
          <w:rFonts w:ascii="Calibri" w:eastAsia="Calibri" w:hAnsi="Calibri" w:cs="Calibri"/>
          <w:spacing w:val="-3"/>
          <w:sz w:val="22"/>
          <w:szCs w:val="22"/>
        </w:rPr>
        <w:t>n</w:t>
      </w:r>
      <w:r w:rsidRPr="000B4E95">
        <w:rPr>
          <w:rFonts w:ascii="Calibri" w:eastAsia="Calibri" w:hAnsi="Calibri" w:cs="Calibri"/>
          <w:sz w:val="22"/>
          <w:szCs w:val="22"/>
        </w:rPr>
        <w:t>t</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skills</w:t>
      </w:r>
      <w:r w:rsidRPr="000B4E95">
        <w:rPr>
          <w:rFonts w:ascii="Calibri" w:eastAsia="Calibri" w:hAnsi="Calibri" w:cs="Calibri"/>
          <w:spacing w:val="-2"/>
          <w:sz w:val="22"/>
          <w:szCs w:val="22"/>
        </w:rPr>
        <w:t xml:space="preserve"> </w:t>
      </w:r>
      <w:r w:rsidRPr="000B4E95">
        <w:rPr>
          <w:rFonts w:ascii="Calibri" w:eastAsia="Calibri" w:hAnsi="Calibri" w:cs="Calibri"/>
          <w:sz w:val="22"/>
          <w:szCs w:val="22"/>
        </w:rPr>
        <w:t xml:space="preserve">in </w:t>
      </w:r>
      <w:r w:rsidRPr="000B4E95">
        <w:rPr>
          <w:rFonts w:ascii="Calibri" w:eastAsia="Calibri" w:hAnsi="Calibri" w:cs="Calibri"/>
          <w:spacing w:val="-2"/>
          <w:sz w:val="22"/>
          <w:szCs w:val="22"/>
        </w:rPr>
        <w:t>c</w:t>
      </w:r>
      <w:r w:rsidRPr="000B4E95">
        <w:rPr>
          <w:rFonts w:ascii="Calibri" w:eastAsia="Calibri" w:hAnsi="Calibri" w:cs="Calibri"/>
          <w:spacing w:val="1"/>
          <w:sz w:val="22"/>
          <w:szCs w:val="22"/>
        </w:rPr>
        <w:t>o</w:t>
      </w:r>
      <w:r w:rsidRPr="000B4E95">
        <w:rPr>
          <w:rFonts w:ascii="Calibri" w:eastAsia="Calibri" w:hAnsi="Calibri" w:cs="Calibri"/>
          <w:spacing w:val="-1"/>
          <w:sz w:val="22"/>
          <w:szCs w:val="22"/>
        </w:rPr>
        <w:t>m</w:t>
      </w:r>
      <w:r w:rsidRPr="000B4E95">
        <w:rPr>
          <w:rFonts w:ascii="Calibri" w:eastAsia="Calibri" w:hAnsi="Calibri" w:cs="Calibri"/>
          <w:spacing w:val="1"/>
          <w:sz w:val="22"/>
          <w:szCs w:val="22"/>
        </w:rPr>
        <w:t>m</w:t>
      </w:r>
      <w:r w:rsidRPr="000B4E95">
        <w:rPr>
          <w:rFonts w:ascii="Calibri" w:eastAsia="Calibri" w:hAnsi="Calibri" w:cs="Calibri"/>
          <w:spacing w:val="-1"/>
          <w:sz w:val="22"/>
          <w:szCs w:val="22"/>
        </w:rPr>
        <w:t>un</w:t>
      </w:r>
      <w:r w:rsidRPr="000B4E95">
        <w:rPr>
          <w:rFonts w:ascii="Calibri" w:eastAsia="Calibri" w:hAnsi="Calibri" w:cs="Calibri"/>
          <w:spacing w:val="-3"/>
          <w:sz w:val="22"/>
          <w:szCs w:val="22"/>
        </w:rPr>
        <w:t>i</w:t>
      </w:r>
      <w:r w:rsidRPr="000B4E95">
        <w:rPr>
          <w:rFonts w:ascii="Calibri" w:eastAsia="Calibri" w:hAnsi="Calibri" w:cs="Calibri"/>
          <w:sz w:val="22"/>
          <w:szCs w:val="22"/>
        </w:rPr>
        <w:t>cati</w:t>
      </w:r>
      <w:r w:rsidRPr="000B4E95">
        <w:rPr>
          <w:rFonts w:ascii="Calibri" w:eastAsia="Calibri" w:hAnsi="Calibri" w:cs="Calibri"/>
          <w:spacing w:val="1"/>
          <w:sz w:val="22"/>
          <w:szCs w:val="22"/>
        </w:rPr>
        <w:t>o</w:t>
      </w:r>
      <w:r w:rsidRPr="000B4E95">
        <w:rPr>
          <w:rFonts w:ascii="Calibri" w:eastAsia="Calibri" w:hAnsi="Calibri" w:cs="Calibri"/>
          <w:sz w:val="22"/>
          <w:szCs w:val="22"/>
        </w:rPr>
        <w:t>n</w:t>
      </w:r>
      <w:r w:rsidRPr="000B4E95">
        <w:rPr>
          <w:rFonts w:ascii="Calibri" w:eastAsia="Calibri" w:hAnsi="Calibri" w:cs="Calibri"/>
          <w:spacing w:val="-1"/>
          <w:sz w:val="22"/>
          <w:szCs w:val="22"/>
        </w:rPr>
        <w:t xml:space="preserve"> </w:t>
      </w:r>
      <w:r w:rsidRPr="000B4E95">
        <w:rPr>
          <w:rFonts w:ascii="Calibri" w:eastAsia="Calibri" w:hAnsi="Calibri" w:cs="Calibri"/>
          <w:sz w:val="22"/>
          <w:szCs w:val="22"/>
        </w:rPr>
        <w:t>and</w:t>
      </w:r>
      <w:r w:rsidRPr="000B4E95">
        <w:rPr>
          <w:rFonts w:ascii="Calibri" w:eastAsia="Calibri" w:hAnsi="Calibri" w:cs="Calibri"/>
          <w:spacing w:val="-3"/>
          <w:sz w:val="22"/>
          <w:szCs w:val="22"/>
        </w:rPr>
        <w:t xml:space="preserve"> </w:t>
      </w:r>
      <w:r w:rsidRPr="000B4E95">
        <w:rPr>
          <w:rFonts w:ascii="Calibri" w:eastAsia="Calibri" w:hAnsi="Calibri" w:cs="Calibri"/>
          <w:sz w:val="22"/>
          <w:szCs w:val="22"/>
        </w:rPr>
        <w:t>c</w:t>
      </w:r>
      <w:r w:rsidRPr="000B4E95">
        <w:rPr>
          <w:rFonts w:ascii="Calibri" w:eastAsia="Calibri" w:hAnsi="Calibri" w:cs="Calibri"/>
          <w:spacing w:val="1"/>
          <w:sz w:val="22"/>
          <w:szCs w:val="22"/>
        </w:rPr>
        <w:t>o</w:t>
      </w:r>
      <w:r w:rsidRPr="000B4E95">
        <w:rPr>
          <w:rFonts w:ascii="Calibri" w:eastAsia="Calibri" w:hAnsi="Calibri" w:cs="Calibri"/>
          <w:sz w:val="22"/>
          <w:szCs w:val="22"/>
        </w:rPr>
        <w:t>lla</w:t>
      </w:r>
      <w:r w:rsidRPr="000B4E95">
        <w:rPr>
          <w:rFonts w:ascii="Calibri" w:eastAsia="Calibri" w:hAnsi="Calibri" w:cs="Calibri"/>
          <w:spacing w:val="-3"/>
          <w:sz w:val="22"/>
          <w:szCs w:val="22"/>
        </w:rPr>
        <w:t>b</w:t>
      </w:r>
      <w:r w:rsidRPr="000B4E95">
        <w:rPr>
          <w:rFonts w:ascii="Calibri" w:eastAsia="Calibri" w:hAnsi="Calibri" w:cs="Calibri"/>
          <w:spacing w:val="1"/>
          <w:sz w:val="22"/>
          <w:szCs w:val="22"/>
        </w:rPr>
        <w:t>o</w:t>
      </w:r>
      <w:r w:rsidRPr="000B4E95">
        <w:rPr>
          <w:rFonts w:ascii="Calibri" w:eastAsia="Calibri" w:hAnsi="Calibri" w:cs="Calibri"/>
          <w:sz w:val="22"/>
          <w:szCs w:val="22"/>
        </w:rPr>
        <w:t>rat</w:t>
      </w:r>
      <w:r w:rsidRPr="000B4E95">
        <w:rPr>
          <w:rFonts w:ascii="Calibri" w:eastAsia="Calibri" w:hAnsi="Calibri" w:cs="Calibri"/>
          <w:spacing w:val="-3"/>
          <w:sz w:val="22"/>
          <w:szCs w:val="22"/>
        </w:rPr>
        <w:t>i</w:t>
      </w:r>
      <w:r w:rsidRPr="000B4E95">
        <w:rPr>
          <w:rFonts w:ascii="Calibri" w:eastAsia="Calibri" w:hAnsi="Calibri" w:cs="Calibri"/>
          <w:spacing w:val="1"/>
          <w:sz w:val="22"/>
          <w:szCs w:val="22"/>
        </w:rPr>
        <w:t>o</w:t>
      </w:r>
      <w:r w:rsidRPr="000B4E95">
        <w:rPr>
          <w:rFonts w:ascii="Calibri" w:eastAsia="Calibri" w:hAnsi="Calibri" w:cs="Calibri"/>
          <w:sz w:val="22"/>
          <w:szCs w:val="22"/>
        </w:rPr>
        <w:t>n</w:t>
      </w:r>
    </w:p>
    <w:sectPr w:rsidR="00044DB3" w:rsidRPr="000B4E95">
      <w:headerReference w:type="even" r:id="rId12"/>
      <w:headerReference w:type="default" r:id="rId13"/>
      <w:footerReference w:type="even" r:id="rId14"/>
      <w:footerReference w:type="default" r:id="rId15"/>
      <w:headerReference w:type="first" r:id="rId16"/>
      <w:footerReference w:type="first" r:id="rId17"/>
      <w:pgSz w:w="11920" w:h="16860"/>
      <w:pgMar w:top="660" w:right="600" w:bottom="280" w:left="620" w:header="0" w:footer="6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D76EB" w14:textId="77777777" w:rsidR="00AA2CD3" w:rsidRDefault="00AA2CD3">
      <w:r>
        <w:separator/>
      </w:r>
    </w:p>
  </w:endnote>
  <w:endnote w:type="continuationSeparator" w:id="0">
    <w:p w14:paraId="25F319A2" w14:textId="77777777" w:rsidR="00AA2CD3" w:rsidRDefault="00AA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3D7" w14:textId="77777777" w:rsidR="00B63219" w:rsidRDefault="00B63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413C" w14:textId="77777777" w:rsidR="007F03F4" w:rsidRDefault="008A7412">
    <w:pPr>
      <w:spacing w:line="120" w:lineRule="exact"/>
      <w:rPr>
        <w:sz w:val="13"/>
        <w:szCs w:val="13"/>
      </w:rPr>
    </w:pPr>
    <w:r>
      <w:pict w14:anchorId="1039E79A">
        <v:shapetype id="_x0000_t202" coordsize="21600,21600" o:spt="202" path="m,l,21600r21600,l21600,xe">
          <v:stroke joinstyle="miter"/>
          <v:path gradientshapeok="t" o:connecttype="rect"/>
        </v:shapetype>
        <v:shape id="_x0000_s2049" type="#_x0000_t202" style="position:absolute;margin-left:281.75pt;margin-top:794.6pt;width:32.7pt;height:11.95pt;z-index:-251658752;mso-position-horizontal-relative:page;mso-position-vertical-relative:page" filled="f" stroked="f">
          <v:textbox style="mso-next-textbox:#_x0000_s2049" inset="0,0,0,0">
            <w:txbxContent>
              <w:p w14:paraId="19A5B97B" w14:textId="77777777" w:rsidR="007F03F4" w:rsidRDefault="007F03F4">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6A7EC" w14:textId="77777777" w:rsidR="00B63219" w:rsidRDefault="00B6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7DA0D" w14:textId="77777777" w:rsidR="00AA2CD3" w:rsidRDefault="00AA2CD3">
      <w:r>
        <w:separator/>
      </w:r>
    </w:p>
  </w:footnote>
  <w:footnote w:type="continuationSeparator" w:id="0">
    <w:p w14:paraId="44758191" w14:textId="77777777" w:rsidR="00AA2CD3" w:rsidRDefault="00AA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B7A82" w14:textId="77777777" w:rsidR="00B63219" w:rsidRDefault="00B63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CA970" w14:textId="77777777" w:rsidR="00B63219" w:rsidRDefault="00B63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3F51" w14:textId="77777777" w:rsidR="00B63219" w:rsidRDefault="00B63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6DC5"/>
    <w:multiLevelType w:val="multilevel"/>
    <w:tmpl w:val="B91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1635A"/>
    <w:multiLevelType w:val="hybridMultilevel"/>
    <w:tmpl w:val="7A580F42"/>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2A4978AE"/>
    <w:multiLevelType w:val="hybridMultilevel"/>
    <w:tmpl w:val="14704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5B439B"/>
    <w:multiLevelType w:val="hybridMultilevel"/>
    <w:tmpl w:val="3AE61DBE"/>
    <w:lvl w:ilvl="0" w:tplc="AC5E434E">
      <w:numFmt w:val="bullet"/>
      <w:lvlText w:val="•"/>
      <w:lvlJc w:val="left"/>
      <w:pPr>
        <w:ind w:left="940" w:hanging="360"/>
      </w:pPr>
      <w:rPr>
        <w:rFonts w:ascii="Times New Roman" w:eastAsia="Times New Roman" w:hAnsi="Times New Roman" w:cs="Times New Roman"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4" w15:restartNumberingAfterBreak="0">
    <w:nsid w:val="32536675"/>
    <w:multiLevelType w:val="hybridMultilevel"/>
    <w:tmpl w:val="E5022FC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5" w15:restartNumberingAfterBreak="0">
    <w:nsid w:val="367139E9"/>
    <w:multiLevelType w:val="multilevel"/>
    <w:tmpl w:val="B7B65B9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4FF0706A"/>
    <w:multiLevelType w:val="hybridMultilevel"/>
    <w:tmpl w:val="DE48F1E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7" w15:restartNumberingAfterBreak="0">
    <w:nsid w:val="5D827FD4"/>
    <w:multiLevelType w:val="hybridMultilevel"/>
    <w:tmpl w:val="8A9E7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1C094E"/>
    <w:multiLevelType w:val="hybridMultilevel"/>
    <w:tmpl w:val="3000E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9318A"/>
    <w:multiLevelType w:val="hybridMultilevel"/>
    <w:tmpl w:val="8EACCFC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0" w15:restartNumberingAfterBreak="0">
    <w:nsid w:val="68FA046A"/>
    <w:multiLevelType w:val="hybridMultilevel"/>
    <w:tmpl w:val="281050EC"/>
    <w:lvl w:ilvl="0" w:tplc="AC5E43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F0C6B7D"/>
    <w:multiLevelType w:val="hybridMultilevel"/>
    <w:tmpl w:val="C422D928"/>
    <w:lvl w:ilvl="0" w:tplc="AC5E434E">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E75FC2"/>
    <w:multiLevelType w:val="hybridMultilevel"/>
    <w:tmpl w:val="E6748BF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abstractNumId w:val="5"/>
  </w:num>
  <w:num w:numId="2">
    <w:abstractNumId w:val="6"/>
  </w:num>
  <w:num w:numId="3">
    <w:abstractNumId w:val="9"/>
  </w:num>
  <w:num w:numId="4">
    <w:abstractNumId w:val="1"/>
  </w:num>
  <w:num w:numId="5">
    <w:abstractNumId w:val="0"/>
  </w:num>
  <w:num w:numId="6">
    <w:abstractNumId w:val="4"/>
  </w:num>
  <w:num w:numId="7">
    <w:abstractNumId w:val="3"/>
  </w:num>
  <w:num w:numId="8">
    <w:abstractNumId w:val="8"/>
  </w:num>
  <w:num w:numId="9">
    <w:abstractNumId w:val="12"/>
  </w:num>
  <w:num w:numId="10">
    <w:abstractNumId w:val="7"/>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B3"/>
    <w:rsid w:val="00044DB3"/>
    <w:rsid w:val="000B4E95"/>
    <w:rsid w:val="000B52AE"/>
    <w:rsid w:val="000D2F54"/>
    <w:rsid w:val="000F0BA6"/>
    <w:rsid w:val="0017513C"/>
    <w:rsid w:val="002224B4"/>
    <w:rsid w:val="00332B10"/>
    <w:rsid w:val="00376462"/>
    <w:rsid w:val="00392939"/>
    <w:rsid w:val="003D26C5"/>
    <w:rsid w:val="003F6D62"/>
    <w:rsid w:val="00452023"/>
    <w:rsid w:val="005556C7"/>
    <w:rsid w:val="00580601"/>
    <w:rsid w:val="0063126A"/>
    <w:rsid w:val="00672269"/>
    <w:rsid w:val="006E205D"/>
    <w:rsid w:val="007425D4"/>
    <w:rsid w:val="007C279D"/>
    <w:rsid w:val="007F03F4"/>
    <w:rsid w:val="00845876"/>
    <w:rsid w:val="00877875"/>
    <w:rsid w:val="00890D34"/>
    <w:rsid w:val="008A0CA9"/>
    <w:rsid w:val="008A7412"/>
    <w:rsid w:val="008C2DC2"/>
    <w:rsid w:val="009442D6"/>
    <w:rsid w:val="009572D9"/>
    <w:rsid w:val="00A535C2"/>
    <w:rsid w:val="00AA2CD3"/>
    <w:rsid w:val="00B63219"/>
    <w:rsid w:val="00BC409C"/>
    <w:rsid w:val="00C115CB"/>
    <w:rsid w:val="00CC1FE8"/>
    <w:rsid w:val="00D05D8B"/>
    <w:rsid w:val="00D37723"/>
    <w:rsid w:val="00D6208E"/>
    <w:rsid w:val="00DF7627"/>
    <w:rsid w:val="00E167F0"/>
    <w:rsid w:val="00E45FBA"/>
    <w:rsid w:val="00E53AF9"/>
    <w:rsid w:val="00E66F0B"/>
    <w:rsid w:val="00E71D6D"/>
    <w:rsid w:val="00EA059D"/>
    <w:rsid w:val="00ED398A"/>
    <w:rsid w:val="00F25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1816662"/>
  <w15:docId w15:val="{5ACF63AA-E1B7-4D74-A8DA-112BD11D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qFormat/>
    <w:rsid w:val="008A0CA9"/>
    <w:pPr>
      <w:ind w:left="720"/>
      <w:contextualSpacing/>
    </w:pPr>
  </w:style>
  <w:style w:type="paragraph" w:styleId="BalloonText">
    <w:name w:val="Balloon Text"/>
    <w:basedOn w:val="Normal"/>
    <w:link w:val="BalloonTextChar"/>
    <w:uiPriority w:val="99"/>
    <w:semiHidden/>
    <w:unhideWhenUsed/>
    <w:rsid w:val="008A0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A9"/>
    <w:rPr>
      <w:rFonts w:ascii="Segoe UI" w:hAnsi="Segoe UI" w:cs="Segoe UI"/>
      <w:sz w:val="18"/>
      <w:szCs w:val="18"/>
    </w:rPr>
  </w:style>
  <w:style w:type="character" w:styleId="Strong">
    <w:name w:val="Strong"/>
    <w:basedOn w:val="DefaultParagraphFont"/>
    <w:uiPriority w:val="22"/>
    <w:qFormat/>
    <w:rsid w:val="006E205D"/>
    <w:rPr>
      <w:b/>
      <w:bCs/>
    </w:rPr>
  </w:style>
  <w:style w:type="paragraph" w:styleId="Header">
    <w:name w:val="header"/>
    <w:basedOn w:val="Normal"/>
    <w:link w:val="HeaderChar"/>
    <w:uiPriority w:val="99"/>
    <w:unhideWhenUsed/>
    <w:rsid w:val="00B63219"/>
    <w:pPr>
      <w:tabs>
        <w:tab w:val="center" w:pos="4680"/>
        <w:tab w:val="right" w:pos="9360"/>
      </w:tabs>
    </w:pPr>
  </w:style>
  <w:style w:type="character" w:customStyle="1" w:styleId="HeaderChar">
    <w:name w:val="Header Char"/>
    <w:basedOn w:val="DefaultParagraphFont"/>
    <w:link w:val="Header"/>
    <w:uiPriority w:val="99"/>
    <w:rsid w:val="00B63219"/>
  </w:style>
  <w:style w:type="paragraph" w:styleId="Footer">
    <w:name w:val="footer"/>
    <w:basedOn w:val="Normal"/>
    <w:link w:val="FooterChar"/>
    <w:uiPriority w:val="99"/>
    <w:unhideWhenUsed/>
    <w:rsid w:val="00B63219"/>
    <w:pPr>
      <w:tabs>
        <w:tab w:val="center" w:pos="4680"/>
        <w:tab w:val="right" w:pos="9360"/>
      </w:tabs>
    </w:pPr>
  </w:style>
  <w:style w:type="character" w:customStyle="1" w:styleId="FooterChar">
    <w:name w:val="Footer Char"/>
    <w:basedOn w:val="DefaultParagraphFont"/>
    <w:link w:val="Footer"/>
    <w:uiPriority w:val="99"/>
    <w:rsid w:val="00B6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044557">
      <w:bodyDiv w:val="1"/>
      <w:marLeft w:val="0"/>
      <w:marRight w:val="0"/>
      <w:marTop w:val="0"/>
      <w:marBottom w:val="0"/>
      <w:divBdr>
        <w:top w:val="none" w:sz="0" w:space="0" w:color="auto"/>
        <w:left w:val="none" w:sz="0" w:space="0" w:color="auto"/>
        <w:bottom w:val="none" w:sz="0" w:space="0" w:color="auto"/>
        <w:right w:val="none" w:sz="0" w:space="0" w:color="auto"/>
      </w:divBdr>
    </w:div>
    <w:div w:id="1700397803">
      <w:bodyDiv w:val="1"/>
      <w:marLeft w:val="0"/>
      <w:marRight w:val="0"/>
      <w:marTop w:val="0"/>
      <w:marBottom w:val="0"/>
      <w:divBdr>
        <w:top w:val="none" w:sz="0" w:space="0" w:color="auto"/>
        <w:left w:val="none" w:sz="0" w:space="0" w:color="auto"/>
        <w:bottom w:val="none" w:sz="0" w:space="0" w:color="auto"/>
        <w:right w:val="none" w:sz="0" w:space="0" w:color="auto"/>
      </w:divBdr>
    </w:div>
    <w:div w:id="1909922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rathchandra.chandu@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542711DDB3014EB1C28FEB88D3DFC7" ma:contentTypeVersion="14" ma:contentTypeDescription="Create a new document." ma:contentTypeScope="" ma:versionID="ca04406743e435ee90a06ffb15c84213">
  <xsd:schema xmlns:xsd="http://www.w3.org/2001/XMLSchema" xmlns:xs="http://www.w3.org/2001/XMLSchema" xmlns:p="http://schemas.microsoft.com/office/2006/metadata/properties" xmlns:ns1="http://schemas.microsoft.com/sharepoint/v3" xmlns:ns3="fc095d46-e75b-4753-ac4a-d7a29e7f17d8" xmlns:ns4="95bd72f5-d763-45ff-b24b-0a7afa6f37af" targetNamespace="http://schemas.microsoft.com/office/2006/metadata/properties" ma:root="true" ma:fieldsID="5835b8bf0fa8cb1c8f32e52dd95e5462" ns1:_="" ns3:_="" ns4:_="">
    <xsd:import namespace="http://schemas.microsoft.com/sharepoint/v3"/>
    <xsd:import namespace="fc095d46-e75b-4753-ac4a-d7a29e7f17d8"/>
    <xsd:import namespace="95bd72f5-d763-45ff-b24b-0a7afa6f37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095d46-e75b-4753-ac4a-d7a29e7f1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d72f5-d763-45ff-b24b-0a7afa6f37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C5EF0-BB65-43B6-9C37-FBFE2241CC64}">
  <ds:schemaRefs>
    <ds:schemaRef ds:uri="http://schemas.microsoft.com/sharepoint/v3/contenttype/forms"/>
  </ds:schemaRefs>
</ds:datastoreItem>
</file>

<file path=customXml/itemProps2.xml><?xml version="1.0" encoding="utf-8"?>
<ds:datastoreItem xmlns:ds="http://schemas.openxmlformats.org/officeDocument/2006/customXml" ds:itemID="{421A6578-D219-4888-9BF0-0D3C8395B8D0}">
  <ds:schemaRefs>
    <ds:schemaRef ds:uri="http://schemas.openxmlformats.org/package/2006/metadata/core-properties"/>
    <ds:schemaRef ds:uri="http://purl.org/dc/dcmitype/"/>
    <ds:schemaRef ds:uri="http://purl.org/dc/terms/"/>
    <ds:schemaRef ds:uri="fc095d46-e75b-4753-ac4a-d7a29e7f17d8"/>
    <ds:schemaRef ds:uri="http://schemas.microsoft.com/office/2006/documentManagement/types"/>
    <ds:schemaRef ds:uri="http://schemas.microsoft.com/sharepoint/v3"/>
    <ds:schemaRef ds:uri="95bd72f5-d763-45ff-b24b-0a7afa6f37af"/>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737A9706-D979-46AA-981E-43BE4E193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095d46-e75b-4753-ac4a-d7a29e7f17d8"/>
    <ds:schemaRef ds:uri="95bd72f5-d763-45ff-b24b-0a7afa6f3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Sarath</dc:creator>
  <cp:lastModifiedBy>Yellapu, Sarath Chandra</cp:lastModifiedBy>
  <cp:revision>11</cp:revision>
  <cp:lastPrinted>2017-12-01T06:53:00Z</cp:lastPrinted>
  <dcterms:created xsi:type="dcterms:W3CDTF">2021-06-24T10:43:00Z</dcterms:created>
  <dcterms:modified xsi:type="dcterms:W3CDTF">2021-06-25T06:31:00Z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0x01010051542711DDB3014EB1C28FEB88D3DFC7</vt:lpwstr>
  </property>
  <property fmtid="{D5CDD505-2E9C-101B-9397-08002B2CF9AE}" pid="3" name="MSIP_Label_224d2e7b-2917-4cd7-87a4-c132be958a8e_Enabled">
    <vt:lpwstr>true</vt:lpwstr>
  </property>
  <property fmtid="{D5CDD505-2E9C-101B-9397-08002B2CF9AE}" pid="4" name="MSIP_Label_224d2e7b-2917-4cd7-87a4-c132be958a8e_SetDate">
    <vt:lpwstr>2021-03-22T13:46:27Z</vt:lpwstr>
  </property>
  <property fmtid="{D5CDD505-2E9C-101B-9397-08002B2CF9AE}" pid="5" name="MSIP_Label_224d2e7b-2917-4cd7-87a4-c132be958a8e_Method">
    <vt:lpwstr>Privileged</vt:lpwstr>
  </property>
  <property fmtid="{D5CDD505-2E9C-101B-9397-08002B2CF9AE}" pid="6" name="MSIP_Label_224d2e7b-2917-4cd7-87a4-c132be958a8e_Name">
    <vt:lpwstr>224d2e7b-2917-4cd7-87a4-c132be958a8e</vt:lpwstr>
  </property>
  <property fmtid="{D5CDD505-2E9C-101B-9397-08002B2CF9AE}" pid="7" name="MSIP_Label_224d2e7b-2917-4cd7-87a4-c132be958a8e_SiteId">
    <vt:lpwstr>19e2b708-bf12-4375-9719-8dec42771b3e</vt:lpwstr>
  </property>
  <property fmtid="{D5CDD505-2E9C-101B-9397-08002B2CF9AE}" pid="8" name="MSIP_Label_224d2e7b-2917-4cd7-87a4-c132be958a8e_ActionId">
    <vt:lpwstr>0fcd349a-2ffb-4ec9-8519-f647389c9bb2</vt:lpwstr>
  </property>
  <property fmtid="{D5CDD505-2E9C-101B-9397-08002B2CF9AE}" pid="9" name="MSIP_Label_224d2e7b-2917-4cd7-87a4-c132be958a8e_ContentBits">
    <vt:lpwstr>0</vt:lpwstr>
  </property>
</Properties>
</file>